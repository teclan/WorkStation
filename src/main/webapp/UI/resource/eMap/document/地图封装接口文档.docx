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ilvl w:val="0"/>
          <w:numId w:val="0"/>
        </w:numPr>
        <w:tabs>
          <w:tab w:val="left" w:pos="-42"/>
        </w:tabs>
        <w:jc w:val="both"/>
      </w:pPr>
      <w:bookmarkStart w:id="0" w:name="_Toc440439818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地图封装接口文档</w:t>
      </w:r>
      <w:bookmarkEnd w:id="0"/>
    </w:p>
    <w:p>
      <w:pPr>
        <w:pStyle w:val="81"/>
        <w:numPr>
          <w:ilvl w:val="2"/>
          <w:numId w:val="0"/>
        </w:numPr>
        <w:ind w:left="426"/>
        <w:rPr>
          <w:b w:val="0"/>
          <w:bCs w:val="0"/>
        </w:rPr>
      </w:pPr>
      <w:bookmarkStart w:id="1" w:name="_Toc440439824"/>
      <w:r>
        <w:rPr>
          <w:rFonts w:hint="eastAsia"/>
          <w:b w:val="0"/>
          <w:bCs w:val="0"/>
        </w:rPr>
        <w:t>1.相关接口</w:t>
      </w:r>
    </w:p>
    <w:p>
      <w:pPr>
        <w:numPr>
          <w:ilvl w:val="0"/>
          <w:numId w:val="12"/>
        </w:numPr>
      </w:pPr>
      <w:r>
        <w:rPr>
          <w:rFonts w:hint="eastAsia"/>
        </w:rPr>
        <w:t>相关数据对象</w:t>
      </w:r>
    </w:p>
    <w:p>
      <w:pPr>
        <w:ind w:left="720"/>
      </w:pPr>
      <w:r>
        <w:rPr>
          <w:rFonts w:hint="eastAsia"/>
        </w:rPr>
        <w:t>s</w:t>
      </w:r>
      <w:r>
        <w:t>etting</w:t>
      </w:r>
      <w:r>
        <w:rPr>
          <w:rFonts w:hint="eastAsia"/>
        </w:rPr>
        <w:t>对象：</w:t>
      </w:r>
    </w:p>
    <w:tbl>
      <w:tblPr>
        <w:tblStyle w:val="53"/>
        <w:tblW w:w="8571" w:type="dxa"/>
        <w:tblInd w:w="16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  <w:gridCol w:w="1869"/>
        <w:gridCol w:w="3245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ind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869" w:type="dxa"/>
          </w:tcPr>
          <w:p>
            <w:pPr>
              <w:ind w:firstLine="0"/>
            </w:pPr>
            <w:r>
              <w:rPr>
                <w:rFonts w:hint="eastAsia"/>
              </w:rPr>
              <w:t>属性类型</w:t>
            </w:r>
          </w:p>
        </w:tc>
        <w:tc>
          <w:tcPr>
            <w:tcW w:w="3245" w:type="dxa"/>
          </w:tcPr>
          <w:p>
            <w:pPr>
              <w:ind w:firstLine="0"/>
            </w:pPr>
            <w:r>
              <w:rPr>
                <w:rFonts w:hint="eastAsia"/>
              </w:rPr>
              <w:t>属性意义</w:t>
            </w:r>
          </w:p>
        </w:tc>
        <w:tc>
          <w:tcPr>
            <w:tcW w:w="1589" w:type="dxa"/>
          </w:tcPr>
          <w:p>
            <w:pPr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868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  <w:t>type</w:t>
            </w:r>
          </w:p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</w:p>
        </w:tc>
        <w:tc>
          <w:tcPr>
            <w:tcW w:w="1869" w:type="dxa"/>
          </w:tcPr>
          <w:p>
            <w:pPr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245" w:type="dxa"/>
          </w:tcPr>
          <w:p>
            <w:pPr>
              <w:ind w:firstLine="0"/>
            </w:pPr>
            <w:r>
              <w:rPr>
                <w:rFonts w:hint="eastAsia"/>
              </w:rPr>
              <w:t>地图类型，包括</w:t>
            </w:r>
            <w:r>
              <w:t>’</w:t>
            </w:r>
            <w:r>
              <w:rPr>
                <w:rFonts w:hint="eastAsia"/>
              </w:rPr>
              <w:t>gmap</w:t>
            </w:r>
            <w:r>
              <w:t>’</w:t>
            </w:r>
            <w:r>
              <w:rPr>
                <w:rFonts w:hint="eastAsia"/>
              </w:rPr>
              <w:t>、</w:t>
            </w:r>
            <w:r>
              <w:t>’</w:t>
            </w:r>
            <w:r>
              <w:rPr>
                <w:rFonts w:hint="eastAsia"/>
              </w:rPr>
              <w:t>pgis</w:t>
            </w:r>
            <w:r>
              <w:t>’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  <w:t>containerId</w:t>
            </w:r>
          </w:p>
        </w:tc>
        <w:tc>
          <w:tcPr>
            <w:tcW w:w="1869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  <w:t>String</w:t>
            </w:r>
          </w:p>
        </w:tc>
        <w:tc>
          <w:tcPr>
            <w:tcW w:w="3245" w:type="dxa"/>
          </w:tcPr>
          <w:p>
            <w:pPr>
              <w:ind w:firstLine="0"/>
            </w:pPr>
            <w:r>
              <w:rPr>
                <w:rFonts w:hint="eastAsia"/>
              </w:rPr>
              <w:t>地图容器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  <w:t>mapServer</w:t>
            </w:r>
          </w:p>
        </w:tc>
        <w:tc>
          <w:tcPr>
            <w:tcW w:w="1869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  <w:t>String</w:t>
            </w:r>
          </w:p>
        </w:tc>
        <w:tc>
          <w:tcPr>
            <w:tcW w:w="3245" w:type="dxa"/>
          </w:tcPr>
          <w:p>
            <w:pPr>
              <w:ind w:firstLine="0"/>
            </w:pPr>
            <w:r>
              <w:rPr>
                <w:rFonts w:hint="eastAsia"/>
              </w:rPr>
              <w:t>地图服务url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  <w:t>zoomLevel</w:t>
            </w:r>
          </w:p>
        </w:tc>
        <w:tc>
          <w:tcPr>
            <w:tcW w:w="1869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  <w:t>JSON</w:t>
            </w:r>
          </w:p>
        </w:tc>
        <w:tc>
          <w:tcPr>
            <w:tcW w:w="3245" w:type="dxa"/>
          </w:tcPr>
          <w:p>
            <w:pPr>
              <w:ind w:firstLine="0"/>
            </w:pPr>
            <w:r>
              <w:rPr>
                <w:rFonts w:hint="eastAsia"/>
              </w:rPr>
              <w:t>地图级别参数，具体参考zoomLevel对象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  <w:t>overview</w:t>
            </w:r>
          </w:p>
        </w:tc>
        <w:tc>
          <w:tcPr>
            <w:tcW w:w="1869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  <w:t>JSON</w:t>
            </w:r>
          </w:p>
        </w:tc>
        <w:tc>
          <w:tcPr>
            <w:tcW w:w="3245" w:type="dxa"/>
          </w:tcPr>
          <w:p>
            <w:pPr>
              <w:ind w:firstLine="0"/>
            </w:pPr>
            <w:r>
              <w:rPr>
                <w:rFonts w:hint="eastAsia"/>
              </w:rPr>
              <w:t>地图鹰眼配置，具体参考overview对象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  <w:t>center</w:t>
            </w:r>
          </w:p>
        </w:tc>
        <w:tc>
          <w:tcPr>
            <w:tcW w:w="1869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  <w:t>JSON</w:t>
            </w:r>
          </w:p>
        </w:tc>
        <w:tc>
          <w:tcPr>
            <w:tcW w:w="3245" w:type="dxa"/>
          </w:tcPr>
          <w:p>
            <w:pPr>
              <w:ind w:firstLine="0"/>
            </w:pPr>
            <w:r>
              <w:rPr>
                <w:rFonts w:hint="eastAsia"/>
              </w:rPr>
              <w:t>地图中心店经纬度，具体参考point对象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  <w:t>rType</w:t>
            </w:r>
          </w:p>
        </w:tc>
        <w:tc>
          <w:tcPr>
            <w:tcW w:w="1869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  <w:t>JSON</w:t>
            </w:r>
          </w:p>
        </w:tc>
        <w:tc>
          <w:tcPr>
            <w:tcW w:w="3245" w:type="dxa"/>
          </w:tcPr>
          <w:p>
            <w:pPr>
              <w:ind w:firstLine="0"/>
            </w:pPr>
            <w:r>
              <w:rPr>
                <w:rFonts w:hint="eastAsia"/>
              </w:rPr>
              <w:t>资源类型配置，具体参考rType配置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  <w:t>mapControl</w:t>
            </w:r>
          </w:p>
        </w:tc>
        <w:tc>
          <w:tcPr>
            <w:tcW w:w="1869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  <w:t>JSON</w:t>
            </w:r>
          </w:p>
        </w:tc>
        <w:tc>
          <w:tcPr>
            <w:tcW w:w="3245" w:type="dxa"/>
          </w:tcPr>
          <w:p>
            <w:pPr>
              <w:ind w:firstLine="0"/>
            </w:pPr>
            <w:r>
              <w:rPr>
                <w:rFonts w:hint="eastAsia"/>
              </w:rPr>
              <w:t>地图控制工具条，具体参考mapControl对象配置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  <w:t>imagePath</w:t>
            </w:r>
          </w:p>
        </w:tc>
        <w:tc>
          <w:tcPr>
            <w:tcW w:w="1869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  <w:t>String</w:t>
            </w:r>
          </w:p>
        </w:tc>
        <w:tc>
          <w:tcPr>
            <w:tcW w:w="3245" w:type="dxa"/>
          </w:tcPr>
          <w:p>
            <w:pPr>
              <w:ind w:firstLine="0"/>
            </w:pPr>
            <w:r>
              <w:rPr>
                <w:rFonts w:hint="eastAsia"/>
              </w:rPr>
              <w:t>地图图片路径，具体为eMap文件夹相对于当前页面的路径，应包含eMap文件夹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  <w:t>cluster</w:t>
            </w:r>
          </w:p>
        </w:tc>
        <w:tc>
          <w:tcPr>
            <w:tcW w:w="1869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  <w:t>JSON</w:t>
            </w:r>
          </w:p>
        </w:tc>
        <w:tc>
          <w:tcPr>
            <w:tcW w:w="3245" w:type="dxa"/>
          </w:tcPr>
          <w:p>
            <w:pPr>
              <w:ind w:firstLine="0"/>
            </w:pPr>
            <w:r>
              <w:rPr>
                <w:rFonts w:hint="eastAsia"/>
              </w:rPr>
              <w:t>聚合对象配置，具体参考cluster对象配置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  <w:t>toolbox</w:t>
            </w:r>
          </w:p>
        </w:tc>
        <w:tc>
          <w:tcPr>
            <w:tcW w:w="1869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  <w:t>JSON</w:t>
            </w:r>
          </w:p>
        </w:tc>
        <w:tc>
          <w:tcPr>
            <w:tcW w:w="3245" w:type="dxa"/>
          </w:tcPr>
          <w:p>
            <w:pPr>
              <w:ind w:firstLine="0"/>
            </w:pPr>
            <w:r>
              <w:rPr>
                <w:rFonts w:hint="eastAsia"/>
              </w:rPr>
              <w:t>绘图工具条配置，具体参考toolbox对象配置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  <w:t>callback</w:t>
            </w:r>
          </w:p>
        </w:tc>
        <w:tc>
          <w:tcPr>
            <w:tcW w:w="1869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  <w:t>Object</w:t>
            </w:r>
          </w:p>
        </w:tc>
        <w:tc>
          <w:tcPr>
            <w:tcW w:w="3245" w:type="dxa"/>
          </w:tcPr>
          <w:p>
            <w:pPr>
              <w:ind w:firstLine="0"/>
            </w:pPr>
            <w:r>
              <w:rPr>
                <w:rFonts w:hint="eastAsia"/>
              </w:rPr>
              <w:t>相关操作回调函数配置，具体参考callback各个属性的详细说明。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</w:tbl>
    <w:p>
      <w:pPr>
        <w:ind w:left="720"/>
      </w:pPr>
    </w:p>
    <w:p>
      <w:pPr>
        <w:ind w:left="720"/>
      </w:pPr>
      <w:r>
        <w:rPr>
          <w:rFonts w:hint="eastAsia" w:ascii="微软雅黑" w:hAnsi="微软雅黑" w:eastAsia="微软雅黑" w:cs="微软雅黑"/>
          <w:color w:val="222222"/>
          <w:sz w:val="21"/>
          <w:szCs w:val="21"/>
          <w:shd w:val="clear" w:color="auto" w:fill="F7F7F7"/>
        </w:rPr>
        <w:t>zoomLevel</w:t>
      </w:r>
      <w:r>
        <w:rPr>
          <w:rFonts w:hint="eastAsia"/>
        </w:rPr>
        <w:t>对象：</w:t>
      </w:r>
    </w:p>
    <w:p>
      <w:pPr>
        <w:ind w:left="1440"/>
      </w:pPr>
      <w:r>
        <w:rPr>
          <w:rFonts w:hint="eastAsia"/>
        </w:rPr>
        <w:t>地图级别配置对象。</w:t>
      </w:r>
    </w:p>
    <w:tbl>
      <w:tblPr>
        <w:tblStyle w:val="53"/>
        <w:tblW w:w="8571" w:type="dxa"/>
        <w:tblInd w:w="16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  <w:gridCol w:w="1869"/>
        <w:gridCol w:w="3245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ind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869" w:type="dxa"/>
          </w:tcPr>
          <w:p>
            <w:pPr>
              <w:ind w:firstLine="0"/>
            </w:pPr>
            <w:r>
              <w:rPr>
                <w:rFonts w:hint="eastAsia"/>
              </w:rPr>
              <w:t>属性类型</w:t>
            </w:r>
          </w:p>
        </w:tc>
        <w:tc>
          <w:tcPr>
            <w:tcW w:w="3245" w:type="dxa"/>
          </w:tcPr>
          <w:p>
            <w:pPr>
              <w:ind w:firstLine="0"/>
            </w:pPr>
            <w:r>
              <w:rPr>
                <w:rFonts w:hint="eastAsia"/>
              </w:rPr>
              <w:t>属性意义</w:t>
            </w:r>
          </w:p>
        </w:tc>
        <w:tc>
          <w:tcPr>
            <w:tcW w:w="1589" w:type="dxa"/>
          </w:tcPr>
          <w:p>
            <w:pPr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  <w:t>max</w:t>
            </w:r>
          </w:p>
        </w:tc>
        <w:tc>
          <w:tcPr>
            <w:tcW w:w="1869" w:type="dxa"/>
          </w:tcPr>
          <w:p>
            <w:pPr>
              <w:ind w:firstLine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3245" w:type="dxa"/>
          </w:tcPr>
          <w:p>
            <w:pPr>
              <w:ind w:firstLine="0"/>
            </w:pPr>
            <w:r>
              <w:rPr>
                <w:rFonts w:hint="eastAsia"/>
              </w:rPr>
              <w:t>地图最大级别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  <w:t>min</w:t>
            </w:r>
          </w:p>
        </w:tc>
        <w:tc>
          <w:tcPr>
            <w:tcW w:w="1869" w:type="dxa"/>
          </w:tcPr>
          <w:p>
            <w:pPr>
              <w:ind w:firstLine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3245" w:type="dxa"/>
          </w:tcPr>
          <w:p>
            <w:pPr>
              <w:ind w:firstLine="0"/>
            </w:pPr>
            <w:r>
              <w:rPr>
                <w:rFonts w:hint="eastAsia"/>
              </w:rPr>
              <w:t>地图最小级别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  <w:t>defaultLevel</w:t>
            </w:r>
          </w:p>
        </w:tc>
        <w:tc>
          <w:tcPr>
            <w:tcW w:w="1869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245" w:type="dxa"/>
          </w:tcPr>
          <w:p>
            <w:pPr>
              <w:ind w:firstLine="0"/>
            </w:pPr>
            <w:r>
              <w:rPr>
                <w:rFonts w:hint="eastAsia"/>
              </w:rPr>
              <w:t>地图初始级别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</w:tbl>
    <w:p>
      <w:pPr>
        <w:ind w:left="720"/>
        <w:rPr>
          <w:rFonts w:ascii="微软雅黑" w:hAnsi="微软雅黑" w:eastAsia="微软雅黑" w:cs="微软雅黑"/>
          <w:color w:val="222222"/>
          <w:sz w:val="21"/>
          <w:szCs w:val="21"/>
          <w:shd w:val="clear" w:color="auto" w:fill="F7F7F7"/>
        </w:rPr>
      </w:pPr>
    </w:p>
    <w:p>
      <w:pPr>
        <w:ind w:left="720"/>
      </w:pPr>
      <w:r>
        <w:rPr>
          <w:rFonts w:hint="eastAsia" w:ascii="微软雅黑" w:hAnsi="微软雅黑" w:eastAsia="微软雅黑" w:cs="微软雅黑"/>
          <w:color w:val="222222"/>
          <w:sz w:val="21"/>
          <w:szCs w:val="21"/>
          <w:shd w:val="clear" w:color="auto" w:fill="F7F7F7"/>
        </w:rPr>
        <w:t>point</w:t>
      </w:r>
      <w:r>
        <w:rPr>
          <w:rFonts w:hint="eastAsia"/>
        </w:rPr>
        <w:t>对象：</w:t>
      </w:r>
    </w:p>
    <w:p>
      <w:pPr>
        <w:ind w:left="1440"/>
      </w:pPr>
      <w:r>
        <w:rPr>
          <w:rFonts w:hint="eastAsia"/>
        </w:rPr>
        <w:t>地图经纬度对象。</w:t>
      </w:r>
    </w:p>
    <w:tbl>
      <w:tblPr>
        <w:tblStyle w:val="53"/>
        <w:tblW w:w="8571" w:type="dxa"/>
        <w:tblInd w:w="16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  <w:gridCol w:w="1869"/>
        <w:gridCol w:w="3245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ind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869" w:type="dxa"/>
          </w:tcPr>
          <w:p>
            <w:pPr>
              <w:ind w:firstLine="0"/>
            </w:pPr>
            <w:r>
              <w:rPr>
                <w:rFonts w:hint="eastAsia"/>
              </w:rPr>
              <w:t>属性类型</w:t>
            </w:r>
          </w:p>
        </w:tc>
        <w:tc>
          <w:tcPr>
            <w:tcW w:w="3245" w:type="dxa"/>
          </w:tcPr>
          <w:p>
            <w:pPr>
              <w:ind w:firstLine="0"/>
            </w:pPr>
            <w:r>
              <w:rPr>
                <w:rFonts w:hint="eastAsia"/>
              </w:rPr>
              <w:t>属性意义</w:t>
            </w:r>
          </w:p>
        </w:tc>
        <w:tc>
          <w:tcPr>
            <w:tcW w:w="1589" w:type="dxa"/>
          </w:tcPr>
          <w:p>
            <w:pPr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  <w:t>lng</w:t>
            </w:r>
          </w:p>
        </w:tc>
        <w:tc>
          <w:tcPr>
            <w:tcW w:w="1869" w:type="dxa"/>
          </w:tcPr>
          <w:p>
            <w:pPr>
              <w:ind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3245" w:type="dxa"/>
          </w:tcPr>
          <w:p>
            <w:pPr>
              <w:ind w:firstLine="0"/>
            </w:pPr>
            <w:r>
              <w:rPr>
                <w:rFonts w:hint="eastAsia"/>
              </w:rPr>
              <w:t>经度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  <w:t>lat</w:t>
            </w:r>
          </w:p>
        </w:tc>
        <w:tc>
          <w:tcPr>
            <w:tcW w:w="1869" w:type="dxa"/>
          </w:tcPr>
          <w:p>
            <w:pPr>
              <w:ind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3245" w:type="dxa"/>
          </w:tcPr>
          <w:p>
            <w:pPr>
              <w:ind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</w:tbl>
    <w:p>
      <w:pPr>
        <w:ind w:left="720"/>
        <w:rPr>
          <w:rFonts w:ascii="微软雅黑" w:hAnsi="微软雅黑" w:eastAsia="微软雅黑" w:cs="微软雅黑"/>
          <w:color w:val="222222"/>
          <w:sz w:val="21"/>
          <w:szCs w:val="21"/>
          <w:shd w:val="clear" w:color="auto" w:fill="F7F7F7"/>
        </w:rPr>
      </w:pPr>
    </w:p>
    <w:p>
      <w:pPr>
        <w:ind w:left="720"/>
      </w:pPr>
      <w:r>
        <w:rPr>
          <w:rFonts w:hint="eastAsia" w:ascii="微软雅黑" w:hAnsi="微软雅黑" w:eastAsia="微软雅黑" w:cs="微软雅黑"/>
          <w:color w:val="222222"/>
          <w:sz w:val="21"/>
          <w:szCs w:val="21"/>
          <w:shd w:val="clear" w:color="auto" w:fill="F7F7F7"/>
        </w:rPr>
        <w:t>rType</w:t>
      </w:r>
      <w:r>
        <w:rPr>
          <w:rFonts w:hint="eastAsia"/>
        </w:rPr>
        <w:t>对象：</w:t>
      </w:r>
    </w:p>
    <w:p>
      <w:pPr>
        <w:ind w:left="1440"/>
      </w:pPr>
      <w:r>
        <w:rPr>
          <w:rFonts w:hint="eastAsia"/>
        </w:rPr>
        <w:t>rType表示资源类型对象，属性名表示资源的类型(如人脸卡口、车辆卡口、警力资源、监控设备等，属性名可自定义，但是必须与资源中的type属性值相同)，属性值为json，里面有两个属性，其中label表示类型名，icon表示该类型资源在地图中显示的图标，如果没有则用默认图标。如下图所示。</w:t>
      </w:r>
    </w:p>
    <w:p>
      <w:pPr>
        <w:jc w:val="center"/>
      </w:pPr>
      <w:r>
        <w:drawing>
          <wp:inline distT="0" distB="0" distL="114300" distR="114300">
            <wp:extent cx="6331585" cy="3735070"/>
            <wp:effectExtent l="0" t="0" r="1206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735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shd w:val="clear" w:color="auto" w:fill="FFFFFF"/>
        <w:rPr>
          <w:rFonts w:ascii="楷体" w:hAnsi="楷体" w:eastAsia="楷体"/>
          <w:sz w:val="24"/>
          <w:szCs w:val="22"/>
        </w:rPr>
      </w:pPr>
      <w:r>
        <w:rPr>
          <w:rFonts w:hint="eastAsia" w:ascii="微软雅黑" w:hAnsi="微软雅黑" w:eastAsia="微软雅黑" w:cs="微软雅黑"/>
          <w:color w:val="222222"/>
          <w:sz w:val="21"/>
          <w:szCs w:val="21"/>
          <w:shd w:val="clear" w:color="auto" w:fill="F7F7F7"/>
        </w:rPr>
        <w:tab/>
      </w:r>
      <w:r>
        <w:rPr>
          <w:rFonts w:hint="eastAsia" w:ascii="微软雅黑" w:hAnsi="微软雅黑" w:eastAsia="微软雅黑" w:cs="微软雅黑"/>
          <w:color w:val="222222"/>
          <w:sz w:val="21"/>
          <w:szCs w:val="21"/>
          <w:shd w:val="clear" w:color="auto" w:fill="F7F7F7"/>
        </w:rPr>
        <w:t xml:space="preserve">     </w:t>
      </w:r>
      <w:r>
        <w:rPr>
          <w:rFonts w:hint="eastAsia" w:ascii="楷体" w:hAnsi="楷体" w:eastAsia="楷体"/>
          <w:sz w:val="24"/>
          <w:szCs w:val="22"/>
        </w:rPr>
        <w:t>注意：若不设置rType则表示该系统中不区分资源类型，setCTypes接口不可用。</w:t>
      </w:r>
    </w:p>
    <w:p>
      <w:pPr>
        <w:pStyle w:val="42"/>
        <w:shd w:val="clear" w:color="auto" w:fill="FFFFFF"/>
        <w:rPr>
          <w:rFonts w:ascii="楷体" w:hAnsi="楷体" w:eastAsia="楷体"/>
          <w:sz w:val="24"/>
          <w:szCs w:val="22"/>
        </w:rPr>
      </w:pPr>
    </w:p>
    <w:p>
      <w:pPr>
        <w:ind w:left="720"/>
      </w:pPr>
      <w:r>
        <w:rPr>
          <w:rFonts w:hint="eastAsia" w:ascii="微软雅黑" w:hAnsi="微软雅黑" w:eastAsia="微软雅黑" w:cs="微软雅黑"/>
          <w:color w:val="222222"/>
          <w:sz w:val="21"/>
          <w:szCs w:val="21"/>
          <w:shd w:val="clear" w:color="auto" w:fill="F7F7F7"/>
        </w:rPr>
        <w:t>overview</w:t>
      </w:r>
      <w:r>
        <w:rPr>
          <w:rFonts w:hint="eastAsia"/>
        </w:rPr>
        <w:t>对象：</w:t>
      </w:r>
    </w:p>
    <w:p>
      <w:pPr>
        <w:ind w:left="1440"/>
      </w:pPr>
      <w:r>
        <w:rPr>
          <w:rFonts w:hint="eastAsia"/>
        </w:rPr>
        <w:t>地图鹰眼配置对象。</w:t>
      </w:r>
    </w:p>
    <w:tbl>
      <w:tblPr>
        <w:tblStyle w:val="53"/>
        <w:tblW w:w="8571" w:type="dxa"/>
        <w:tblInd w:w="16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  <w:gridCol w:w="1869"/>
        <w:gridCol w:w="3095"/>
        <w:gridCol w:w="1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ind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869" w:type="dxa"/>
          </w:tcPr>
          <w:p>
            <w:pPr>
              <w:ind w:firstLine="0"/>
            </w:pPr>
            <w:r>
              <w:rPr>
                <w:rFonts w:hint="eastAsia"/>
              </w:rPr>
              <w:t>属性类型</w:t>
            </w:r>
          </w:p>
        </w:tc>
        <w:tc>
          <w:tcPr>
            <w:tcW w:w="3095" w:type="dxa"/>
          </w:tcPr>
          <w:p>
            <w:pPr>
              <w:ind w:firstLine="0"/>
            </w:pPr>
            <w:r>
              <w:rPr>
                <w:rFonts w:hint="eastAsia"/>
              </w:rPr>
              <w:t>属性意义</w:t>
            </w:r>
          </w:p>
        </w:tc>
        <w:tc>
          <w:tcPr>
            <w:tcW w:w="1739" w:type="dxa"/>
          </w:tcPr>
          <w:p>
            <w:pPr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  <w:t>show</w:t>
            </w:r>
          </w:p>
        </w:tc>
        <w:tc>
          <w:tcPr>
            <w:tcW w:w="1869" w:type="dxa"/>
          </w:tcPr>
          <w:p>
            <w:pPr>
              <w:ind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3095" w:type="dxa"/>
          </w:tcPr>
          <w:p>
            <w:pPr>
              <w:ind w:firstLine="0"/>
            </w:pPr>
            <w:r>
              <w:rPr>
                <w:rFonts w:hint="eastAsia"/>
              </w:rPr>
              <w:t>是否显示鹰眼</w:t>
            </w:r>
          </w:p>
        </w:tc>
        <w:tc>
          <w:tcPr>
            <w:tcW w:w="173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  <w:t>width</w:t>
            </w:r>
          </w:p>
        </w:tc>
        <w:tc>
          <w:tcPr>
            <w:tcW w:w="1869" w:type="dxa"/>
          </w:tcPr>
          <w:p>
            <w:pPr>
              <w:ind w:firstLine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3095" w:type="dxa"/>
          </w:tcPr>
          <w:p>
            <w:pPr>
              <w:ind w:firstLine="0"/>
            </w:pPr>
            <w:r>
              <w:rPr>
                <w:rFonts w:hint="eastAsia"/>
              </w:rPr>
              <w:t>地图鹰眼宽度</w:t>
            </w:r>
          </w:p>
        </w:tc>
        <w:tc>
          <w:tcPr>
            <w:tcW w:w="1739" w:type="dxa"/>
          </w:tcPr>
          <w:p>
            <w:pPr>
              <w:ind w:firstLine="0"/>
            </w:pPr>
            <w:r>
              <w:rPr>
                <w:rFonts w:hint="eastAsia"/>
              </w:rPr>
              <w:t>谷歌地图无效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  <w:t>height</w:t>
            </w:r>
          </w:p>
        </w:tc>
        <w:tc>
          <w:tcPr>
            <w:tcW w:w="1869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095" w:type="dxa"/>
          </w:tcPr>
          <w:p>
            <w:pPr>
              <w:ind w:firstLine="0"/>
            </w:pPr>
            <w:r>
              <w:rPr>
                <w:rFonts w:hint="eastAsia"/>
              </w:rPr>
              <w:t>地图鹰眼高度</w:t>
            </w:r>
          </w:p>
        </w:tc>
        <w:tc>
          <w:tcPr>
            <w:tcW w:w="1739" w:type="dxa"/>
          </w:tcPr>
          <w:p>
            <w:pPr>
              <w:ind w:firstLine="0"/>
            </w:pPr>
            <w:r>
              <w:rPr>
                <w:rFonts w:hint="eastAsia"/>
              </w:rPr>
              <w:t>谷歌地图无效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1868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  <w:t>maxLevel</w:t>
            </w:r>
          </w:p>
        </w:tc>
        <w:tc>
          <w:tcPr>
            <w:tcW w:w="1869" w:type="dxa"/>
          </w:tcPr>
          <w:p>
            <w:pPr>
              <w:ind w:firstLine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3095" w:type="dxa"/>
          </w:tcPr>
          <w:p>
            <w:pPr>
              <w:ind w:firstLine="0"/>
            </w:pPr>
            <w:r>
              <w:rPr>
                <w:rFonts w:hint="eastAsia"/>
              </w:rPr>
              <w:t>地图鹰眼最大级别</w:t>
            </w:r>
          </w:p>
        </w:tc>
        <w:tc>
          <w:tcPr>
            <w:tcW w:w="1739" w:type="dxa"/>
          </w:tcPr>
          <w:p>
            <w:pPr>
              <w:ind w:firstLine="0"/>
            </w:pPr>
            <w:r>
              <w:rPr>
                <w:rFonts w:hint="eastAsia"/>
              </w:rPr>
              <w:t>谷歌地图无效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  <w:t>minLevel</w:t>
            </w:r>
          </w:p>
        </w:tc>
        <w:tc>
          <w:tcPr>
            <w:tcW w:w="1869" w:type="dxa"/>
          </w:tcPr>
          <w:p>
            <w:pPr>
              <w:ind w:firstLine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3095" w:type="dxa"/>
          </w:tcPr>
          <w:p>
            <w:pPr>
              <w:ind w:firstLine="0"/>
            </w:pPr>
            <w:r>
              <w:rPr>
                <w:rFonts w:hint="eastAsia"/>
              </w:rPr>
              <w:t>地图鹰眼最小级别</w:t>
            </w:r>
          </w:p>
        </w:tc>
        <w:tc>
          <w:tcPr>
            <w:tcW w:w="1739" w:type="dxa"/>
          </w:tcPr>
          <w:p>
            <w:pPr>
              <w:ind w:firstLine="0"/>
            </w:pPr>
            <w:r>
              <w:rPr>
                <w:rFonts w:hint="eastAsia"/>
              </w:rPr>
              <w:t>谷歌地图无效</w:t>
            </w:r>
          </w:p>
        </w:tc>
      </w:tr>
    </w:tbl>
    <w:p>
      <w:pPr>
        <w:ind w:left="720"/>
      </w:pPr>
    </w:p>
    <w:p>
      <w:pPr>
        <w:ind w:left="720"/>
      </w:pPr>
      <w:r>
        <w:rPr>
          <w:rFonts w:hint="eastAsia" w:ascii="微软雅黑" w:hAnsi="微软雅黑" w:eastAsia="微软雅黑" w:cs="微软雅黑"/>
          <w:color w:val="222222"/>
          <w:sz w:val="21"/>
          <w:szCs w:val="21"/>
          <w:shd w:val="clear" w:color="auto" w:fill="F7F7F7"/>
        </w:rPr>
        <w:t>cluster</w:t>
      </w:r>
      <w:r>
        <w:rPr>
          <w:rFonts w:hint="eastAsia"/>
        </w:rPr>
        <w:t>对象：</w:t>
      </w:r>
    </w:p>
    <w:p>
      <w:pPr>
        <w:ind w:left="1440"/>
      </w:pPr>
      <w:r>
        <w:rPr>
          <w:rFonts w:hint="eastAsia"/>
        </w:rPr>
        <w:t>地图聚合配置对象。</w:t>
      </w:r>
    </w:p>
    <w:tbl>
      <w:tblPr>
        <w:tblStyle w:val="53"/>
        <w:tblW w:w="8571" w:type="dxa"/>
        <w:tblInd w:w="16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  <w:gridCol w:w="1869"/>
        <w:gridCol w:w="3095"/>
        <w:gridCol w:w="1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ind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869" w:type="dxa"/>
          </w:tcPr>
          <w:p>
            <w:pPr>
              <w:ind w:firstLine="0"/>
            </w:pPr>
            <w:r>
              <w:rPr>
                <w:rFonts w:hint="eastAsia"/>
              </w:rPr>
              <w:t>属性类型</w:t>
            </w:r>
          </w:p>
        </w:tc>
        <w:tc>
          <w:tcPr>
            <w:tcW w:w="3095" w:type="dxa"/>
          </w:tcPr>
          <w:p>
            <w:pPr>
              <w:ind w:firstLine="0"/>
            </w:pPr>
            <w:r>
              <w:rPr>
                <w:rFonts w:hint="eastAsia"/>
              </w:rPr>
              <w:t>属性意义</w:t>
            </w:r>
          </w:p>
        </w:tc>
        <w:tc>
          <w:tcPr>
            <w:tcW w:w="1739" w:type="dxa"/>
          </w:tcPr>
          <w:p>
            <w:pPr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  <w:t>gridSize</w:t>
            </w:r>
          </w:p>
        </w:tc>
        <w:tc>
          <w:tcPr>
            <w:tcW w:w="1869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  <w:t>Integer</w:t>
            </w:r>
          </w:p>
        </w:tc>
        <w:tc>
          <w:tcPr>
            <w:tcW w:w="3095" w:type="dxa"/>
          </w:tcPr>
          <w:p>
            <w:pPr>
              <w:ind w:firstLine="0"/>
            </w:pPr>
            <w:r>
              <w:rPr>
                <w:rFonts w:hint="eastAsia"/>
              </w:rPr>
              <w:t>聚合最小距离</w:t>
            </w:r>
          </w:p>
        </w:tc>
        <w:tc>
          <w:tcPr>
            <w:tcW w:w="173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  <w:t>clusterClick</w:t>
            </w:r>
          </w:p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</w:p>
        </w:tc>
        <w:tc>
          <w:tcPr>
            <w:tcW w:w="1869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  <w:t>Function</w:t>
            </w:r>
          </w:p>
        </w:tc>
        <w:tc>
          <w:tcPr>
            <w:tcW w:w="3095" w:type="dxa"/>
          </w:tcPr>
          <w:p>
            <w:pPr>
              <w:ind w:firstLine="0"/>
            </w:pPr>
            <w:r>
              <w:rPr>
                <w:rFonts w:hint="eastAsia"/>
              </w:rPr>
              <w:t>单击聚合对象回调函数</w:t>
            </w:r>
          </w:p>
        </w:tc>
        <w:tc>
          <w:tcPr>
            <w:tcW w:w="1739" w:type="dxa"/>
          </w:tcPr>
          <w:p>
            <w:pPr>
              <w:ind w:firstLine="0"/>
            </w:pPr>
            <w:r>
              <w:rPr>
                <w:rFonts w:hint="eastAsia"/>
              </w:rPr>
              <w:t>返回聚合对象中所有数据</w:t>
            </w:r>
          </w:p>
        </w:tc>
      </w:tr>
    </w:tbl>
    <w:p>
      <w:pPr>
        <w:ind w:left="720"/>
      </w:pPr>
    </w:p>
    <w:p>
      <w:pPr>
        <w:ind w:left="720"/>
        <w:rPr>
          <w:rFonts w:hint="eastAsia"/>
        </w:rPr>
      </w:pPr>
      <w:r>
        <w:rPr>
          <w:rFonts w:hint="eastAsia"/>
        </w:rPr>
        <w:t>toolbox对象：</w:t>
      </w:r>
    </w:p>
    <w:p>
      <w:pPr>
        <w:ind w:left="1440" w:leftChars="0"/>
        <w:rPr>
          <w:rFonts w:hint="eastAsia"/>
        </w:rPr>
      </w:pPr>
      <w:r>
        <w:rPr>
          <w:rFonts w:hint="eastAsia"/>
        </w:rPr>
        <w:t>绘图工具拦配置。</w:t>
      </w:r>
    </w:p>
    <w:tbl>
      <w:tblPr>
        <w:tblStyle w:val="53"/>
        <w:tblW w:w="8571" w:type="dxa"/>
        <w:tblInd w:w="16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  <w:gridCol w:w="1759"/>
        <w:gridCol w:w="3355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ind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759" w:type="dxa"/>
          </w:tcPr>
          <w:p>
            <w:pPr>
              <w:ind w:firstLine="0"/>
            </w:pPr>
            <w:r>
              <w:rPr>
                <w:rFonts w:hint="eastAsia"/>
              </w:rPr>
              <w:t>属性类型</w:t>
            </w:r>
          </w:p>
        </w:tc>
        <w:tc>
          <w:tcPr>
            <w:tcW w:w="3355" w:type="dxa"/>
          </w:tcPr>
          <w:p>
            <w:pPr>
              <w:ind w:firstLine="0"/>
            </w:pPr>
            <w:r>
              <w:rPr>
                <w:rFonts w:hint="eastAsia"/>
              </w:rPr>
              <w:t>属性意义</w:t>
            </w:r>
          </w:p>
        </w:tc>
        <w:tc>
          <w:tcPr>
            <w:tcW w:w="1589" w:type="dxa"/>
          </w:tcPr>
          <w:p>
            <w:pPr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pStyle w:val="42"/>
              <w:shd w:val="clear" w:color="auto" w:fill="FFFFFF"/>
              <w:rPr>
                <w:rFonts w:ascii="宋体" w:hAnsi="宋体" w:eastAsia="宋体" w:cs="宋体"/>
                <w:color w:val="000000"/>
                <w:sz w:val="27"/>
                <w:szCs w:val="27"/>
                <w:shd w:val="clear" w:color="auto" w:fill="E4E4FF"/>
              </w:rPr>
            </w:pP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color="auto" w:fill="E4E4FF"/>
              </w:rPr>
              <w:t>show</w:t>
            </w:r>
          </w:p>
        </w:tc>
        <w:tc>
          <w:tcPr>
            <w:tcW w:w="1759" w:type="dxa"/>
          </w:tcPr>
          <w:p>
            <w:pPr>
              <w:ind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3355" w:type="dxa"/>
          </w:tcPr>
          <w:p>
            <w:pPr>
              <w:ind w:firstLine="0"/>
            </w:pPr>
            <w:r>
              <w:rPr>
                <w:rFonts w:hint="eastAsia"/>
              </w:rPr>
              <w:t>是否显示绘图工具栏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pStyle w:val="42"/>
              <w:shd w:val="clear" w:color="auto" w:fill="FFFFFF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color="auto" w:fill="E4E4FF"/>
              </w:rPr>
              <w:t>type</w:t>
            </w:r>
          </w:p>
        </w:tc>
        <w:tc>
          <w:tcPr>
            <w:tcW w:w="1759" w:type="dxa"/>
          </w:tcPr>
          <w:p>
            <w:pPr>
              <w:ind w:firstLine="0"/>
            </w:pPr>
            <w:r>
              <w:rPr>
                <w:rFonts w:hint="eastAsia"/>
              </w:rPr>
              <w:t>List&lt;String&gt;</w:t>
            </w:r>
          </w:p>
        </w:tc>
        <w:tc>
          <w:tcPr>
            <w:tcW w:w="3355" w:type="dxa"/>
          </w:tcPr>
          <w:p>
            <w:pPr>
              <w:pStyle w:val="42"/>
              <w:shd w:val="clear" w:color="auto" w:fill="FFFFFF"/>
            </w:pPr>
            <w:r>
              <w:rPr>
                <w:rFonts w:hint="eastAsia" w:ascii="楷体" w:hAnsi="楷体" w:eastAsia="楷体"/>
                <w:sz w:val="24"/>
                <w:szCs w:val="22"/>
              </w:rPr>
              <w:t>需要显示的绘图模式，其中‘pan’表示平移；‘measure’表示测距；‘circle’表示画圆；‘rect’表示画矩形；‘polygon’表示画多边形；‘clear’表示清除所有图形；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</w:tbl>
    <w:p>
      <w:pPr>
        <w:ind w:left="720"/>
      </w:pPr>
    </w:p>
    <w:p>
      <w:pPr>
        <w:ind w:left="720"/>
        <w:rPr>
          <w:rFonts w:hint="eastAsia"/>
        </w:rPr>
      </w:pPr>
      <w:r>
        <w:rPr>
          <w:rFonts w:hint="eastAsia"/>
        </w:rPr>
        <w:t>uIcon 标注图标对象</w:t>
      </w:r>
    </w:p>
    <w:tbl>
      <w:tblPr>
        <w:tblStyle w:val="53"/>
        <w:tblW w:w="8571" w:type="dxa"/>
        <w:tblInd w:w="16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2356"/>
        <w:gridCol w:w="2962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356" w:type="dxa"/>
          </w:tcPr>
          <w:p>
            <w:pPr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962" w:type="dxa"/>
          </w:tcPr>
          <w:p>
            <w:pPr>
              <w:ind w:firstLine="0"/>
            </w:pPr>
            <w:r>
              <w:rPr>
                <w:rFonts w:hint="eastAsia"/>
              </w:rPr>
              <w:t>参数意义</w:t>
            </w:r>
          </w:p>
        </w:tc>
        <w:tc>
          <w:tcPr>
            <w:tcW w:w="1589" w:type="dxa"/>
          </w:tcPr>
          <w:p>
            <w:pPr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height</w:t>
            </w:r>
          </w:p>
        </w:tc>
        <w:tc>
          <w:tcPr>
            <w:tcW w:w="2356" w:type="dxa"/>
          </w:tcPr>
          <w:p>
            <w:pPr>
              <w:ind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962" w:type="dxa"/>
          </w:tcPr>
          <w:p>
            <w:pPr>
              <w:ind w:firstLine="0"/>
            </w:pPr>
            <w:r>
              <w:rPr>
                <w:rFonts w:hint="eastAsia"/>
              </w:rPr>
              <w:t>高度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width</w:t>
            </w:r>
          </w:p>
        </w:tc>
        <w:tc>
          <w:tcPr>
            <w:tcW w:w="2356" w:type="dxa"/>
          </w:tcPr>
          <w:p>
            <w:pPr>
              <w:ind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962" w:type="dxa"/>
          </w:tcPr>
          <w:p>
            <w:pPr>
              <w:ind w:firstLine="0"/>
            </w:pPr>
            <w:r>
              <w:rPr>
                <w:rFonts w:hint="eastAsia"/>
              </w:rPr>
              <w:t>宽度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topOffset</w:t>
            </w:r>
          </w:p>
        </w:tc>
        <w:tc>
          <w:tcPr>
            <w:tcW w:w="2356" w:type="dxa"/>
          </w:tcPr>
          <w:p>
            <w:pPr>
              <w:ind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962" w:type="dxa"/>
          </w:tcPr>
          <w:p>
            <w:pPr>
              <w:ind w:firstLine="0"/>
            </w:pPr>
            <w:r>
              <w:rPr>
                <w:rFonts w:hint="eastAsia"/>
              </w:rPr>
              <w:t>上偏移亮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leftOffset</w:t>
            </w:r>
          </w:p>
        </w:tc>
        <w:tc>
          <w:tcPr>
            <w:tcW w:w="2356" w:type="dxa"/>
          </w:tcPr>
          <w:p>
            <w:pPr>
              <w:ind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962" w:type="dxa"/>
          </w:tcPr>
          <w:p>
            <w:pPr>
              <w:ind w:firstLine="0"/>
            </w:pPr>
            <w:r>
              <w:rPr>
                <w:rFonts w:hint="eastAsia"/>
              </w:rPr>
              <w:t>左偏移量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image</w:t>
            </w:r>
          </w:p>
        </w:tc>
        <w:tc>
          <w:tcPr>
            <w:tcW w:w="2356" w:type="dxa"/>
          </w:tcPr>
          <w:p>
            <w:pPr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62" w:type="dxa"/>
          </w:tcPr>
          <w:p>
            <w:pPr>
              <w:ind w:firstLine="0"/>
            </w:pPr>
            <w:r>
              <w:rPr>
                <w:rFonts w:hint="eastAsia"/>
              </w:rPr>
              <w:t>标注图标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lineColor</w:t>
            </w:r>
          </w:p>
        </w:tc>
        <w:tc>
          <w:tcPr>
            <w:tcW w:w="2356" w:type="dxa"/>
          </w:tcPr>
          <w:p>
            <w:pPr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62" w:type="dxa"/>
          </w:tcPr>
          <w:p>
            <w:pPr>
              <w:ind w:firstLine="0"/>
            </w:pPr>
            <w:r>
              <w:rPr>
                <w:rFonts w:hint="eastAsia"/>
              </w:rPr>
              <w:t>轨迹线段颜色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lineWidth</w:t>
            </w:r>
          </w:p>
        </w:tc>
        <w:tc>
          <w:tcPr>
            <w:tcW w:w="2356" w:type="dxa"/>
          </w:tcPr>
          <w:p>
            <w:pPr>
              <w:ind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962" w:type="dxa"/>
          </w:tcPr>
          <w:p>
            <w:pPr>
              <w:ind w:firstLine="0"/>
            </w:pPr>
            <w:r>
              <w:rPr>
                <w:rFonts w:hint="eastAsia"/>
              </w:rPr>
              <w:t>轨迹线段粗细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opacity</w:t>
            </w:r>
          </w:p>
        </w:tc>
        <w:tc>
          <w:tcPr>
            <w:tcW w:w="2356" w:type="dxa"/>
          </w:tcPr>
          <w:p>
            <w:pPr>
              <w:ind w:firstLine="0"/>
            </w:pPr>
            <w:r>
              <w:rPr>
                <w:rFonts w:hint="eastAsia" w:ascii="宋体" w:hAnsi="宋体" w:eastAsia="宋体" w:cs="宋体"/>
                <w:color w:val="000000"/>
                <w:sz w:val="27"/>
                <w:szCs w:val="27"/>
                <w:shd w:val="clear" w:color="auto" w:fill="E4E4FF"/>
              </w:rPr>
              <w:t>Double</w:t>
            </w:r>
          </w:p>
        </w:tc>
        <w:tc>
          <w:tcPr>
            <w:tcW w:w="2962" w:type="dxa"/>
          </w:tcPr>
          <w:p>
            <w:pPr>
              <w:ind w:firstLine="0"/>
            </w:pPr>
            <w:r>
              <w:rPr>
                <w:rFonts w:hint="eastAsia"/>
              </w:rPr>
              <w:t>轨迹线段透明度0 ～　1.0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cssStyle</w:t>
            </w:r>
          </w:p>
        </w:tc>
        <w:tc>
          <w:tcPr>
            <w:tcW w:w="2356" w:type="dxa"/>
          </w:tcPr>
          <w:p>
            <w:pPr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62" w:type="dxa"/>
          </w:tcPr>
          <w:p>
            <w:pPr>
              <w:ind w:firstLine="0"/>
            </w:pPr>
            <w:r>
              <w:t>C</w:t>
            </w:r>
            <w:r>
              <w:rPr>
                <w:rFonts w:hint="eastAsia"/>
              </w:rPr>
              <w:t>ss类名称，用于设置标注标题样式</w:t>
            </w:r>
          </w:p>
        </w:tc>
        <w:tc>
          <w:tcPr>
            <w:tcW w:w="1589" w:type="dxa"/>
          </w:tcPr>
          <w:p>
            <w:pPr>
              <w:ind w:firstLine="0"/>
            </w:pPr>
            <w:r>
              <w:t>G</w:t>
            </w:r>
            <w:r>
              <w:rPr>
                <w:rFonts w:hint="eastAsia"/>
              </w:rPr>
              <w:t>oogle适用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fontSize</w:t>
            </w:r>
          </w:p>
        </w:tc>
        <w:tc>
          <w:tcPr>
            <w:tcW w:w="2356" w:type="dxa"/>
          </w:tcPr>
          <w:p>
            <w:pPr>
              <w:ind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962" w:type="dxa"/>
          </w:tcPr>
          <w:p>
            <w:pPr>
              <w:ind w:firstLine="0"/>
            </w:pPr>
            <w:r>
              <w:rPr>
                <w:rFonts w:hint="eastAsia"/>
              </w:rPr>
              <w:t>标注标题字体大小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pos</w:t>
            </w:r>
          </w:p>
        </w:tc>
        <w:tc>
          <w:tcPr>
            <w:tcW w:w="2356" w:type="dxa"/>
          </w:tcPr>
          <w:p>
            <w:pPr>
              <w:ind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962" w:type="dxa"/>
          </w:tcPr>
          <w:p>
            <w:pPr>
              <w:ind w:firstLine="0"/>
            </w:pPr>
            <w:r>
              <w:rPr>
                <w:rFonts w:hint="eastAsia"/>
              </w:rPr>
              <w:t>标注标题方向位置0～7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font</w:t>
            </w:r>
          </w:p>
        </w:tc>
        <w:tc>
          <w:tcPr>
            <w:tcW w:w="2356" w:type="dxa"/>
          </w:tcPr>
          <w:p>
            <w:pPr>
              <w:ind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962" w:type="dxa"/>
          </w:tcPr>
          <w:p>
            <w:pPr>
              <w:ind w:firstLine="0"/>
            </w:pPr>
            <w:r>
              <w:rPr>
                <w:rFonts w:hint="eastAsia"/>
              </w:rPr>
              <w:t>标注标题字体样式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fontColor</w:t>
            </w:r>
          </w:p>
        </w:tc>
        <w:tc>
          <w:tcPr>
            <w:tcW w:w="2356" w:type="dxa"/>
          </w:tcPr>
          <w:p>
            <w:pPr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62" w:type="dxa"/>
          </w:tcPr>
          <w:p>
            <w:pPr>
              <w:ind w:firstLine="0"/>
            </w:pPr>
            <w:r>
              <w:rPr>
                <w:rFonts w:hint="eastAsia"/>
              </w:rPr>
              <w:t>标注标题字体颜色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bgColor</w:t>
            </w:r>
          </w:p>
        </w:tc>
        <w:tc>
          <w:tcPr>
            <w:tcW w:w="2356" w:type="dxa"/>
          </w:tcPr>
          <w:p>
            <w:pPr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62" w:type="dxa"/>
          </w:tcPr>
          <w:p>
            <w:pPr>
              <w:ind w:firstLine="0"/>
            </w:pPr>
            <w:r>
              <w:rPr>
                <w:rFonts w:hint="eastAsia"/>
              </w:rPr>
              <w:t>标注标题div边背景颜色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borderColor</w:t>
            </w:r>
          </w:p>
        </w:tc>
        <w:tc>
          <w:tcPr>
            <w:tcW w:w="2356" w:type="dxa"/>
          </w:tcPr>
          <w:p>
            <w:pPr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62" w:type="dxa"/>
          </w:tcPr>
          <w:p>
            <w:pPr>
              <w:ind w:firstLine="0"/>
            </w:pPr>
            <w:r>
              <w:rPr>
                <w:rFonts w:hint="eastAsia"/>
              </w:rPr>
              <w:t>标注标题div边框线颜色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borderSize</w:t>
            </w:r>
          </w:p>
        </w:tc>
        <w:tc>
          <w:tcPr>
            <w:tcW w:w="2356" w:type="dxa"/>
          </w:tcPr>
          <w:p>
            <w:pPr>
              <w:ind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962" w:type="dxa"/>
          </w:tcPr>
          <w:p>
            <w:pPr>
              <w:ind w:firstLine="0"/>
            </w:pPr>
            <w:r>
              <w:rPr>
                <w:rFonts w:hint="eastAsia"/>
              </w:rPr>
              <w:t>标注标题div边框线粗细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</w:tbl>
    <w:p>
      <w:pPr>
        <w:ind w:left="0" w:leftChars="0" w:firstLine="0" w:firstLineChars="0"/>
      </w:pPr>
    </w:p>
    <w:p>
      <w:pPr>
        <w:ind w:left="720"/>
      </w:pPr>
      <w:r>
        <w:rPr>
          <w:rFonts w:hint="eastAsia" w:ascii="楷体" w:hAnsi="楷体" w:eastAsia="楷体"/>
          <w:sz w:val="24"/>
          <w:szCs w:val="22"/>
        </w:rPr>
        <w:t>resource</w:t>
      </w:r>
      <w:r>
        <w:rPr>
          <w:rFonts w:hint="eastAsia"/>
        </w:rPr>
        <w:t>对象：</w:t>
      </w:r>
    </w:p>
    <w:p>
      <w:pPr>
        <w:ind w:left="1440"/>
      </w:pPr>
      <w:r>
        <w:rPr>
          <w:rFonts w:hint="eastAsia"/>
          <w:lang w:val="en-US" w:eastAsia="zh-CN"/>
        </w:rPr>
        <w:t>资源对象，必须包含id、lat、lng、name等属性，其他属性可自定义</w:t>
      </w:r>
      <w:r>
        <w:rPr>
          <w:rFonts w:hint="eastAsia"/>
        </w:rPr>
        <w:t>。</w:t>
      </w:r>
    </w:p>
    <w:tbl>
      <w:tblPr>
        <w:tblStyle w:val="53"/>
        <w:tblW w:w="8571" w:type="dxa"/>
        <w:tblInd w:w="16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  <w:gridCol w:w="1869"/>
        <w:gridCol w:w="3095"/>
        <w:gridCol w:w="1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ind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869" w:type="dxa"/>
          </w:tcPr>
          <w:p>
            <w:pPr>
              <w:ind w:firstLine="0"/>
            </w:pPr>
            <w:r>
              <w:rPr>
                <w:rFonts w:hint="eastAsia"/>
              </w:rPr>
              <w:t>属性类型</w:t>
            </w:r>
          </w:p>
        </w:tc>
        <w:tc>
          <w:tcPr>
            <w:tcW w:w="3095" w:type="dxa"/>
          </w:tcPr>
          <w:p>
            <w:pPr>
              <w:ind w:firstLine="0"/>
            </w:pPr>
            <w:r>
              <w:rPr>
                <w:rFonts w:hint="eastAsia"/>
              </w:rPr>
              <w:t>属性意义</w:t>
            </w:r>
          </w:p>
        </w:tc>
        <w:tc>
          <w:tcPr>
            <w:tcW w:w="1739" w:type="dxa"/>
          </w:tcPr>
          <w:p>
            <w:pPr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ind w:firstLine="0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  <w:lang w:val="en-US" w:eastAsia="zh-CN"/>
              </w:rPr>
              <w:t>id</w:t>
            </w:r>
          </w:p>
        </w:tc>
        <w:tc>
          <w:tcPr>
            <w:tcW w:w="1869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  <w:t>Integer</w:t>
            </w:r>
          </w:p>
        </w:tc>
        <w:tc>
          <w:tcPr>
            <w:tcW w:w="3095" w:type="dxa"/>
          </w:tcPr>
          <w:p>
            <w:pPr>
              <w:ind w:firstLine="0"/>
              <w:rPr>
                <w:rFonts w:hint="eastAsia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资源id</w:t>
            </w:r>
          </w:p>
        </w:tc>
        <w:tc>
          <w:tcPr>
            <w:tcW w:w="173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/>
                <w:lang w:val="en-US" w:eastAsia="zh-CN"/>
              </w:rPr>
              <w:t>lng</w:t>
            </w:r>
          </w:p>
        </w:tc>
        <w:tc>
          <w:tcPr>
            <w:tcW w:w="1869" w:type="dxa"/>
          </w:tcPr>
          <w:p>
            <w:pPr>
              <w:ind w:firstLine="0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  <w:lang w:val="en-US" w:eastAsia="zh-CN"/>
              </w:rPr>
              <w:t>Double</w:t>
            </w:r>
          </w:p>
        </w:tc>
        <w:tc>
          <w:tcPr>
            <w:tcW w:w="3095" w:type="dxa"/>
          </w:tcPr>
          <w:p>
            <w:pPr>
              <w:ind w:firstLine="0"/>
              <w:rPr>
                <w:rFonts w:hint="eastAsia" w:eastAsia="楷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  <w:tc>
          <w:tcPr>
            <w:tcW w:w="173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</w:t>
            </w:r>
          </w:p>
        </w:tc>
        <w:tc>
          <w:tcPr>
            <w:tcW w:w="1869" w:type="dxa"/>
          </w:tcPr>
          <w:p>
            <w:pPr>
              <w:ind w:firstLine="0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  <w:lang w:val="en-US" w:eastAsia="zh-CN"/>
              </w:rPr>
              <w:t>Double</w:t>
            </w:r>
          </w:p>
        </w:tc>
        <w:tc>
          <w:tcPr>
            <w:tcW w:w="3095" w:type="dxa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  <w:tc>
          <w:tcPr>
            <w:tcW w:w="173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869" w:type="dxa"/>
          </w:tcPr>
          <w:p>
            <w:pPr>
              <w:ind w:firstLine="0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  <w:lang w:val="en-US" w:eastAsia="zh-CN"/>
              </w:rPr>
              <w:t>String</w:t>
            </w:r>
          </w:p>
        </w:tc>
        <w:tc>
          <w:tcPr>
            <w:tcW w:w="3095" w:type="dxa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资源类型</w:t>
            </w:r>
          </w:p>
        </w:tc>
        <w:tc>
          <w:tcPr>
            <w:tcW w:w="173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alarm</w:t>
            </w:r>
          </w:p>
        </w:tc>
        <w:tc>
          <w:tcPr>
            <w:tcW w:w="1869" w:type="dxa"/>
          </w:tcPr>
          <w:p>
            <w:pPr>
              <w:ind w:firstLine="0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  <w:lang w:val="en-US" w:eastAsia="zh-CN"/>
              </w:rPr>
              <w:t>bool</w:t>
            </w:r>
          </w:p>
        </w:tc>
        <w:tc>
          <w:tcPr>
            <w:tcW w:w="3095" w:type="dxa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是否有报警</w:t>
            </w:r>
          </w:p>
        </w:tc>
        <w:tc>
          <w:tcPr>
            <w:tcW w:w="1739" w:type="dxa"/>
          </w:tcPr>
          <w:p>
            <w:pPr>
              <w:ind w:firstLine="0"/>
              <w:rPr>
                <w:rFonts w:hint="eastAsia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true时有报警，null、undefined或者false均无报警</w:t>
            </w:r>
          </w:p>
        </w:tc>
      </w:tr>
    </w:tbl>
    <w:p>
      <w:pPr>
        <w:ind w:left="0" w:leftChars="0" w:firstLine="0" w:firstLineChars="0"/>
      </w:pPr>
    </w:p>
    <w:p>
      <w:pPr>
        <w:numPr>
          <w:ilvl w:val="0"/>
          <w:numId w:val="12"/>
        </w:numPr>
        <w:rPr>
          <w:rFonts w:hint="eastAsia" w:eastAsia="楷体"/>
          <w:lang w:val="en-US" w:eastAsia="zh-CN"/>
        </w:rPr>
      </w:pPr>
      <w:r>
        <w:rPr>
          <w:rFonts w:hint="eastAsia"/>
        </w:rPr>
        <w:t>eMap初始化方法,生成eMap对象</w:t>
      </w:r>
    </w:p>
    <w:p>
      <w:pPr>
        <w:ind w:left="720"/>
      </w:pPr>
      <w:bookmarkStart w:id="2" w:name="OLE_LINK1"/>
      <w:r>
        <w:rPr>
          <w:rFonts w:hint="eastAsia"/>
        </w:rPr>
        <w:t xml:space="preserve">接口名：new eMap  </w:t>
      </w:r>
      <w:r>
        <w:rPr>
          <w:rFonts w:hint="eastAsia"/>
        </w:rPr>
        <w:tab/>
      </w:r>
      <w:r>
        <w:t>Function(</w:t>
      </w:r>
      <w:r>
        <w:rPr>
          <w:rFonts w:hint="eastAsia"/>
        </w:rPr>
        <w:t>s</w:t>
      </w:r>
      <w:r>
        <w:t>etting</w:t>
      </w:r>
      <w:r>
        <w:rPr>
          <w:rFonts w:hint="eastAsia"/>
        </w:rPr>
        <w:t>)</w:t>
      </w:r>
    </w:p>
    <w:p>
      <w:pPr>
        <w:ind w:left="720"/>
        <w:rPr>
          <w:rFonts w:hint="eastAsia"/>
        </w:rPr>
      </w:pPr>
      <w:r>
        <w:rPr>
          <w:rFonts w:hint="eastAsia"/>
        </w:rPr>
        <w:t>概述：eMap初始化方法，创建 eMap必须使用此方法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在使用此接口前必须加载require.js，其他js为异步加载，require.js在eMap文件夹下的base文件夹里面，具体加载方式如下图所示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drawing>
          <wp:inline distT="0" distB="0" distL="114300" distR="114300">
            <wp:extent cx="5304790" cy="1870075"/>
            <wp:effectExtent l="0" t="0" r="10160" b="158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6326505" cy="3514725"/>
            <wp:effectExtent l="0" t="0" r="1714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650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注：pgis的js不能使用异步加载的方式加载，所以必须同步加载pgis的js，引入方式如下图所示。具体可以参考eMapTest.html。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330315" cy="483870"/>
            <wp:effectExtent l="0" t="0" r="13335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0315" cy="48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986"/>
        </w:tabs>
        <w:ind w:left="720"/>
      </w:pPr>
      <w:r>
        <w:rPr>
          <w:rFonts w:hint="eastAsia"/>
        </w:rPr>
        <w:t>参数说明：</w:t>
      </w:r>
      <w:r>
        <w:rPr>
          <w:rFonts w:hint="eastAsia"/>
        </w:rPr>
        <w:tab/>
      </w:r>
    </w:p>
    <w:tbl>
      <w:tblPr>
        <w:tblStyle w:val="53"/>
        <w:tblW w:w="8571" w:type="dxa"/>
        <w:tblInd w:w="16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1813"/>
        <w:gridCol w:w="3505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13" w:type="dxa"/>
          </w:tcPr>
          <w:p>
            <w:pPr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505" w:type="dxa"/>
          </w:tcPr>
          <w:p>
            <w:pPr>
              <w:ind w:firstLine="0"/>
            </w:pPr>
            <w:r>
              <w:rPr>
                <w:rFonts w:hint="eastAsia"/>
              </w:rPr>
              <w:t>参数意义</w:t>
            </w:r>
          </w:p>
        </w:tc>
        <w:tc>
          <w:tcPr>
            <w:tcW w:w="1589" w:type="dxa"/>
          </w:tcPr>
          <w:p>
            <w:pPr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s</w:t>
            </w:r>
            <w:r>
              <w:t>etting</w:t>
            </w:r>
          </w:p>
        </w:tc>
        <w:tc>
          <w:tcPr>
            <w:tcW w:w="1813" w:type="dxa"/>
          </w:tcPr>
          <w:p>
            <w:pPr>
              <w:ind w:firstLine="0"/>
            </w:pPr>
            <w:r>
              <w:rPr>
                <w:rFonts w:hint="eastAsia"/>
              </w:rPr>
              <w:t>JSON</w:t>
            </w:r>
          </w:p>
        </w:tc>
        <w:tc>
          <w:tcPr>
            <w:tcW w:w="3505" w:type="dxa"/>
          </w:tcPr>
          <w:p>
            <w:pPr>
              <w:ind w:firstLine="0"/>
            </w:pPr>
            <w:r>
              <w:rPr>
                <w:rFonts w:hint="eastAsia"/>
              </w:rPr>
              <w:t>eMap配置数据，具体参考s</w:t>
            </w:r>
            <w:r>
              <w:t>etting</w:t>
            </w:r>
            <w:r>
              <w:rPr>
                <w:rFonts w:hint="eastAsia"/>
              </w:rPr>
              <w:t>各个属性详细说明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</w:tbl>
    <w:p>
      <w:pPr>
        <w:ind w:left="720"/>
      </w:pPr>
      <w:r>
        <w:rPr>
          <w:rFonts w:hint="eastAsia"/>
        </w:rPr>
        <w:t>返回值：eMap对象，类型为Object，用于调用eMap的各种方法。</w:t>
      </w:r>
      <w:bookmarkEnd w:id="2"/>
    </w:p>
    <w:p>
      <w:pPr>
        <w:numPr>
          <w:ilvl w:val="0"/>
          <w:numId w:val="12"/>
        </w:numPr>
      </w:pPr>
      <w:r>
        <w:rPr>
          <w:rFonts w:hint="eastAsia"/>
        </w:rPr>
        <w:t>加载资源</w:t>
      </w:r>
    </w:p>
    <w:p>
      <w:pPr>
        <w:pStyle w:val="42"/>
        <w:shd w:val="clear" w:color="auto" w:fill="FFFFFF"/>
        <w:rPr>
          <w:rFonts w:ascii="楷体" w:hAnsi="楷体" w:eastAsia="楷体"/>
          <w:sz w:val="24"/>
          <w:szCs w:val="22"/>
        </w:rPr>
      </w:pPr>
      <w:r>
        <w:rPr>
          <w:rFonts w:hint="eastAsia" w:ascii="楷体" w:hAnsi="楷体" w:eastAsia="楷体"/>
          <w:sz w:val="24"/>
          <w:szCs w:val="22"/>
        </w:rPr>
        <w:tab/>
      </w:r>
      <w:r>
        <w:rPr>
          <w:rFonts w:hint="eastAsia" w:ascii="楷体" w:hAnsi="楷体" w:eastAsia="楷体"/>
          <w:sz w:val="24"/>
          <w:szCs w:val="22"/>
        </w:rPr>
        <w:t>接口名：loadResources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楷体" w:hAnsi="楷体" w:eastAsia="楷体"/>
          <w:sz w:val="24"/>
          <w:szCs w:val="22"/>
        </w:rPr>
        <w:t>Function(</w:t>
      </w:r>
      <w:r>
        <w:rPr>
          <w:rFonts w:hint="eastAsia" w:ascii="楷体" w:hAnsi="楷体" w:eastAsia="楷体"/>
          <w:sz w:val="24"/>
          <w:szCs w:val="22"/>
        </w:rPr>
        <w:t>resources)</w:t>
      </w:r>
    </w:p>
    <w:p>
      <w:pPr>
        <w:ind w:left="720"/>
      </w:pPr>
      <w:r>
        <w:rPr>
          <w:rFonts w:hint="eastAsia"/>
        </w:rPr>
        <w:t>概述：此接口用于在地图上加载</w:t>
      </w:r>
      <w:r>
        <w:rPr>
          <w:rFonts w:hint="eastAsia"/>
          <w:lang w:val="en-US" w:eastAsia="zh-CN"/>
        </w:rPr>
        <w:t>资源</w:t>
      </w:r>
      <w:r>
        <w:rPr>
          <w:rFonts w:hint="eastAsia"/>
        </w:rPr>
        <w:t>，需要通过eMap对象调用此接口。</w:t>
      </w:r>
    </w:p>
    <w:p>
      <w:pPr>
        <w:ind w:left="720"/>
      </w:pPr>
      <w:r>
        <w:rPr>
          <w:rFonts w:hint="eastAsia"/>
        </w:rPr>
        <w:t>参数说明：</w:t>
      </w:r>
    </w:p>
    <w:tbl>
      <w:tblPr>
        <w:tblStyle w:val="53"/>
        <w:tblW w:w="8571" w:type="dxa"/>
        <w:tblInd w:w="16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1813"/>
        <w:gridCol w:w="3505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13" w:type="dxa"/>
          </w:tcPr>
          <w:p>
            <w:pPr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505" w:type="dxa"/>
          </w:tcPr>
          <w:p>
            <w:pPr>
              <w:ind w:firstLine="0"/>
            </w:pPr>
            <w:r>
              <w:rPr>
                <w:rFonts w:hint="eastAsia"/>
              </w:rPr>
              <w:t>参数意义</w:t>
            </w:r>
          </w:p>
        </w:tc>
        <w:tc>
          <w:tcPr>
            <w:tcW w:w="1589" w:type="dxa"/>
          </w:tcPr>
          <w:p>
            <w:pPr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 w:ascii="楷体" w:hAnsi="楷体" w:eastAsia="楷体"/>
                <w:sz w:val="24"/>
                <w:szCs w:val="22"/>
              </w:rPr>
              <w:t>resources</w:t>
            </w:r>
          </w:p>
        </w:tc>
        <w:tc>
          <w:tcPr>
            <w:tcW w:w="1813" w:type="dxa"/>
          </w:tcPr>
          <w:p>
            <w:pPr>
              <w:ind w:firstLine="0"/>
            </w:pPr>
            <w:r>
              <w:rPr>
                <w:rFonts w:hint="eastAsia"/>
              </w:rPr>
              <w:t>List&lt;JSON&gt;</w:t>
            </w:r>
          </w:p>
        </w:tc>
        <w:tc>
          <w:tcPr>
            <w:tcW w:w="3505" w:type="dxa"/>
          </w:tcPr>
          <w:p>
            <w:pPr>
              <w:ind w:firstLine="0"/>
            </w:pPr>
            <w:r>
              <w:rPr>
                <w:rFonts w:hint="eastAsia"/>
              </w:rPr>
              <w:t>需要加载的</w:t>
            </w:r>
            <w:r>
              <w:rPr>
                <w:rFonts w:hint="eastAsia"/>
                <w:lang w:val="en-US" w:eastAsia="zh-CN"/>
              </w:rPr>
              <w:t>资源</w:t>
            </w:r>
            <w:r>
              <w:rPr>
                <w:rFonts w:hint="eastAsia"/>
              </w:rPr>
              <w:t>数据，具体参考</w:t>
            </w:r>
            <w:r>
              <w:rPr>
                <w:rFonts w:hint="eastAsia" w:ascii="楷体" w:hAnsi="楷体" w:eastAsia="楷体"/>
                <w:sz w:val="24"/>
                <w:szCs w:val="22"/>
              </w:rPr>
              <w:t>resource</w:t>
            </w:r>
            <w:r>
              <w:rPr>
                <w:rFonts w:hint="eastAsia"/>
              </w:rPr>
              <w:t>对象的属性说明。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</w:tbl>
    <w:p>
      <w:pPr>
        <w:ind w:left="720"/>
        <w:rPr>
          <w:rFonts w:hint="eastAsia"/>
        </w:rPr>
      </w:pPr>
      <w:r>
        <w:rPr>
          <w:rFonts w:hint="eastAsia"/>
        </w:rPr>
        <w:t>返回值：无。</w:t>
      </w:r>
    </w:p>
    <w:p>
      <w:pPr>
        <w:numPr>
          <w:ilvl w:val="0"/>
          <w:numId w:val="12"/>
        </w:numPr>
      </w:pPr>
      <w:r>
        <w:rPr>
          <w:rFonts w:hint="eastAsia"/>
          <w:lang w:val="en-US" w:eastAsia="zh-CN"/>
        </w:rPr>
        <w:t>添加</w:t>
      </w:r>
      <w:r>
        <w:rPr>
          <w:rFonts w:hint="eastAsia"/>
        </w:rPr>
        <w:t>资源</w:t>
      </w:r>
    </w:p>
    <w:p>
      <w:pPr>
        <w:pStyle w:val="42"/>
        <w:shd w:val="clear" w:color="auto" w:fill="FFFFFF"/>
        <w:rPr>
          <w:rFonts w:ascii="楷体" w:hAnsi="楷体" w:eastAsia="楷体"/>
          <w:sz w:val="24"/>
          <w:szCs w:val="22"/>
        </w:rPr>
      </w:pPr>
      <w:r>
        <w:rPr>
          <w:rFonts w:hint="eastAsia" w:ascii="楷体" w:hAnsi="楷体" w:eastAsia="楷体"/>
          <w:sz w:val="24"/>
          <w:szCs w:val="22"/>
        </w:rPr>
        <w:tab/>
      </w:r>
      <w:r>
        <w:rPr>
          <w:rFonts w:hint="eastAsia" w:ascii="楷体" w:hAnsi="楷体" w:eastAsia="楷体"/>
          <w:sz w:val="24"/>
          <w:szCs w:val="22"/>
        </w:rPr>
        <w:t>接口名：</w:t>
      </w:r>
      <w:r>
        <w:rPr>
          <w:rFonts w:hint="eastAsia" w:ascii="楷体" w:hAnsi="楷体" w:eastAsia="楷体"/>
          <w:sz w:val="24"/>
          <w:szCs w:val="22"/>
          <w:lang w:val="en-US" w:eastAsia="zh-CN"/>
        </w:rPr>
        <w:t>add</w:t>
      </w:r>
      <w:r>
        <w:rPr>
          <w:rFonts w:hint="eastAsia" w:ascii="楷体" w:hAnsi="楷体" w:eastAsia="楷体"/>
          <w:sz w:val="24"/>
          <w:szCs w:val="22"/>
        </w:rPr>
        <w:t>Resources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楷体" w:hAnsi="楷体" w:eastAsia="楷体"/>
          <w:sz w:val="24"/>
          <w:szCs w:val="22"/>
        </w:rPr>
        <w:t>Function(</w:t>
      </w:r>
      <w:r>
        <w:rPr>
          <w:rFonts w:hint="eastAsia" w:ascii="楷体" w:hAnsi="楷体" w:eastAsia="楷体"/>
          <w:sz w:val="24"/>
          <w:szCs w:val="22"/>
        </w:rPr>
        <w:t>resources)</w:t>
      </w:r>
    </w:p>
    <w:p>
      <w:pPr>
        <w:ind w:left="720"/>
      </w:pPr>
      <w:r>
        <w:rPr>
          <w:rFonts w:hint="eastAsia"/>
        </w:rPr>
        <w:t>概述：此接口用于在地图上</w:t>
      </w:r>
      <w:r>
        <w:rPr>
          <w:rFonts w:hint="eastAsia"/>
          <w:lang w:val="en-US" w:eastAsia="zh-CN"/>
        </w:rPr>
        <w:t>添加资源</w:t>
      </w:r>
      <w:r>
        <w:rPr>
          <w:rFonts w:hint="eastAsia"/>
        </w:rPr>
        <w:t>，需要通过eMap对象调用此接口。</w:t>
      </w:r>
    </w:p>
    <w:p>
      <w:pPr>
        <w:ind w:left="720"/>
      </w:pPr>
      <w:r>
        <w:rPr>
          <w:rFonts w:hint="eastAsia"/>
        </w:rPr>
        <w:t>参数说明：</w:t>
      </w:r>
    </w:p>
    <w:tbl>
      <w:tblPr>
        <w:tblStyle w:val="53"/>
        <w:tblW w:w="8571" w:type="dxa"/>
        <w:tblInd w:w="16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1813"/>
        <w:gridCol w:w="3505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13" w:type="dxa"/>
          </w:tcPr>
          <w:p>
            <w:pPr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505" w:type="dxa"/>
          </w:tcPr>
          <w:p>
            <w:pPr>
              <w:ind w:firstLine="0"/>
            </w:pPr>
            <w:r>
              <w:rPr>
                <w:rFonts w:hint="eastAsia"/>
              </w:rPr>
              <w:t>参数意义</w:t>
            </w:r>
          </w:p>
        </w:tc>
        <w:tc>
          <w:tcPr>
            <w:tcW w:w="1589" w:type="dxa"/>
          </w:tcPr>
          <w:p>
            <w:pPr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 w:ascii="楷体" w:hAnsi="楷体" w:eastAsia="楷体"/>
                <w:sz w:val="24"/>
                <w:szCs w:val="22"/>
              </w:rPr>
              <w:t>resources</w:t>
            </w:r>
          </w:p>
        </w:tc>
        <w:tc>
          <w:tcPr>
            <w:tcW w:w="1813" w:type="dxa"/>
          </w:tcPr>
          <w:p>
            <w:pPr>
              <w:ind w:firstLine="0"/>
            </w:pPr>
            <w:r>
              <w:rPr>
                <w:rFonts w:hint="eastAsia"/>
              </w:rPr>
              <w:t>List&lt;JSON&gt;</w:t>
            </w:r>
          </w:p>
        </w:tc>
        <w:tc>
          <w:tcPr>
            <w:tcW w:w="3505" w:type="dxa"/>
          </w:tcPr>
          <w:p>
            <w:pPr>
              <w:ind w:firstLine="0"/>
            </w:pPr>
            <w:r>
              <w:rPr>
                <w:rFonts w:hint="eastAsia"/>
              </w:rPr>
              <w:t>需要加载的</w:t>
            </w:r>
            <w:r>
              <w:rPr>
                <w:rFonts w:hint="eastAsia"/>
                <w:lang w:val="en-US" w:eastAsia="zh-CN"/>
              </w:rPr>
              <w:t>资源</w:t>
            </w:r>
            <w:r>
              <w:rPr>
                <w:rFonts w:hint="eastAsia"/>
              </w:rPr>
              <w:t>数据，具体参考</w:t>
            </w:r>
            <w:r>
              <w:rPr>
                <w:rFonts w:hint="eastAsia" w:ascii="楷体" w:hAnsi="楷体" w:eastAsia="楷体"/>
                <w:sz w:val="24"/>
                <w:szCs w:val="22"/>
              </w:rPr>
              <w:t>resource</w:t>
            </w:r>
            <w:r>
              <w:rPr>
                <w:rFonts w:hint="eastAsia"/>
              </w:rPr>
              <w:t>对象的属性说明。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</w:tbl>
    <w:p>
      <w:pPr>
        <w:ind w:left="720"/>
        <w:rPr>
          <w:rFonts w:hint="eastAsia"/>
        </w:rPr>
      </w:pPr>
      <w:r>
        <w:rPr>
          <w:rFonts w:hint="eastAsia"/>
        </w:rPr>
        <w:t>返回值：无。</w:t>
      </w:r>
    </w:p>
    <w:p>
      <w:pPr>
        <w:numPr>
          <w:ilvl w:val="0"/>
          <w:numId w:val="12"/>
        </w:numPr>
      </w:pPr>
      <w:r>
        <w:rPr>
          <w:rFonts w:hint="eastAsia"/>
          <w:lang w:val="en-US" w:eastAsia="zh-CN"/>
        </w:rPr>
        <w:t>删除</w:t>
      </w:r>
      <w:r>
        <w:rPr>
          <w:rFonts w:hint="eastAsia"/>
        </w:rPr>
        <w:t>资源</w:t>
      </w:r>
    </w:p>
    <w:p>
      <w:pPr>
        <w:pStyle w:val="42"/>
        <w:keepNext w:val="0"/>
        <w:keepLines w:val="0"/>
        <w:widowControl/>
        <w:suppressLineNumbers w:val="0"/>
        <w:shd w:val="clear" w:fill="FFFFFF"/>
        <w:rPr>
          <w:rFonts w:ascii="楷体" w:hAnsi="楷体" w:eastAsia="楷体"/>
          <w:sz w:val="24"/>
          <w:szCs w:val="22"/>
        </w:rPr>
      </w:pPr>
      <w:r>
        <w:rPr>
          <w:rFonts w:hint="eastAsia" w:ascii="楷体" w:hAnsi="楷体" w:eastAsia="楷体"/>
          <w:sz w:val="24"/>
          <w:szCs w:val="22"/>
        </w:rPr>
        <w:tab/>
      </w:r>
      <w:r>
        <w:rPr>
          <w:rFonts w:hint="eastAsia" w:ascii="楷体" w:hAnsi="楷体" w:eastAsia="楷体"/>
          <w:sz w:val="24"/>
          <w:szCs w:val="22"/>
        </w:rPr>
        <w:t>接口名：removeResources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楷体" w:hAnsi="楷体" w:eastAsia="楷体"/>
          <w:sz w:val="24"/>
          <w:szCs w:val="22"/>
        </w:rPr>
        <w:t>Function(</w:t>
      </w:r>
      <w:r>
        <w:rPr>
          <w:rFonts w:hint="eastAsia" w:ascii="楷体" w:hAnsi="楷体" w:eastAsia="楷体"/>
          <w:sz w:val="24"/>
          <w:szCs w:val="22"/>
          <w:lang w:val="en-US" w:eastAsia="zh-CN"/>
        </w:rPr>
        <w:t>ids</w:t>
      </w:r>
      <w:r>
        <w:rPr>
          <w:rFonts w:hint="eastAsia" w:ascii="楷体" w:hAnsi="楷体" w:eastAsia="楷体"/>
          <w:sz w:val="24"/>
          <w:szCs w:val="22"/>
        </w:rPr>
        <w:t>)</w:t>
      </w:r>
    </w:p>
    <w:p>
      <w:pPr>
        <w:ind w:left="720"/>
      </w:pPr>
      <w:r>
        <w:rPr>
          <w:rFonts w:hint="eastAsia"/>
        </w:rPr>
        <w:t>概述：此接口用于在地图上</w:t>
      </w:r>
      <w:r>
        <w:rPr>
          <w:rFonts w:hint="eastAsia"/>
          <w:lang w:val="en-US" w:eastAsia="zh-CN"/>
        </w:rPr>
        <w:t>删除资源</w:t>
      </w:r>
      <w:r>
        <w:rPr>
          <w:rFonts w:hint="eastAsia"/>
        </w:rPr>
        <w:t>，需要通过eMap对象调用此接口。</w:t>
      </w:r>
    </w:p>
    <w:p>
      <w:pPr>
        <w:ind w:left="720"/>
      </w:pPr>
      <w:r>
        <w:rPr>
          <w:rFonts w:hint="eastAsia"/>
        </w:rPr>
        <w:t>参数说明：</w:t>
      </w:r>
    </w:p>
    <w:tbl>
      <w:tblPr>
        <w:tblStyle w:val="53"/>
        <w:tblW w:w="8571" w:type="dxa"/>
        <w:tblInd w:w="16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1813"/>
        <w:gridCol w:w="3505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13" w:type="dxa"/>
          </w:tcPr>
          <w:p>
            <w:pPr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505" w:type="dxa"/>
          </w:tcPr>
          <w:p>
            <w:pPr>
              <w:ind w:firstLine="0"/>
            </w:pPr>
            <w:r>
              <w:rPr>
                <w:rFonts w:hint="eastAsia"/>
              </w:rPr>
              <w:t>参数意义</w:t>
            </w:r>
          </w:p>
        </w:tc>
        <w:tc>
          <w:tcPr>
            <w:tcW w:w="1589" w:type="dxa"/>
          </w:tcPr>
          <w:p>
            <w:pPr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  <w:rPr>
                <w:rFonts w:hint="eastAsia" w:eastAsia="楷体"/>
                <w:lang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ids</w:t>
            </w:r>
          </w:p>
        </w:tc>
        <w:tc>
          <w:tcPr>
            <w:tcW w:w="1813" w:type="dxa"/>
          </w:tcPr>
          <w:p>
            <w:pPr>
              <w:ind w:firstLine="0"/>
            </w:pPr>
            <w:r>
              <w:rPr>
                <w:rFonts w:hint="eastAsia"/>
              </w:rPr>
              <w:t>List&lt;</w:t>
            </w: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3505" w:type="dxa"/>
          </w:tcPr>
          <w:p>
            <w:pPr>
              <w:ind w:firstLine="0"/>
            </w:pPr>
            <w:r>
              <w:rPr>
                <w:rFonts w:hint="eastAsia"/>
              </w:rPr>
              <w:t>需要</w:t>
            </w:r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lang w:val="en-US" w:eastAsia="zh-CN"/>
              </w:rPr>
              <w:t>资源id数组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</w:tbl>
    <w:p>
      <w:pPr>
        <w:ind w:left="720"/>
        <w:rPr>
          <w:rFonts w:hint="eastAsia"/>
        </w:rPr>
      </w:pPr>
      <w:r>
        <w:rPr>
          <w:rFonts w:hint="eastAsia"/>
        </w:rPr>
        <w:t>返回值：无。</w:t>
      </w:r>
    </w:p>
    <w:p>
      <w:pPr>
        <w:numPr>
          <w:ilvl w:val="0"/>
          <w:numId w:val="12"/>
        </w:numPr>
      </w:pPr>
      <w:r>
        <w:rPr>
          <w:rFonts w:hint="eastAsia"/>
          <w:lang w:val="en-US" w:eastAsia="zh-CN"/>
        </w:rPr>
        <w:t>修改资源图标(pgis没测试</w:t>
      </w:r>
      <w:bookmarkStart w:id="3" w:name="_GoBack"/>
      <w:bookmarkEnd w:id="3"/>
      <w:r>
        <w:rPr>
          <w:rFonts w:hint="eastAsia"/>
          <w:lang w:val="en-US" w:eastAsia="zh-CN"/>
        </w:rPr>
        <w:t>)</w:t>
      </w:r>
    </w:p>
    <w:p>
      <w:pPr>
        <w:pStyle w:val="42"/>
        <w:keepNext w:val="0"/>
        <w:keepLines w:val="0"/>
        <w:widowControl/>
        <w:suppressLineNumbers w:val="0"/>
        <w:shd w:val="clear" w:fill="FFFFFF"/>
        <w:rPr>
          <w:rFonts w:ascii="楷体" w:hAnsi="楷体" w:eastAsia="楷体"/>
          <w:sz w:val="24"/>
          <w:szCs w:val="22"/>
        </w:rPr>
      </w:pPr>
      <w:r>
        <w:rPr>
          <w:rFonts w:hint="eastAsia" w:ascii="楷体" w:hAnsi="楷体" w:eastAsia="楷体"/>
          <w:sz w:val="24"/>
          <w:szCs w:val="22"/>
        </w:rPr>
        <w:tab/>
      </w:r>
      <w:r>
        <w:rPr>
          <w:rFonts w:hint="eastAsia" w:ascii="楷体" w:hAnsi="楷体" w:eastAsia="楷体"/>
          <w:sz w:val="24"/>
          <w:szCs w:val="22"/>
        </w:rPr>
        <w:t>接口名：editResourcesIcon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楷体" w:hAnsi="楷体" w:eastAsia="楷体"/>
          <w:sz w:val="24"/>
          <w:szCs w:val="22"/>
        </w:rPr>
        <w:t>Function(</w:t>
      </w:r>
      <w:r>
        <w:rPr>
          <w:rFonts w:hint="eastAsia" w:ascii="楷体" w:hAnsi="楷体" w:eastAsia="楷体"/>
          <w:sz w:val="24"/>
          <w:szCs w:val="22"/>
          <w:lang w:val="en-US" w:eastAsia="zh-CN"/>
        </w:rPr>
        <w:t>R</w:t>
      </w:r>
      <w:r>
        <w:rPr>
          <w:rFonts w:hint="eastAsia" w:ascii="楷体" w:hAnsi="楷体" w:eastAsia="楷体"/>
          <w:sz w:val="24"/>
          <w:szCs w:val="22"/>
        </w:rPr>
        <w:t>esources)</w:t>
      </w:r>
    </w:p>
    <w:p>
      <w:pPr>
        <w:ind w:left="720"/>
      </w:pPr>
      <w:r>
        <w:rPr>
          <w:rFonts w:hint="eastAsia"/>
        </w:rPr>
        <w:t>概述：此接口用于在地图上</w:t>
      </w:r>
      <w:r>
        <w:rPr>
          <w:rFonts w:hint="eastAsia"/>
          <w:lang w:val="en-US" w:eastAsia="zh-CN"/>
        </w:rPr>
        <w:t>修改资源图标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可直接指定icon来修改图标，也可修改资源类型修改图标，</w:t>
      </w:r>
      <w:r>
        <w:rPr>
          <w:rFonts w:hint="eastAsia"/>
        </w:rPr>
        <w:t>需要通过eMap对象调用此接口。</w:t>
      </w:r>
    </w:p>
    <w:p>
      <w:pPr>
        <w:ind w:left="720"/>
      </w:pPr>
      <w:r>
        <w:rPr>
          <w:rFonts w:hint="eastAsia"/>
        </w:rPr>
        <w:t>参数说明：</w:t>
      </w:r>
    </w:p>
    <w:tbl>
      <w:tblPr>
        <w:tblStyle w:val="53"/>
        <w:tblW w:w="8571" w:type="dxa"/>
        <w:tblInd w:w="16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2004"/>
        <w:gridCol w:w="3314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04" w:type="dxa"/>
          </w:tcPr>
          <w:p>
            <w:pPr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314" w:type="dxa"/>
          </w:tcPr>
          <w:p>
            <w:pPr>
              <w:ind w:firstLine="0"/>
            </w:pPr>
            <w:r>
              <w:rPr>
                <w:rFonts w:hint="eastAsia"/>
              </w:rPr>
              <w:t>参数意义</w:t>
            </w:r>
          </w:p>
        </w:tc>
        <w:tc>
          <w:tcPr>
            <w:tcW w:w="1589" w:type="dxa"/>
          </w:tcPr>
          <w:p>
            <w:pPr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  <w:rPr>
                <w:rFonts w:hint="eastAsia" w:eastAsia="楷体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2"/>
                <w:lang w:val="en-US" w:eastAsia="zh-CN"/>
              </w:rPr>
              <w:t>R</w:t>
            </w:r>
            <w:r>
              <w:rPr>
                <w:rFonts w:hint="eastAsia" w:ascii="楷体" w:hAnsi="楷体" w:eastAsia="楷体"/>
                <w:sz w:val="24"/>
                <w:szCs w:val="22"/>
              </w:rPr>
              <w:t>esources</w:t>
            </w:r>
          </w:p>
        </w:tc>
        <w:tc>
          <w:tcPr>
            <w:tcW w:w="2004" w:type="dxa"/>
          </w:tcPr>
          <w:p>
            <w:pPr>
              <w:ind w:firstLine="0"/>
            </w:pPr>
            <w:r>
              <w:rPr>
                <w:rFonts w:hint="eastAsia"/>
              </w:rPr>
              <w:t>List&lt;</w:t>
            </w:r>
            <w:r>
              <w:rPr>
                <w:rFonts w:hint="eastAsia" w:ascii="楷体" w:hAnsi="楷体" w:eastAsia="楷体"/>
                <w:sz w:val="24"/>
                <w:szCs w:val="22"/>
                <w:lang w:val="en-US" w:eastAsia="zh-CN"/>
              </w:rPr>
              <w:t>R</w:t>
            </w:r>
            <w:r>
              <w:rPr>
                <w:rFonts w:hint="eastAsia" w:ascii="楷体" w:hAnsi="楷体" w:eastAsia="楷体"/>
                <w:sz w:val="24"/>
                <w:szCs w:val="22"/>
              </w:rPr>
              <w:t>esources</w:t>
            </w:r>
            <w:r>
              <w:rPr>
                <w:rFonts w:hint="eastAsia"/>
              </w:rPr>
              <w:t>&gt;</w:t>
            </w:r>
          </w:p>
        </w:tc>
        <w:tc>
          <w:tcPr>
            <w:tcW w:w="3314" w:type="dxa"/>
          </w:tcPr>
          <w:p>
            <w:pPr>
              <w:ind w:firstLine="0"/>
            </w:pPr>
            <w:r>
              <w:rPr>
                <w:rFonts w:hint="eastAsia"/>
              </w:rPr>
              <w:t>需要</w:t>
            </w:r>
            <w:r>
              <w:rPr>
                <w:rFonts w:hint="eastAsia"/>
                <w:lang w:val="en-US" w:eastAsia="zh-CN"/>
              </w:rPr>
              <w:t>修改图标的资源数组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</w:tbl>
    <w:p>
      <w:pPr>
        <w:ind w:left="720"/>
        <w:rPr>
          <w:rFonts w:hint="eastAsia"/>
        </w:rPr>
      </w:pPr>
      <w:r>
        <w:rPr>
          <w:rFonts w:hint="eastAsia"/>
        </w:rPr>
        <w:t>返回值：无。</w:t>
      </w:r>
    </w:p>
    <w:p>
      <w:pPr>
        <w:ind w:left="720"/>
        <w:rPr>
          <w:rFonts w:hint="eastAsia"/>
          <w:sz w:val="24"/>
          <w:szCs w:val="22"/>
          <w:lang w:val="en-US" w:eastAsia="zh-CN"/>
        </w:rPr>
      </w:pPr>
      <w:r>
        <w:rPr>
          <w:rFonts w:hint="eastAsia" w:ascii="楷体" w:hAnsi="楷体" w:eastAsia="楷体"/>
          <w:sz w:val="24"/>
          <w:szCs w:val="22"/>
          <w:lang w:val="en-US" w:eastAsia="zh-CN"/>
        </w:rPr>
        <w:t>R</w:t>
      </w:r>
      <w:r>
        <w:rPr>
          <w:rFonts w:hint="eastAsia" w:ascii="楷体" w:hAnsi="楷体" w:eastAsia="楷体"/>
          <w:sz w:val="24"/>
          <w:szCs w:val="22"/>
        </w:rPr>
        <w:t>esources</w:t>
      </w:r>
      <w:r>
        <w:rPr>
          <w:rFonts w:hint="eastAsia"/>
          <w:sz w:val="24"/>
          <w:szCs w:val="22"/>
          <w:lang w:val="en-US" w:eastAsia="zh-CN"/>
        </w:rPr>
        <w:t>属性说明</w:t>
      </w:r>
    </w:p>
    <w:tbl>
      <w:tblPr>
        <w:tblStyle w:val="53"/>
        <w:tblW w:w="8571" w:type="dxa"/>
        <w:tblInd w:w="16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  <w:gridCol w:w="1869"/>
        <w:gridCol w:w="3095"/>
        <w:gridCol w:w="1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ind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869" w:type="dxa"/>
          </w:tcPr>
          <w:p>
            <w:pPr>
              <w:ind w:firstLine="0"/>
            </w:pPr>
            <w:r>
              <w:rPr>
                <w:rFonts w:hint="eastAsia"/>
              </w:rPr>
              <w:t>属性类型</w:t>
            </w:r>
          </w:p>
        </w:tc>
        <w:tc>
          <w:tcPr>
            <w:tcW w:w="3095" w:type="dxa"/>
          </w:tcPr>
          <w:p>
            <w:pPr>
              <w:ind w:firstLine="0"/>
            </w:pPr>
            <w:r>
              <w:rPr>
                <w:rFonts w:hint="eastAsia"/>
              </w:rPr>
              <w:t>属性意义</w:t>
            </w:r>
          </w:p>
        </w:tc>
        <w:tc>
          <w:tcPr>
            <w:tcW w:w="1739" w:type="dxa"/>
          </w:tcPr>
          <w:p>
            <w:pPr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ind w:firstLine="0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  <w:lang w:val="en-US" w:eastAsia="zh-CN"/>
              </w:rPr>
              <w:t>id</w:t>
            </w:r>
          </w:p>
        </w:tc>
        <w:tc>
          <w:tcPr>
            <w:tcW w:w="1869" w:type="dxa"/>
          </w:tcPr>
          <w:p>
            <w:pPr>
              <w:ind w:firstLine="0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  <w:lang w:val="en-US" w:eastAsia="zh-CN"/>
              </w:rPr>
              <w:t>String</w:t>
            </w:r>
          </w:p>
        </w:tc>
        <w:tc>
          <w:tcPr>
            <w:tcW w:w="3095" w:type="dxa"/>
          </w:tcPr>
          <w:p>
            <w:pPr>
              <w:ind w:firstLine="0"/>
              <w:rPr>
                <w:rFonts w:hint="eastAsia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资源id</w:t>
            </w:r>
          </w:p>
        </w:tc>
        <w:tc>
          <w:tcPr>
            <w:tcW w:w="173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869" w:type="dxa"/>
          </w:tcPr>
          <w:p>
            <w:pPr>
              <w:ind w:firstLine="0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  <w:lang w:val="en-US" w:eastAsia="zh-CN"/>
              </w:rPr>
              <w:t>String</w:t>
            </w:r>
          </w:p>
        </w:tc>
        <w:tc>
          <w:tcPr>
            <w:tcW w:w="3095" w:type="dxa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资源类型</w:t>
            </w:r>
          </w:p>
        </w:tc>
        <w:tc>
          <w:tcPr>
            <w:tcW w:w="173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icon</w:t>
            </w:r>
          </w:p>
        </w:tc>
        <w:tc>
          <w:tcPr>
            <w:tcW w:w="1869" w:type="dxa"/>
          </w:tcPr>
          <w:p>
            <w:pPr>
              <w:ind w:firstLine="0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  <w:lang w:val="en-US" w:eastAsia="zh-CN"/>
              </w:rPr>
              <w:t>String</w:t>
            </w:r>
          </w:p>
        </w:tc>
        <w:tc>
          <w:tcPr>
            <w:tcW w:w="3095" w:type="dxa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图标url</w:t>
            </w:r>
          </w:p>
        </w:tc>
        <w:tc>
          <w:tcPr>
            <w:tcW w:w="1739" w:type="dxa"/>
          </w:tcPr>
          <w:p>
            <w:pPr>
              <w:ind w:firstLine="0"/>
            </w:pPr>
          </w:p>
        </w:tc>
      </w:tr>
    </w:tbl>
    <w:p>
      <w:pPr>
        <w:ind w:left="720"/>
        <w:rPr>
          <w:rFonts w:hint="eastAsia"/>
        </w:rPr>
      </w:pPr>
    </w:p>
    <w:p>
      <w:pPr>
        <w:numPr>
          <w:ilvl w:val="0"/>
          <w:numId w:val="12"/>
        </w:numPr>
      </w:pPr>
      <w:r>
        <w:rPr>
          <w:rFonts w:hint="eastAsia"/>
          <w:lang w:val="en-US" w:eastAsia="zh-CN"/>
        </w:rPr>
        <w:t>根据资源id获取资源信息</w:t>
      </w:r>
    </w:p>
    <w:p>
      <w:pPr>
        <w:pStyle w:val="42"/>
        <w:keepNext w:val="0"/>
        <w:keepLines w:val="0"/>
        <w:widowControl/>
        <w:suppressLineNumbers w:val="0"/>
        <w:shd w:val="clear" w:fill="FFFFFF"/>
        <w:rPr>
          <w:rFonts w:ascii="楷体" w:hAnsi="楷体" w:eastAsia="楷体"/>
          <w:sz w:val="24"/>
          <w:szCs w:val="22"/>
        </w:rPr>
      </w:pPr>
      <w:r>
        <w:rPr>
          <w:rFonts w:hint="eastAsia" w:ascii="楷体" w:hAnsi="楷体" w:eastAsia="楷体"/>
          <w:sz w:val="24"/>
          <w:szCs w:val="22"/>
        </w:rPr>
        <w:tab/>
      </w:r>
      <w:r>
        <w:rPr>
          <w:rFonts w:hint="eastAsia" w:ascii="楷体" w:hAnsi="楷体" w:eastAsia="楷体"/>
          <w:sz w:val="24"/>
          <w:szCs w:val="22"/>
        </w:rPr>
        <w:t>接口名：getResourceInfo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楷体" w:hAnsi="楷体" w:eastAsia="楷体"/>
          <w:sz w:val="24"/>
          <w:szCs w:val="22"/>
        </w:rPr>
        <w:t>Function(</w:t>
      </w:r>
      <w:r>
        <w:rPr>
          <w:rFonts w:hint="eastAsia" w:ascii="楷体" w:hAnsi="楷体" w:eastAsia="楷体"/>
          <w:sz w:val="24"/>
          <w:szCs w:val="22"/>
          <w:lang w:val="en-US" w:eastAsia="zh-CN"/>
        </w:rPr>
        <w:t>id</w:t>
      </w:r>
      <w:r>
        <w:rPr>
          <w:rFonts w:hint="eastAsia" w:ascii="楷体" w:hAnsi="楷体" w:eastAsia="楷体"/>
          <w:sz w:val="24"/>
          <w:szCs w:val="22"/>
        </w:rPr>
        <w:t>)</w:t>
      </w:r>
    </w:p>
    <w:p>
      <w:pPr>
        <w:ind w:left="720"/>
      </w:pPr>
      <w:r>
        <w:rPr>
          <w:rFonts w:hint="eastAsia"/>
        </w:rPr>
        <w:t>概述：此接口用于在地图上</w:t>
      </w:r>
      <w:r>
        <w:rPr>
          <w:rFonts w:hint="eastAsia"/>
          <w:lang w:val="en-US" w:eastAsia="zh-CN"/>
        </w:rPr>
        <w:t>根据资源id获取资源信息</w:t>
      </w:r>
      <w:r>
        <w:rPr>
          <w:rFonts w:hint="eastAsia"/>
        </w:rPr>
        <w:t>，需要通过eMap对象调用此接口。</w:t>
      </w:r>
    </w:p>
    <w:p>
      <w:pPr>
        <w:ind w:left="720"/>
      </w:pPr>
      <w:r>
        <w:rPr>
          <w:rFonts w:hint="eastAsia"/>
        </w:rPr>
        <w:t>参数说明：</w:t>
      </w:r>
    </w:p>
    <w:tbl>
      <w:tblPr>
        <w:tblStyle w:val="53"/>
        <w:tblW w:w="8571" w:type="dxa"/>
        <w:tblInd w:w="16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1813"/>
        <w:gridCol w:w="3505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13" w:type="dxa"/>
          </w:tcPr>
          <w:p>
            <w:pPr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505" w:type="dxa"/>
          </w:tcPr>
          <w:p>
            <w:pPr>
              <w:ind w:firstLine="0"/>
            </w:pPr>
            <w:r>
              <w:rPr>
                <w:rFonts w:hint="eastAsia"/>
              </w:rPr>
              <w:t>参数意义</w:t>
            </w:r>
          </w:p>
        </w:tc>
        <w:tc>
          <w:tcPr>
            <w:tcW w:w="1589" w:type="dxa"/>
          </w:tcPr>
          <w:p>
            <w:pPr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  <w:rPr>
                <w:rFonts w:hint="eastAsia" w:eastAsia="楷体"/>
                <w:lang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id</w:t>
            </w:r>
          </w:p>
        </w:tc>
        <w:tc>
          <w:tcPr>
            <w:tcW w:w="1813" w:type="dxa"/>
          </w:tcPr>
          <w:p>
            <w:pPr>
              <w:ind w:firstLine="0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05" w:type="dxa"/>
          </w:tcPr>
          <w:p>
            <w:pPr>
              <w:ind w:firstLine="0"/>
            </w:pPr>
            <w:r>
              <w:rPr>
                <w:rFonts w:hint="eastAsia"/>
                <w:lang w:val="en-US" w:eastAsia="zh-CN"/>
              </w:rPr>
              <w:t>资源id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</w:tbl>
    <w:p>
      <w:pPr>
        <w:ind w:left="720"/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  <w:lang w:val="en-US" w:eastAsia="zh-CN"/>
        </w:rPr>
        <w:t>resource，资源信息，具体参考resource属性说明</w:t>
      </w:r>
      <w:r>
        <w:rPr>
          <w:rFonts w:hint="eastAsia"/>
        </w:rPr>
        <w:t>。</w:t>
      </w:r>
    </w:p>
    <w:p>
      <w:pPr>
        <w:ind w:left="720"/>
        <w:rPr>
          <w:rFonts w:hint="eastAsia"/>
        </w:rPr>
      </w:pPr>
    </w:p>
    <w:p>
      <w:pPr>
        <w:numPr>
          <w:ilvl w:val="0"/>
          <w:numId w:val="12"/>
        </w:numPr>
      </w:pPr>
      <w:r>
        <w:rPr>
          <w:rFonts w:hint="eastAsia"/>
          <w:lang w:val="en-US" w:eastAsia="zh-CN"/>
        </w:rPr>
        <w:t>设置地图模式</w:t>
      </w:r>
    </w:p>
    <w:p>
      <w:pPr>
        <w:pStyle w:val="42"/>
        <w:keepNext w:val="0"/>
        <w:keepLines w:val="0"/>
        <w:widowControl/>
        <w:suppressLineNumbers w:val="0"/>
        <w:shd w:val="clear" w:fill="FFFFFF"/>
        <w:rPr>
          <w:rFonts w:ascii="楷体" w:hAnsi="楷体" w:eastAsia="楷体"/>
          <w:sz w:val="24"/>
          <w:szCs w:val="22"/>
        </w:rPr>
      </w:pPr>
      <w:r>
        <w:rPr>
          <w:rFonts w:hint="eastAsia" w:ascii="楷体" w:hAnsi="楷体" w:eastAsia="楷体"/>
          <w:sz w:val="24"/>
          <w:szCs w:val="22"/>
        </w:rPr>
        <w:tab/>
      </w:r>
      <w:r>
        <w:rPr>
          <w:rFonts w:hint="eastAsia" w:ascii="楷体" w:hAnsi="楷体" w:eastAsia="楷体"/>
          <w:sz w:val="24"/>
          <w:szCs w:val="22"/>
        </w:rPr>
        <w:t>接口名：</w:t>
      </w:r>
      <w:r>
        <w:rPr>
          <w:rFonts w:hint="eastAsia" w:ascii="楷体" w:hAnsi="楷体" w:eastAsia="楷体"/>
          <w:sz w:val="24"/>
          <w:szCs w:val="22"/>
          <w:lang w:val="en-US" w:eastAsia="zh-CN"/>
        </w:rPr>
        <w:t>setMapMode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楷体" w:hAnsi="楷体" w:eastAsia="楷体"/>
          <w:sz w:val="24"/>
          <w:szCs w:val="22"/>
        </w:rPr>
        <w:t>Function(</w:t>
      </w:r>
      <w:r>
        <w:rPr>
          <w:rFonts w:hint="eastAsia" w:ascii="楷体" w:hAnsi="楷体" w:eastAsia="楷体"/>
          <w:sz w:val="24"/>
          <w:szCs w:val="22"/>
          <w:lang w:val="en-US" w:eastAsia="zh-CN"/>
        </w:rPr>
        <w:t>mode</w:t>
      </w:r>
      <w:r>
        <w:rPr>
          <w:rFonts w:hint="eastAsia" w:ascii="楷体" w:hAnsi="楷体" w:eastAsia="楷体"/>
          <w:sz w:val="24"/>
          <w:szCs w:val="22"/>
        </w:rPr>
        <w:t>)</w:t>
      </w:r>
    </w:p>
    <w:p>
      <w:pPr>
        <w:ind w:left="720"/>
      </w:pPr>
      <w:r>
        <w:rPr>
          <w:rFonts w:hint="eastAsia"/>
        </w:rPr>
        <w:t>概述：此接口用于</w:t>
      </w:r>
      <w:r>
        <w:rPr>
          <w:rFonts w:hint="eastAsia"/>
          <w:lang w:val="en-US" w:eastAsia="zh-CN"/>
        </w:rPr>
        <w:t>设置地图模式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有普通模式、定位模式，其中定位模式用于在地图上获取指定点的经纬度；</w:t>
      </w:r>
      <w:r>
        <w:rPr>
          <w:rFonts w:hint="eastAsia"/>
        </w:rPr>
        <w:t>需要通过eMap对象调用此接口。</w:t>
      </w:r>
    </w:p>
    <w:p>
      <w:pPr>
        <w:ind w:left="720"/>
      </w:pPr>
      <w:r>
        <w:rPr>
          <w:rFonts w:hint="eastAsia"/>
        </w:rPr>
        <w:t>参数说明：</w:t>
      </w:r>
    </w:p>
    <w:tbl>
      <w:tblPr>
        <w:tblStyle w:val="53"/>
        <w:tblW w:w="8571" w:type="dxa"/>
        <w:tblInd w:w="16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1813"/>
        <w:gridCol w:w="3505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13" w:type="dxa"/>
          </w:tcPr>
          <w:p>
            <w:pPr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505" w:type="dxa"/>
          </w:tcPr>
          <w:p>
            <w:pPr>
              <w:ind w:firstLine="0"/>
            </w:pPr>
            <w:r>
              <w:rPr>
                <w:rFonts w:hint="eastAsia"/>
              </w:rPr>
              <w:t>参数意义</w:t>
            </w:r>
          </w:p>
        </w:tc>
        <w:tc>
          <w:tcPr>
            <w:tcW w:w="1589" w:type="dxa"/>
          </w:tcPr>
          <w:p>
            <w:pPr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  <w:rPr>
                <w:rFonts w:hint="eastAsia" w:eastAsia="楷体"/>
                <w:lang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mode</w:t>
            </w:r>
          </w:p>
        </w:tc>
        <w:tc>
          <w:tcPr>
            <w:tcW w:w="1813" w:type="dxa"/>
          </w:tcPr>
          <w:p>
            <w:pPr>
              <w:ind w:firstLine="0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05" w:type="dxa"/>
          </w:tcPr>
          <w:p>
            <w:pPr>
              <w:ind w:firstLine="0"/>
              <w:rPr>
                <w:rFonts w:hint="eastAsia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地图模式，‘location’表示定位模式；‘common’表示普通模式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</w:tbl>
    <w:p>
      <w:pPr>
        <w:ind w:left="720"/>
        <w:rPr>
          <w:rFonts w:hint="eastAsia"/>
        </w:rPr>
      </w:pPr>
      <w:r>
        <w:rPr>
          <w:rFonts w:hint="eastAsia"/>
        </w:rPr>
        <w:t>返回值：无。</w:t>
      </w:r>
    </w:p>
    <w:p>
      <w:pPr>
        <w:numPr>
          <w:ilvl w:val="0"/>
          <w:numId w:val="12"/>
        </w:numPr>
      </w:pPr>
      <w:r>
        <w:rPr>
          <w:rFonts w:hint="eastAsia"/>
          <w:lang w:val="en-US" w:eastAsia="zh-CN"/>
        </w:rPr>
        <w:t>获取某个经纬度周围的资源</w:t>
      </w:r>
    </w:p>
    <w:p>
      <w:pPr>
        <w:pStyle w:val="42"/>
        <w:keepNext w:val="0"/>
        <w:keepLines w:val="0"/>
        <w:widowControl/>
        <w:suppressLineNumbers w:val="0"/>
        <w:shd w:val="clear" w:fill="FFFFFF"/>
        <w:rPr>
          <w:rFonts w:ascii="楷体" w:hAnsi="楷体" w:eastAsia="楷体"/>
          <w:sz w:val="24"/>
          <w:szCs w:val="22"/>
        </w:rPr>
      </w:pPr>
      <w:r>
        <w:rPr>
          <w:rFonts w:hint="eastAsia" w:ascii="楷体" w:hAnsi="楷体" w:eastAsia="楷体"/>
          <w:sz w:val="24"/>
          <w:szCs w:val="22"/>
        </w:rPr>
        <w:tab/>
      </w:r>
      <w:r>
        <w:rPr>
          <w:rFonts w:hint="eastAsia" w:ascii="楷体" w:hAnsi="楷体" w:eastAsia="楷体"/>
          <w:sz w:val="24"/>
          <w:szCs w:val="22"/>
        </w:rPr>
        <w:t>接口名：</w:t>
      </w:r>
      <w:r>
        <w:rPr>
          <w:rFonts w:hint="eastAsia" w:ascii="楷体" w:hAnsi="楷体" w:eastAsia="楷体"/>
          <w:sz w:val="24"/>
          <w:szCs w:val="22"/>
          <w:lang w:val="en-US" w:eastAsia="zh-CN"/>
        </w:rPr>
        <w:t>getRoundResources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楷体" w:hAnsi="楷体" w:eastAsia="楷体"/>
          <w:sz w:val="24"/>
          <w:szCs w:val="22"/>
        </w:rPr>
        <w:t>Function(</w:t>
      </w:r>
      <w:r>
        <w:rPr>
          <w:rFonts w:hint="eastAsia" w:ascii="楷体" w:hAnsi="楷体" w:eastAsia="楷体"/>
          <w:sz w:val="24"/>
          <w:szCs w:val="22"/>
          <w:lang w:val="en-US" w:eastAsia="zh-CN"/>
        </w:rPr>
        <w:t>center,distance</w:t>
      </w:r>
      <w:r>
        <w:rPr>
          <w:rFonts w:hint="eastAsia" w:ascii="楷体" w:hAnsi="楷体" w:eastAsia="楷体"/>
          <w:sz w:val="24"/>
          <w:szCs w:val="22"/>
        </w:rPr>
        <w:t>)</w:t>
      </w:r>
    </w:p>
    <w:p>
      <w:pPr>
        <w:ind w:left="720"/>
      </w:pPr>
      <w:r>
        <w:rPr>
          <w:rFonts w:hint="eastAsia"/>
        </w:rPr>
        <w:t>概述：此接口用于</w:t>
      </w:r>
      <w:r>
        <w:rPr>
          <w:rFonts w:hint="eastAsia"/>
          <w:lang w:val="en-US" w:eastAsia="zh-CN"/>
        </w:rPr>
        <w:t>获取某个经纬度周围区域内的资源数据，其中定位模式用于在地图上获取指定点的经纬度；</w:t>
      </w:r>
      <w:r>
        <w:rPr>
          <w:rFonts w:hint="eastAsia"/>
        </w:rPr>
        <w:t>需要通过eMap对象调用此接口。</w:t>
      </w:r>
    </w:p>
    <w:p>
      <w:pPr>
        <w:ind w:left="720"/>
      </w:pPr>
      <w:r>
        <w:rPr>
          <w:rFonts w:hint="eastAsia"/>
        </w:rPr>
        <w:t>参数说明：</w:t>
      </w:r>
    </w:p>
    <w:tbl>
      <w:tblPr>
        <w:tblStyle w:val="53"/>
        <w:tblW w:w="8571" w:type="dxa"/>
        <w:tblInd w:w="16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1813"/>
        <w:gridCol w:w="3505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13" w:type="dxa"/>
          </w:tcPr>
          <w:p>
            <w:pPr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505" w:type="dxa"/>
          </w:tcPr>
          <w:p>
            <w:pPr>
              <w:ind w:firstLine="0"/>
            </w:pPr>
            <w:r>
              <w:rPr>
                <w:rFonts w:hint="eastAsia"/>
              </w:rPr>
              <w:t>参数意义</w:t>
            </w:r>
          </w:p>
        </w:tc>
        <w:tc>
          <w:tcPr>
            <w:tcW w:w="1589" w:type="dxa"/>
          </w:tcPr>
          <w:p>
            <w:pPr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  <w:rPr>
                <w:rFonts w:hint="eastAsia" w:eastAsia="楷体"/>
                <w:lang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center</w:t>
            </w:r>
          </w:p>
        </w:tc>
        <w:tc>
          <w:tcPr>
            <w:tcW w:w="1813" w:type="dxa"/>
          </w:tcPr>
          <w:p>
            <w:pPr>
              <w:ind w:firstLine="0"/>
              <w:rPr>
                <w:rFonts w:hint="eastAsia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505" w:type="dxa"/>
          </w:tcPr>
          <w:p>
            <w:pPr>
              <w:ind w:firstLine="0"/>
              <w:rPr>
                <w:rFonts w:hint="eastAsia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经纬度，具体参考point对象属性说明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distance</w:t>
            </w:r>
          </w:p>
        </w:tc>
        <w:tc>
          <w:tcPr>
            <w:tcW w:w="1813" w:type="dxa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3505" w:type="dxa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区域半径</w:t>
            </w:r>
          </w:p>
        </w:tc>
        <w:tc>
          <w:tcPr>
            <w:tcW w:w="1589" w:type="dxa"/>
          </w:tcPr>
          <w:p>
            <w:pPr>
              <w:ind w:firstLine="0"/>
              <w:rPr>
                <w:rFonts w:hint="eastAsia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单位为米</w:t>
            </w:r>
          </w:p>
        </w:tc>
      </w:tr>
    </w:tbl>
    <w:p>
      <w:pPr>
        <w:ind w:left="720"/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  <w:lang w:val="en-US" w:eastAsia="zh-CN"/>
        </w:rPr>
        <w:t>List&lt;JSON&gt;，区域内所有资源数组</w:t>
      </w:r>
      <w:r>
        <w:rPr>
          <w:rFonts w:hint="eastAsia"/>
        </w:rPr>
        <w:t>。</w:t>
      </w:r>
    </w:p>
    <w:p>
      <w:pPr>
        <w:numPr>
          <w:ilvl w:val="0"/>
          <w:numId w:val="12"/>
        </w:numPr>
      </w:pPr>
      <w:r>
        <w:rPr>
          <w:rFonts w:hint="eastAsia"/>
          <w:lang w:val="en-US" w:eastAsia="zh-CN"/>
        </w:rPr>
        <w:t>根据资源id将资源显示在地图中间</w:t>
      </w:r>
    </w:p>
    <w:p>
      <w:pPr>
        <w:pStyle w:val="42"/>
        <w:keepNext w:val="0"/>
        <w:keepLines w:val="0"/>
        <w:widowControl/>
        <w:suppressLineNumbers w:val="0"/>
        <w:shd w:val="clear" w:fill="FFFFFF"/>
        <w:rPr>
          <w:rFonts w:ascii="楷体" w:hAnsi="楷体" w:eastAsia="楷体"/>
          <w:sz w:val="24"/>
          <w:szCs w:val="22"/>
        </w:rPr>
      </w:pPr>
      <w:r>
        <w:rPr>
          <w:rFonts w:hint="eastAsia" w:ascii="楷体" w:hAnsi="楷体" w:eastAsia="楷体"/>
          <w:sz w:val="24"/>
          <w:szCs w:val="22"/>
        </w:rPr>
        <w:tab/>
      </w:r>
      <w:r>
        <w:rPr>
          <w:rFonts w:hint="eastAsia" w:ascii="楷体" w:hAnsi="楷体" w:eastAsia="楷体"/>
          <w:sz w:val="24"/>
          <w:szCs w:val="22"/>
        </w:rPr>
        <w:t>接口名：setCenterByResource</w:t>
      </w:r>
      <w:r>
        <w:rPr>
          <w:rFonts w:hint="eastAsia" w:ascii="楷体" w:hAnsi="楷体" w:eastAsia="楷体"/>
          <w:sz w:val="24"/>
          <w:szCs w:val="22"/>
        </w:rPr>
        <w:tab/>
      </w:r>
      <w:r>
        <w:rPr>
          <w:rFonts w:hint="eastAsia"/>
        </w:rPr>
        <w:tab/>
      </w:r>
      <w:r>
        <w:rPr>
          <w:rFonts w:ascii="楷体" w:hAnsi="楷体" w:eastAsia="楷体"/>
          <w:sz w:val="24"/>
          <w:szCs w:val="22"/>
        </w:rPr>
        <w:t>Function(</w:t>
      </w:r>
      <w:r>
        <w:rPr>
          <w:rFonts w:hint="eastAsia" w:ascii="楷体" w:hAnsi="楷体" w:eastAsia="楷体"/>
          <w:sz w:val="24"/>
          <w:szCs w:val="22"/>
          <w:lang w:val="en-US" w:eastAsia="zh-CN"/>
        </w:rPr>
        <w:t>id</w:t>
      </w:r>
      <w:r>
        <w:rPr>
          <w:rFonts w:hint="eastAsia" w:ascii="楷体" w:hAnsi="楷体" w:eastAsia="楷体"/>
          <w:sz w:val="24"/>
          <w:szCs w:val="22"/>
        </w:rPr>
        <w:t>)</w:t>
      </w:r>
    </w:p>
    <w:p>
      <w:pPr>
        <w:ind w:left="720"/>
      </w:pPr>
      <w:r>
        <w:rPr>
          <w:rFonts w:hint="eastAsia"/>
        </w:rPr>
        <w:t>概述：此接口用于</w:t>
      </w:r>
      <w:r>
        <w:rPr>
          <w:rFonts w:hint="eastAsia"/>
          <w:lang w:val="en-US" w:eastAsia="zh-CN"/>
        </w:rPr>
        <w:t>将指定资源居中显示，</w:t>
      </w:r>
      <w:r>
        <w:rPr>
          <w:rFonts w:hint="eastAsia"/>
        </w:rPr>
        <w:t>需要通过eMap对象调用此接口。</w:t>
      </w:r>
    </w:p>
    <w:p>
      <w:pPr>
        <w:ind w:left="720"/>
      </w:pPr>
      <w:r>
        <w:rPr>
          <w:rFonts w:hint="eastAsia"/>
        </w:rPr>
        <w:t>参数说明：</w:t>
      </w:r>
    </w:p>
    <w:tbl>
      <w:tblPr>
        <w:tblStyle w:val="53"/>
        <w:tblW w:w="8571" w:type="dxa"/>
        <w:tblInd w:w="16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1813"/>
        <w:gridCol w:w="3505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13" w:type="dxa"/>
          </w:tcPr>
          <w:p>
            <w:pPr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505" w:type="dxa"/>
          </w:tcPr>
          <w:p>
            <w:pPr>
              <w:ind w:firstLine="0"/>
            </w:pPr>
            <w:r>
              <w:rPr>
                <w:rFonts w:hint="eastAsia"/>
              </w:rPr>
              <w:t>参数意义</w:t>
            </w:r>
          </w:p>
        </w:tc>
        <w:tc>
          <w:tcPr>
            <w:tcW w:w="1589" w:type="dxa"/>
          </w:tcPr>
          <w:p>
            <w:pPr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  <w:rPr>
                <w:rFonts w:hint="eastAsia" w:eastAsia="楷体"/>
                <w:lang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id</w:t>
            </w:r>
          </w:p>
        </w:tc>
        <w:tc>
          <w:tcPr>
            <w:tcW w:w="1813" w:type="dxa"/>
          </w:tcPr>
          <w:p>
            <w:pPr>
              <w:ind w:firstLine="0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05" w:type="dxa"/>
          </w:tcPr>
          <w:p>
            <w:pPr>
              <w:ind w:firstLine="0"/>
              <w:rPr>
                <w:rFonts w:hint="eastAsia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资源的id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</w:tbl>
    <w:p>
      <w:pPr>
        <w:ind w:left="720"/>
        <w:rPr>
          <w:rFonts w:hint="eastAsia"/>
        </w:rPr>
      </w:pPr>
      <w:r>
        <w:rPr>
          <w:rFonts w:hint="eastAsia"/>
        </w:rPr>
        <w:t>返回值：无。</w:t>
      </w:r>
    </w:p>
    <w:p>
      <w:pPr>
        <w:numPr>
          <w:ilvl w:val="0"/>
          <w:numId w:val="12"/>
        </w:numPr>
      </w:pPr>
      <w:r>
        <w:rPr>
          <w:rFonts w:hint="eastAsia"/>
          <w:lang w:val="en-US" w:eastAsia="zh-CN"/>
        </w:rPr>
        <w:t>添加资源报警</w:t>
      </w:r>
    </w:p>
    <w:p>
      <w:pPr>
        <w:pStyle w:val="42"/>
        <w:keepNext w:val="0"/>
        <w:keepLines w:val="0"/>
        <w:widowControl/>
        <w:suppressLineNumbers w:val="0"/>
        <w:shd w:val="clear" w:fill="FFFFFF"/>
        <w:rPr>
          <w:rFonts w:ascii="楷体" w:hAnsi="楷体" w:eastAsia="楷体"/>
          <w:sz w:val="24"/>
          <w:szCs w:val="22"/>
        </w:rPr>
      </w:pPr>
      <w:r>
        <w:rPr>
          <w:rFonts w:hint="eastAsia" w:ascii="楷体" w:hAnsi="楷体" w:eastAsia="楷体"/>
          <w:sz w:val="24"/>
          <w:szCs w:val="22"/>
        </w:rPr>
        <w:tab/>
      </w:r>
      <w:r>
        <w:rPr>
          <w:rFonts w:hint="eastAsia" w:ascii="楷体" w:hAnsi="楷体" w:eastAsia="楷体"/>
          <w:sz w:val="24"/>
          <w:szCs w:val="22"/>
        </w:rPr>
        <w:t>接口名：</w:t>
      </w:r>
      <w:r>
        <w:rPr>
          <w:rFonts w:hint="eastAsia" w:ascii="楷体" w:hAnsi="楷体" w:eastAsia="楷体"/>
          <w:sz w:val="24"/>
          <w:szCs w:val="22"/>
          <w:lang w:val="en-US" w:eastAsia="zh-CN"/>
        </w:rPr>
        <w:t>addRAlarm</w:t>
      </w:r>
      <w:r>
        <w:rPr>
          <w:rFonts w:hint="eastAsia" w:ascii="楷体" w:hAnsi="楷体" w:eastAsia="楷体"/>
          <w:sz w:val="24"/>
          <w:szCs w:val="22"/>
        </w:rPr>
        <w:tab/>
      </w:r>
      <w:r>
        <w:rPr>
          <w:rFonts w:hint="eastAsia"/>
        </w:rPr>
        <w:tab/>
      </w:r>
      <w:r>
        <w:rPr>
          <w:rFonts w:ascii="楷体" w:hAnsi="楷体" w:eastAsia="楷体"/>
          <w:sz w:val="24"/>
          <w:szCs w:val="22"/>
        </w:rPr>
        <w:t>Function(</w:t>
      </w:r>
      <w:r>
        <w:rPr>
          <w:rFonts w:hint="eastAsia" w:ascii="楷体" w:hAnsi="楷体" w:eastAsia="楷体"/>
          <w:sz w:val="24"/>
          <w:szCs w:val="22"/>
          <w:lang w:val="en-US" w:eastAsia="zh-CN"/>
        </w:rPr>
        <w:t>rAlarm</w:t>
      </w:r>
      <w:r>
        <w:rPr>
          <w:rFonts w:hint="eastAsia" w:ascii="楷体" w:hAnsi="楷体" w:eastAsia="楷体"/>
          <w:sz w:val="24"/>
          <w:szCs w:val="22"/>
        </w:rPr>
        <w:t>)</w:t>
      </w:r>
    </w:p>
    <w:p>
      <w:pPr>
        <w:ind w:left="720"/>
      </w:pPr>
      <w:r>
        <w:rPr>
          <w:rFonts w:hint="eastAsia"/>
        </w:rPr>
        <w:t>概述：此接口用于</w:t>
      </w:r>
      <w:r>
        <w:rPr>
          <w:rFonts w:hint="eastAsia"/>
          <w:lang w:val="en-US" w:eastAsia="zh-CN"/>
        </w:rPr>
        <w:t>添加资源报警，报警时，资源图标会闪烁，</w:t>
      </w:r>
      <w:r>
        <w:rPr>
          <w:rFonts w:hint="eastAsia"/>
        </w:rPr>
        <w:t>需要通过eMap对象调用此接口。</w:t>
      </w:r>
    </w:p>
    <w:p>
      <w:pPr>
        <w:ind w:left="720"/>
      </w:pPr>
      <w:r>
        <w:rPr>
          <w:rFonts w:hint="eastAsia"/>
        </w:rPr>
        <w:t>参数说明：</w:t>
      </w:r>
    </w:p>
    <w:tbl>
      <w:tblPr>
        <w:tblStyle w:val="53"/>
        <w:tblW w:w="8571" w:type="dxa"/>
        <w:tblInd w:w="16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1813"/>
        <w:gridCol w:w="3505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13" w:type="dxa"/>
          </w:tcPr>
          <w:p>
            <w:pPr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505" w:type="dxa"/>
          </w:tcPr>
          <w:p>
            <w:pPr>
              <w:ind w:firstLine="0"/>
            </w:pPr>
            <w:r>
              <w:rPr>
                <w:rFonts w:hint="eastAsia"/>
              </w:rPr>
              <w:t>参数意义</w:t>
            </w:r>
          </w:p>
        </w:tc>
        <w:tc>
          <w:tcPr>
            <w:tcW w:w="1589" w:type="dxa"/>
          </w:tcPr>
          <w:p>
            <w:pPr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  <w:rPr>
                <w:rFonts w:hint="eastAsia" w:eastAsia="楷体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2"/>
                <w:lang w:val="en-US" w:eastAsia="zh-CN"/>
              </w:rPr>
              <w:t>rAlarm</w:t>
            </w:r>
          </w:p>
        </w:tc>
        <w:tc>
          <w:tcPr>
            <w:tcW w:w="1813" w:type="dxa"/>
          </w:tcPr>
          <w:p>
            <w:pPr>
              <w:ind w:firstLine="0"/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505" w:type="dxa"/>
          </w:tcPr>
          <w:p>
            <w:pPr>
              <w:ind w:firstLine="0"/>
              <w:rPr>
                <w:rFonts w:hint="eastAsia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报警资源对象，具体参考rAlarm对象属性说明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</w:tbl>
    <w:p>
      <w:pPr>
        <w:ind w:left="720"/>
        <w:rPr>
          <w:rFonts w:hint="eastAsia"/>
        </w:rPr>
      </w:pPr>
      <w:r>
        <w:rPr>
          <w:rFonts w:hint="eastAsia"/>
        </w:rPr>
        <w:t>返回值：无。</w:t>
      </w:r>
    </w:p>
    <w:p>
      <w:pPr>
        <w:ind w:left="720"/>
        <w:rPr>
          <w:rFonts w:hint="eastAsia"/>
          <w:sz w:val="24"/>
          <w:szCs w:val="22"/>
          <w:lang w:val="en-US" w:eastAsia="zh-CN"/>
        </w:rPr>
      </w:pPr>
      <w:r>
        <w:rPr>
          <w:rFonts w:hint="eastAsia" w:ascii="楷体" w:hAnsi="楷体" w:eastAsia="楷体"/>
          <w:sz w:val="24"/>
          <w:szCs w:val="22"/>
          <w:lang w:val="en-US" w:eastAsia="zh-CN"/>
        </w:rPr>
        <w:t>rAlarm</w:t>
      </w:r>
      <w:r>
        <w:rPr>
          <w:rFonts w:hint="eastAsia"/>
          <w:sz w:val="24"/>
          <w:szCs w:val="22"/>
          <w:lang w:val="en-US" w:eastAsia="zh-CN"/>
        </w:rPr>
        <w:t>属性说明：</w:t>
      </w:r>
    </w:p>
    <w:tbl>
      <w:tblPr>
        <w:tblStyle w:val="53"/>
        <w:tblW w:w="8571" w:type="dxa"/>
        <w:tblInd w:w="16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2"/>
        <w:gridCol w:w="1445"/>
        <w:gridCol w:w="3505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</w:tcPr>
          <w:p>
            <w:pPr>
              <w:ind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45" w:type="dxa"/>
          </w:tcPr>
          <w:p>
            <w:pPr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505" w:type="dxa"/>
          </w:tcPr>
          <w:p>
            <w:pPr>
              <w:ind w:firstLine="0"/>
            </w:pPr>
            <w:r>
              <w:rPr>
                <w:rFonts w:hint="eastAsia"/>
              </w:rPr>
              <w:t>参数意义</w:t>
            </w:r>
          </w:p>
        </w:tc>
        <w:tc>
          <w:tcPr>
            <w:tcW w:w="1589" w:type="dxa"/>
          </w:tcPr>
          <w:p>
            <w:pPr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</w:tcPr>
          <w:p>
            <w:pPr>
              <w:ind w:firstLine="0"/>
              <w:rPr>
                <w:rFonts w:hint="eastAsia" w:eastAsia="楷体"/>
                <w:lang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id</w:t>
            </w:r>
          </w:p>
        </w:tc>
        <w:tc>
          <w:tcPr>
            <w:tcW w:w="1445" w:type="dxa"/>
          </w:tcPr>
          <w:p>
            <w:pPr>
              <w:ind w:firstLine="0"/>
              <w:rPr>
                <w:rFonts w:hint="eastAsia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05" w:type="dxa"/>
          </w:tcPr>
          <w:p>
            <w:pPr>
              <w:ind w:firstLine="0"/>
              <w:rPr>
                <w:rFonts w:hint="eastAsia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报警资源id</w:t>
            </w:r>
          </w:p>
        </w:tc>
        <w:tc>
          <w:tcPr>
            <w:tcW w:w="1589" w:type="dxa"/>
          </w:tcPr>
          <w:p>
            <w:pPr>
              <w:ind w:firstLine="0"/>
              <w:rPr>
                <w:rFonts w:hint="eastAsia" w:eastAsia="楷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</w:tcPr>
          <w:p>
            <w:pPr>
              <w:ind w:firstLine="0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highlightIcon</w:t>
            </w:r>
          </w:p>
        </w:tc>
        <w:tc>
          <w:tcPr>
            <w:tcW w:w="1445" w:type="dxa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05" w:type="dxa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报警图标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</w:tbl>
    <w:p>
      <w:pPr>
        <w:ind w:left="0" w:leftChars="0" w:firstLine="0" w:firstLineChars="0"/>
        <w:rPr>
          <w:rFonts w:hint="eastAsia"/>
        </w:rPr>
      </w:pPr>
    </w:p>
    <w:p>
      <w:pPr>
        <w:numPr>
          <w:ilvl w:val="0"/>
          <w:numId w:val="12"/>
        </w:numPr>
      </w:pPr>
      <w:r>
        <w:rPr>
          <w:rFonts w:hint="eastAsia"/>
          <w:lang w:val="en-US" w:eastAsia="zh-CN"/>
        </w:rPr>
        <w:t>删除资源报警</w:t>
      </w:r>
    </w:p>
    <w:p>
      <w:pPr>
        <w:pStyle w:val="42"/>
        <w:keepNext w:val="0"/>
        <w:keepLines w:val="0"/>
        <w:widowControl/>
        <w:suppressLineNumbers w:val="0"/>
        <w:shd w:val="clear" w:fill="FFFFFF"/>
        <w:rPr>
          <w:rFonts w:ascii="楷体" w:hAnsi="楷体" w:eastAsia="楷体"/>
          <w:sz w:val="24"/>
          <w:szCs w:val="22"/>
        </w:rPr>
      </w:pPr>
      <w:r>
        <w:rPr>
          <w:rFonts w:hint="eastAsia" w:ascii="楷体" w:hAnsi="楷体" w:eastAsia="楷体"/>
          <w:sz w:val="24"/>
          <w:szCs w:val="22"/>
        </w:rPr>
        <w:tab/>
      </w:r>
      <w:r>
        <w:rPr>
          <w:rFonts w:hint="eastAsia" w:ascii="楷体" w:hAnsi="楷体" w:eastAsia="楷体"/>
          <w:sz w:val="24"/>
          <w:szCs w:val="22"/>
        </w:rPr>
        <w:t>接口名：</w:t>
      </w:r>
      <w:r>
        <w:rPr>
          <w:rFonts w:hint="eastAsia" w:ascii="楷体" w:hAnsi="楷体" w:eastAsia="楷体"/>
          <w:sz w:val="24"/>
          <w:szCs w:val="22"/>
          <w:lang w:val="en-US" w:eastAsia="zh-CN"/>
        </w:rPr>
        <w:t>removeRAlarm</w:t>
      </w:r>
      <w:r>
        <w:rPr>
          <w:rFonts w:hint="eastAsia" w:ascii="楷体" w:hAnsi="楷体" w:eastAsia="楷体"/>
          <w:sz w:val="24"/>
          <w:szCs w:val="22"/>
        </w:rPr>
        <w:tab/>
      </w:r>
      <w:r>
        <w:rPr>
          <w:rFonts w:hint="eastAsia"/>
        </w:rPr>
        <w:tab/>
      </w:r>
      <w:r>
        <w:rPr>
          <w:rFonts w:ascii="楷体" w:hAnsi="楷体" w:eastAsia="楷体"/>
          <w:sz w:val="24"/>
          <w:szCs w:val="22"/>
        </w:rPr>
        <w:t>Function(</w:t>
      </w:r>
      <w:r>
        <w:rPr>
          <w:rFonts w:hint="eastAsia" w:ascii="楷体" w:hAnsi="楷体" w:eastAsia="楷体"/>
          <w:sz w:val="24"/>
          <w:szCs w:val="22"/>
          <w:lang w:val="en-US" w:eastAsia="zh-CN"/>
        </w:rPr>
        <w:t>rAlarmIds</w:t>
      </w:r>
      <w:r>
        <w:rPr>
          <w:rFonts w:hint="eastAsia" w:ascii="楷体" w:hAnsi="楷体" w:eastAsia="楷体"/>
          <w:sz w:val="24"/>
          <w:szCs w:val="22"/>
        </w:rPr>
        <w:t>)</w:t>
      </w:r>
    </w:p>
    <w:p>
      <w:pPr>
        <w:ind w:left="720"/>
      </w:pPr>
      <w:r>
        <w:rPr>
          <w:rFonts w:hint="eastAsia"/>
        </w:rPr>
        <w:t>概述：此接口用于</w:t>
      </w:r>
      <w:r>
        <w:rPr>
          <w:rFonts w:hint="eastAsia"/>
          <w:lang w:val="en-US" w:eastAsia="zh-CN"/>
        </w:rPr>
        <w:t>删除指定资源的报警，取消资源图标的闪烁，</w:t>
      </w:r>
      <w:r>
        <w:rPr>
          <w:rFonts w:hint="eastAsia"/>
        </w:rPr>
        <w:t>需要通过eMap对象调用此接口。</w:t>
      </w:r>
    </w:p>
    <w:p>
      <w:pPr>
        <w:ind w:left="720"/>
      </w:pPr>
      <w:r>
        <w:rPr>
          <w:rFonts w:hint="eastAsia"/>
        </w:rPr>
        <w:t>参数说明：</w:t>
      </w:r>
    </w:p>
    <w:tbl>
      <w:tblPr>
        <w:tblStyle w:val="53"/>
        <w:tblW w:w="8571" w:type="dxa"/>
        <w:tblInd w:w="16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1813"/>
        <w:gridCol w:w="3505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13" w:type="dxa"/>
          </w:tcPr>
          <w:p>
            <w:pPr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505" w:type="dxa"/>
          </w:tcPr>
          <w:p>
            <w:pPr>
              <w:ind w:firstLine="0"/>
            </w:pPr>
            <w:r>
              <w:rPr>
                <w:rFonts w:hint="eastAsia"/>
              </w:rPr>
              <w:t>参数意义</w:t>
            </w:r>
          </w:p>
        </w:tc>
        <w:tc>
          <w:tcPr>
            <w:tcW w:w="1589" w:type="dxa"/>
          </w:tcPr>
          <w:p>
            <w:pPr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  <w:rPr>
                <w:rFonts w:hint="eastAsia" w:eastAsia="楷体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  <w:szCs w:val="22"/>
                <w:lang w:val="en-US" w:eastAsia="zh-CN"/>
              </w:rPr>
              <w:t>rAlarmIds</w:t>
            </w:r>
          </w:p>
        </w:tc>
        <w:tc>
          <w:tcPr>
            <w:tcW w:w="1813" w:type="dxa"/>
          </w:tcPr>
          <w:p>
            <w:pPr>
              <w:ind w:firstLine="0"/>
            </w:pPr>
            <w:r>
              <w:rPr>
                <w:rFonts w:hint="eastAsia"/>
                <w:lang w:val="en-US" w:eastAsia="zh-CN"/>
              </w:rPr>
              <w:t>List&lt;String&gt;</w:t>
            </w:r>
          </w:p>
        </w:tc>
        <w:tc>
          <w:tcPr>
            <w:tcW w:w="3505" w:type="dxa"/>
          </w:tcPr>
          <w:p>
            <w:pPr>
              <w:ind w:firstLine="0"/>
              <w:rPr>
                <w:rFonts w:hint="eastAsia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报警资源的id列表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</w:tbl>
    <w:p>
      <w:pPr>
        <w:ind w:left="720"/>
        <w:rPr>
          <w:rFonts w:hint="eastAsia"/>
        </w:rPr>
      </w:pPr>
      <w:r>
        <w:rPr>
          <w:rFonts w:hint="eastAsia"/>
        </w:rPr>
        <w:t>返回值：无。</w:t>
      </w:r>
    </w:p>
    <w:p>
      <w:pPr>
        <w:numPr>
          <w:ilvl w:val="0"/>
          <w:numId w:val="12"/>
        </w:numPr>
      </w:pPr>
      <w:r>
        <w:rPr>
          <w:rFonts w:hint="eastAsia"/>
          <w:lang w:val="en-US" w:eastAsia="zh-CN"/>
        </w:rPr>
        <w:t>删除资源报警</w:t>
      </w:r>
    </w:p>
    <w:p>
      <w:pPr>
        <w:pStyle w:val="42"/>
        <w:keepNext w:val="0"/>
        <w:keepLines w:val="0"/>
        <w:widowControl/>
        <w:suppressLineNumbers w:val="0"/>
        <w:shd w:val="clear" w:fill="FFFFFF"/>
        <w:rPr>
          <w:rFonts w:ascii="楷体" w:hAnsi="楷体" w:eastAsia="楷体"/>
          <w:sz w:val="24"/>
          <w:szCs w:val="22"/>
        </w:rPr>
      </w:pPr>
      <w:r>
        <w:rPr>
          <w:rFonts w:hint="eastAsia" w:ascii="楷体" w:hAnsi="楷体" w:eastAsia="楷体"/>
          <w:sz w:val="24"/>
          <w:szCs w:val="22"/>
        </w:rPr>
        <w:tab/>
      </w:r>
      <w:r>
        <w:rPr>
          <w:rFonts w:hint="eastAsia" w:ascii="楷体" w:hAnsi="楷体" w:eastAsia="楷体"/>
          <w:sz w:val="24"/>
          <w:szCs w:val="22"/>
        </w:rPr>
        <w:t>接口名：</w:t>
      </w:r>
      <w:r>
        <w:rPr>
          <w:rFonts w:hint="eastAsia" w:ascii="楷体" w:hAnsi="楷体" w:eastAsia="楷体"/>
          <w:sz w:val="24"/>
          <w:szCs w:val="22"/>
          <w:lang w:val="en-US" w:eastAsia="zh-CN"/>
        </w:rPr>
        <w:t>clearRAlarm</w:t>
      </w:r>
      <w:r>
        <w:rPr>
          <w:rFonts w:hint="eastAsia" w:ascii="楷体" w:hAnsi="楷体" w:eastAsia="楷体"/>
          <w:sz w:val="24"/>
          <w:szCs w:val="22"/>
        </w:rPr>
        <w:tab/>
      </w:r>
      <w:r>
        <w:rPr>
          <w:rFonts w:hint="eastAsia"/>
        </w:rPr>
        <w:tab/>
      </w:r>
      <w:r>
        <w:rPr>
          <w:rFonts w:ascii="楷体" w:hAnsi="楷体" w:eastAsia="楷体"/>
          <w:sz w:val="24"/>
          <w:szCs w:val="22"/>
        </w:rPr>
        <w:t>Function(</w:t>
      </w:r>
      <w:r>
        <w:rPr>
          <w:rFonts w:hint="eastAsia" w:ascii="楷体" w:hAnsi="楷体" w:eastAsia="楷体"/>
          <w:sz w:val="24"/>
          <w:szCs w:val="22"/>
        </w:rPr>
        <w:t>)</w:t>
      </w:r>
    </w:p>
    <w:p>
      <w:pPr>
        <w:ind w:left="720"/>
      </w:pPr>
      <w:r>
        <w:rPr>
          <w:rFonts w:hint="eastAsia"/>
        </w:rPr>
        <w:t>概述：此接口用于</w:t>
      </w:r>
      <w:r>
        <w:rPr>
          <w:rFonts w:hint="eastAsia"/>
          <w:lang w:val="en-US" w:eastAsia="zh-CN"/>
        </w:rPr>
        <w:t>将指定资源居中显示，</w:t>
      </w:r>
      <w:r>
        <w:rPr>
          <w:rFonts w:hint="eastAsia"/>
        </w:rPr>
        <w:t>需要通过eMap对象调用此接口。</w:t>
      </w:r>
    </w:p>
    <w:p>
      <w:pPr>
        <w:ind w:left="720"/>
      </w:pPr>
      <w:r>
        <w:rPr>
          <w:rFonts w:hint="eastAsia"/>
        </w:rPr>
        <w:t>参数说明：</w:t>
      </w:r>
      <w:r>
        <w:rPr>
          <w:rFonts w:hint="eastAsia"/>
          <w:lang w:val="en-US" w:eastAsia="zh-CN"/>
        </w:rPr>
        <w:t>无。</w:t>
      </w:r>
    </w:p>
    <w:p>
      <w:pPr>
        <w:ind w:left="720"/>
        <w:rPr>
          <w:rFonts w:hint="eastAsia"/>
        </w:rPr>
      </w:pPr>
      <w:r>
        <w:rPr>
          <w:rFonts w:hint="eastAsia"/>
        </w:rPr>
        <w:t>返回值：无。</w:t>
      </w:r>
    </w:p>
    <w:p>
      <w:pPr>
        <w:numPr>
          <w:ilvl w:val="0"/>
          <w:numId w:val="12"/>
        </w:numPr>
      </w:pPr>
      <w:r>
        <w:rPr>
          <w:rFonts w:hint="eastAsia"/>
          <w:lang w:val="en-US" w:eastAsia="zh-CN"/>
        </w:rPr>
        <w:t>显示指定类型资源</w:t>
      </w:r>
    </w:p>
    <w:p>
      <w:pPr>
        <w:pStyle w:val="42"/>
        <w:keepNext w:val="0"/>
        <w:keepLines w:val="0"/>
        <w:widowControl/>
        <w:suppressLineNumbers w:val="0"/>
        <w:shd w:val="clear" w:fill="FFFFFF"/>
        <w:rPr>
          <w:rFonts w:ascii="楷体" w:hAnsi="楷体" w:eastAsia="楷体"/>
          <w:sz w:val="24"/>
          <w:szCs w:val="22"/>
        </w:rPr>
      </w:pPr>
      <w:r>
        <w:rPr>
          <w:rFonts w:hint="eastAsia" w:ascii="楷体" w:hAnsi="楷体" w:eastAsia="楷体"/>
          <w:sz w:val="24"/>
          <w:szCs w:val="22"/>
        </w:rPr>
        <w:tab/>
      </w:r>
      <w:r>
        <w:rPr>
          <w:rFonts w:hint="eastAsia" w:ascii="楷体" w:hAnsi="楷体" w:eastAsia="楷体"/>
          <w:sz w:val="24"/>
          <w:szCs w:val="22"/>
        </w:rPr>
        <w:t>接口名：</w:t>
      </w:r>
      <w:r>
        <w:rPr>
          <w:rFonts w:hint="eastAsia" w:ascii="楷体" w:hAnsi="楷体" w:eastAsia="楷体"/>
          <w:sz w:val="24"/>
          <w:szCs w:val="22"/>
          <w:lang w:val="en-US" w:eastAsia="zh-CN"/>
        </w:rPr>
        <w:t>setCTypes</w:t>
      </w:r>
      <w:r>
        <w:rPr>
          <w:rFonts w:hint="eastAsia" w:ascii="楷体" w:hAnsi="楷体" w:eastAsia="楷体"/>
          <w:sz w:val="24"/>
          <w:szCs w:val="22"/>
        </w:rPr>
        <w:tab/>
      </w:r>
      <w:r>
        <w:rPr>
          <w:rFonts w:hint="eastAsia"/>
        </w:rPr>
        <w:tab/>
      </w:r>
      <w:r>
        <w:rPr>
          <w:rFonts w:ascii="楷体" w:hAnsi="楷体" w:eastAsia="楷体"/>
          <w:sz w:val="24"/>
          <w:szCs w:val="22"/>
        </w:rPr>
        <w:t>Function(</w:t>
      </w:r>
      <w:r>
        <w:rPr>
          <w:rFonts w:hint="eastAsia" w:ascii="楷体" w:hAnsi="楷体" w:eastAsia="楷体"/>
          <w:sz w:val="24"/>
          <w:szCs w:val="22"/>
          <w:lang w:val="en-US" w:eastAsia="zh-CN"/>
        </w:rPr>
        <w:t>rAlarmIds</w:t>
      </w:r>
      <w:r>
        <w:rPr>
          <w:rFonts w:hint="eastAsia" w:ascii="楷体" w:hAnsi="楷体" w:eastAsia="楷体"/>
          <w:sz w:val="24"/>
          <w:szCs w:val="22"/>
        </w:rPr>
        <w:t>)</w:t>
      </w:r>
    </w:p>
    <w:p>
      <w:pPr>
        <w:ind w:left="720"/>
      </w:pPr>
      <w:r>
        <w:rPr>
          <w:rFonts w:hint="eastAsia"/>
        </w:rPr>
        <w:t>概述：此接口用于</w:t>
      </w:r>
      <w:r>
        <w:rPr>
          <w:rFonts w:hint="eastAsia"/>
          <w:lang w:val="en-US" w:eastAsia="zh-CN"/>
        </w:rPr>
        <w:t>在地图上显示指定类型的资源，</w:t>
      </w:r>
      <w:r>
        <w:rPr>
          <w:rFonts w:hint="eastAsia"/>
        </w:rPr>
        <w:t>需要通过eMap对象调用此接口。</w:t>
      </w:r>
    </w:p>
    <w:p>
      <w:pPr>
        <w:ind w:left="720"/>
      </w:pPr>
      <w:r>
        <w:rPr>
          <w:rFonts w:hint="eastAsia"/>
        </w:rPr>
        <w:t>参数说明：</w:t>
      </w:r>
    </w:p>
    <w:tbl>
      <w:tblPr>
        <w:tblStyle w:val="53"/>
        <w:tblW w:w="8571" w:type="dxa"/>
        <w:tblInd w:w="16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1813"/>
        <w:gridCol w:w="3505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13" w:type="dxa"/>
          </w:tcPr>
          <w:p>
            <w:pPr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505" w:type="dxa"/>
          </w:tcPr>
          <w:p>
            <w:pPr>
              <w:ind w:firstLine="0"/>
            </w:pPr>
            <w:r>
              <w:rPr>
                <w:rFonts w:hint="eastAsia"/>
              </w:rPr>
              <w:t>参数意义</w:t>
            </w:r>
          </w:p>
        </w:tc>
        <w:tc>
          <w:tcPr>
            <w:tcW w:w="1589" w:type="dxa"/>
          </w:tcPr>
          <w:p>
            <w:pPr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pStyle w:val="4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楷体"/>
                <w:lang w:eastAsia="zh-CN"/>
              </w:rPr>
            </w:pPr>
            <w:r>
              <w:rPr>
                <w:rFonts w:hint="eastAsia" w:ascii="楷体" w:hAnsi="楷体" w:eastAsia="楷体" w:cs="Times New Roman"/>
                <w:sz w:val="24"/>
                <w:szCs w:val="22"/>
                <w:lang w:val="en-US" w:eastAsia="zh-CN" w:bidi="ar-SA"/>
              </w:rPr>
              <w:t>types</w:t>
            </w:r>
          </w:p>
        </w:tc>
        <w:tc>
          <w:tcPr>
            <w:tcW w:w="1813" w:type="dxa"/>
          </w:tcPr>
          <w:p>
            <w:pPr>
              <w:ind w:firstLine="0"/>
            </w:pPr>
            <w:r>
              <w:rPr>
                <w:rFonts w:hint="eastAsia"/>
                <w:lang w:val="en-US" w:eastAsia="zh-CN"/>
              </w:rPr>
              <w:t>List&lt;String&gt;</w:t>
            </w:r>
          </w:p>
        </w:tc>
        <w:tc>
          <w:tcPr>
            <w:tcW w:w="3505" w:type="dxa"/>
          </w:tcPr>
          <w:p>
            <w:pPr>
              <w:ind w:firstLine="0"/>
              <w:rPr>
                <w:rFonts w:hint="eastAsia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指定的资源类型，类型为自定义，具体参考rType说明。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pStyle w:val="4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楷体" w:hAnsi="楷体" w:eastAsia="楷体" w:cs="Times New Roman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楷体" w:hAnsi="楷体" w:eastAsia="楷体" w:cs="Times New Roman"/>
                <w:sz w:val="24"/>
                <w:szCs w:val="22"/>
                <w:lang w:val="en-US" w:eastAsia="zh-CN" w:bidi="ar-SA"/>
              </w:rPr>
              <w:t>callback</w:t>
            </w:r>
          </w:p>
        </w:tc>
        <w:tc>
          <w:tcPr>
            <w:tcW w:w="1813" w:type="dxa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</w:t>
            </w:r>
          </w:p>
        </w:tc>
        <w:tc>
          <w:tcPr>
            <w:tcW w:w="3505" w:type="dxa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设置完成后回掉函数，返回当前地图上的指定类型的资源。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</w:tbl>
    <w:p>
      <w:pPr>
        <w:ind w:left="720"/>
        <w:rPr>
          <w:rFonts w:hint="eastAsia"/>
        </w:rPr>
      </w:pPr>
      <w:r>
        <w:rPr>
          <w:rFonts w:hint="eastAsia"/>
        </w:rPr>
        <w:t>返回值：无。</w:t>
      </w:r>
    </w:p>
    <w:p>
      <w:pPr>
        <w:numPr>
          <w:ilvl w:val="0"/>
          <w:numId w:val="12"/>
        </w:numPr>
      </w:pPr>
      <w:r>
        <w:rPr>
          <w:rFonts w:hint="eastAsia"/>
        </w:rPr>
        <w:t>添加标记</w:t>
      </w:r>
    </w:p>
    <w:p>
      <w:pPr>
        <w:ind w:left="720"/>
      </w:pPr>
      <w:r>
        <w:rPr>
          <w:rFonts w:hint="eastAsia"/>
        </w:rPr>
        <w:t>接口名：</w:t>
      </w:r>
      <w:r>
        <w:t>addMarker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Function(marker</w:t>
      </w:r>
      <w:r>
        <w:rPr>
          <w:rFonts w:hint="eastAsia"/>
        </w:rPr>
        <w:t>s)</w:t>
      </w:r>
    </w:p>
    <w:p>
      <w:pPr>
        <w:ind w:left="720"/>
      </w:pPr>
      <w:r>
        <w:rPr>
          <w:rFonts w:hint="eastAsia"/>
        </w:rPr>
        <w:t>概述：此接口用于在地图上添加标记，需要通过eMap对象调用此接口。</w:t>
      </w:r>
    </w:p>
    <w:p>
      <w:pPr>
        <w:ind w:left="720"/>
      </w:pPr>
      <w:r>
        <w:rPr>
          <w:rFonts w:hint="eastAsia"/>
        </w:rPr>
        <w:t>参数说明：</w:t>
      </w:r>
    </w:p>
    <w:tbl>
      <w:tblPr>
        <w:tblStyle w:val="53"/>
        <w:tblW w:w="8571" w:type="dxa"/>
        <w:tblInd w:w="16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2356"/>
        <w:gridCol w:w="2962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356" w:type="dxa"/>
          </w:tcPr>
          <w:p>
            <w:pPr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962" w:type="dxa"/>
          </w:tcPr>
          <w:p>
            <w:pPr>
              <w:ind w:firstLine="0"/>
            </w:pPr>
            <w:r>
              <w:rPr>
                <w:rFonts w:hint="eastAsia"/>
              </w:rPr>
              <w:t>参数意义</w:t>
            </w:r>
          </w:p>
        </w:tc>
        <w:tc>
          <w:tcPr>
            <w:tcW w:w="1589" w:type="dxa"/>
          </w:tcPr>
          <w:p>
            <w:pPr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t>marker</w:t>
            </w:r>
            <w:r>
              <w:rPr>
                <w:rFonts w:hint="eastAsia"/>
              </w:rPr>
              <w:t>s</w:t>
            </w:r>
          </w:p>
        </w:tc>
        <w:tc>
          <w:tcPr>
            <w:tcW w:w="2356" w:type="dxa"/>
          </w:tcPr>
          <w:p>
            <w:pPr>
              <w:ind w:firstLine="0"/>
            </w:pPr>
            <w:r>
              <w:rPr>
                <w:rFonts w:hint="eastAsia"/>
              </w:rPr>
              <w:t>JSON</w:t>
            </w:r>
          </w:p>
        </w:tc>
        <w:tc>
          <w:tcPr>
            <w:tcW w:w="2962" w:type="dxa"/>
          </w:tcPr>
          <w:p>
            <w:pPr>
              <w:ind w:firstLine="0"/>
              <w:rPr>
                <w:rFonts w:hint="eastAsia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标记对象，具体参考markers对象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</w:tbl>
    <w:p>
      <w:pPr>
        <w:ind w:left="720"/>
      </w:pPr>
    </w:p>
    <w:p>
      <w:pPr>
        <w:ind w:left="720"/>
      </w:pPr>
      <w:r>
        <w:rPr>
          <w:rFonts w:hint="eastAsia"/>
        </w:rPr>
        <w:t>m</w:t>
      </w:r>
      <w:r>
        <w:t>arker</w:t>
      </w:r>
      <w:r>
        <w:rPr>
          <w:rFonts w:hint="eastAsia"/>
        </w:rPr>
        <w:t>s 对象</w:t>
      </w:r>
    </w:p>
    <w:tbl>
      <w:tblPr>
        <w:tblStyle w:val="53"/>
        <w:tblW w:w="8571" w:type="dxa"/>
        <w:tblInd w:w="16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2356"/>
        <w:gridCol w:w="2962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  <w:lang w:val="en-US" w:eastAsia="zh-CN"/>
              </w:rPr>
              <w:t>属性</w:t>
            </w:r>
            <w:r>
              <w:rPr>
                <w:rFonts w:hint="eastAsia"/>
              </w:rPr>
              <w:t>名</w:t>
            </w:r>
          </w:p>
        </w:tc>
        <w:tc>
          <w:tcPr>
            <w:tcW w:w="2356" w:type="dxa"/>
          </w:tcPr>
          <w:p>
            <w:pPr>
              <w:ind w:firstLine="0"/>
            </w:pPr>
            <w:r>
              <w:rPr>
                <w:rFonts w:hint="eastAsia"/>
                <w:lang w:val="en-US" w:eastAsia="zh-CN"/>
              </w:rPr>
              <w:t>属性</w:t>
            </w:r>
            <w:r>
              <w:rPr>
                <w:rFonts w:hint="eastAsia"/>
              </w:rPr>
              <w:t>类型</w:t>
            </w:r>
          </w:p>
        </w:tc>
        <w:tc>
          <w:tcPr>
            <w:tcW w:w="2962" w:type="dxa"/>
          </w:tcPr>
          <w:p>
            <w:pPr>
              <w:ind w:firstLine="0"/>
            </w:pPr>
            <w:r>
              <w:rPr>
                <w:rFonts w:hint="eastAsia"/>
                <w:lang w:val="en-US" w:eastAsia="zh-CN"/>
              </w:rPr>
              <w:t>属性</w:t>
            </w:r>
            <w:r>
              <w:rPr>
                <w:rFonts w:hint="eastAsia"/>
              </w:rPr>
              <w:t>意义</w:t>
            </w:r>
          </w:p>
        </w:tc>
        <w:tc>
          <w:tcPr>
            <w:tcW w:w="1589" w:type="dxa"/>
          </w:tcPr>
          <w:p>
            <w:pPr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356" w:type="dxa"/>
          </w:tcPr>
          <w:p>
            <w:pPr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62" w:type="dxa"/>
          </w:tcPr>
          <w:p>
            <w:pPr>
              <w:ind w:firstLine="0"/>
              <w:rPr>
                <w:rFonts w:hint="eastAsia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标记id，标记的唯一标识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uIcon</w:t>
            </w:r>
          </w:p>
        </w:tc>
        <w:tc>
          <w:tcPr>
            <w:tcW w:w="2356" w:type="dxa"/>
          </w:tcPr>
          <w:p>
            <w:pPr>
              <w:ind w:firstLine="0"/>
            </w:pPr>
            <w:r>
              <w:rPr>
                <w:rFonts w:hint="eastAsia"/>
              </w:rPr>
              <w:t>JSON</w:t>
            </w:r>
          </w:p>
        </w:tc>
        <w:tc>
          <w:tcPr>
            <w:tcW w:w="2962" w:type="dxa"/>
          </w:tcPr>
          <w:p>
            <w:pPr>
              <w:ind w:firstLine="0"/>
              <w:rPr>
                <w:rFonts w:hint="eastAsia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标记样式，具体参考uIcon对象说明。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  <w:rPr>
                <w:rFonts w:hint="eastAsia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356" w:type="dxa"/>
          </w:tcPr>
          <w:p>
            <w:pPr>
              <w:ind w:firstLine="0"/>
              <w:rPr>
                <w:rFonts w:hint="eastAsia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962" w:type="dxa"/>
          </w:tcPr>
          <w:p>
            <w:pPr>
              <w:ind w:firstLine="0"/>
              <w:rPr>
                <w:rFonts w:hint="eastAsia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标记名字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point</w:t>
            </w:r>
          </w:p>
        </w:tc>
        <w:tc>
          <w:tcPr>
            <w:tcW w:w="2356" w:type="dxa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962" w:type="dxa"/>
          </w:tcPr>
          <w:p>
            <w:pPr>
              <w:ind w:firstLine="0"/>
              <w:rPr>
                <w:rFonts w:hint="eastAsia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标记经纬度，具体参考point对象说明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</w:tbl>
    <w:p>
      <w:pPr>
        <w:ind w:left="720"/>
        <w:rPr>
          <w:rFonts w:hint="eastAsia"/>
        </w:rPr>
      </w:pPr>
      <w:r>
        <w:rPr>
          <w:rFonts w:hint="eastAsia"/>
        </w:rPr>
        <w:t>返回值：无。</w:t>
      </w:r>
    </w:p>
    <w:p>
      <w:pPr>
        <w:numPr>
          <w:ilvl w:val="0"/>
          <w:numId w:val="12"/>
        </w:numPr>
      </w:pPr>
      <w:r>
        <w:rPr>
          <w:rFonts w:hint="eastAsia"/>
          <w:lang w:val="en-US" w:eastAsia="zh-CN"/>
        </w:rPr>
        <w:t>修改</w:t>
      </w:r>
      <w:r>
        <w:rPr>
          <w:rFonts w:hint="eastAsia"/>
        </w:rPr>
        <w:t>标记</w:t>
      </w:r>
    </w:p>
    <w:p>
      <w:pPr>
        <w:ind w:left="720"/>
      </w:pPr>
      <w:r>
        <w:rPr>
          <w:rFonts w:hint="eastAsia"/>
        </w:rPr>
        <w:t>接口名：</w:t>
      </w:r>
      <w:r>
        <w:rPr>
          <w:rFonts w:hint="eastAsia"/>
          <w:lang w:val="en-US" w:eastAsia="zh-CN"/>
        </w:rPr>
        <w:t>edit</w:t>
      </w:r>
      <w:r>
        <w:t>Marker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Function(marker</w:t>
      </w:r>
      <w:r>
        <w:rPr>
          <w:rFonts w:hint="eastAsia"/>
        </w:rPr>
        <w:t>s)</w:t>
      </w:r>
    </w:p>
    <w:p>
      <w:pPr>
        <w:ind w:left="720"/>
      </w:pPr>
      <w:r>
        <w:rPr>
          <w:rFonts w:hint="eastAsia"/>
        </w:rPr>
        <w:t>概述：此接口用于在地图上</w:t>
      </w:r>
      <w:r>
        <w:rPr>
          <w:rFonts w:hint="eastAsia"/>
          <w:lang w:val="en-US" w:eastAsia="zh-CN"/>
        </w:rPr>
        <w:t>修改已有</w:t>
      </w:r>
      <w:r>
        <w:rPr>
          <w:rFonts w:hint="eastAsia"/>
        </w:rPr>
        <w:t>标记，需要通过eMap对象调用此接口。</w:t>
      </w:r>
    </w:p>
    <w:p>
      <w:pPr>
        <w:ind w:left="720"/>
      </w:pPr>
      <w:r>
        <w:rPr>
          <w:rFonts w:hint="eastAsia"/>
        </w:rPr>
        <w:t>参数说明：</w:t>
      </w:r>
    </w:p>
    <w:tbl>
      <w:tblPr>
        <w:tblStyle w:val="53"/>
        <w:tblW w:w="8571" w:type="dxa"/>
        <w:tblInd w:w="16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2356"/>
        <w:gridCol w:w="2962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356" w:type="dxa"/>
          </w:tcPr>
          <w:p>
            <w:pPr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962" w:type="dxa"/>
          </w:tcPr>
          <w:p>
            <w:pPr>
              <w:ind w:firstLine="0"/>
            </w:pPr>
            <w:r>
              <w:rPr>
                <w:rFonts w:hint="eastAsia"/>
              </w:rPr>
              <w:t>参数意义</w:t>
            </w:r>
          </w:p>
        </w:tc>
        <w:tc>
          <w:tcPr>
            <w:tcW w:w="1589" w:type="dxa"/>
          </w:tcPr>
          <w:p>
            <w:pPr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t>marker</w:t>
            </w:r>
            <w:r>
              <w:rPr>
                <w:rFonts w:hint="eastAsia"/>
              </w:rPr>
              <w:t>s</w:t>
            </w:r>
          </w:p>
        </w:tc>
        <w:tc>
          <w:tcPr>
            <w:tcW w:w="2356" w:type="dxa"/>
          </w:tcPr>
          <w:p>
            <w:pPr>
              <w:ind w:firstLine="0"/>
            </w:pPr>
            <w:r>
              <w:rPr>
                <w:rFonts w:hint="eastAsia"/>
              </w:rPr>
              <w:t>JSON</w:t>
            </w:r>
          </w:p>
        </w:tc>
        <w:tc>
          <w:tcPr>
            <w:tcW w:w="2962" w:type="dxa"/>
          </w:tcPr>
          <w:p>
            <w:pPr>
              <w:ind w:firstLine="0"/>
              <w:rPr>
                <w:rFonts w:hint="eastAsia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标记对象，具体参考markers对象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</w:tbl>
    <w:p>
      <w:pPr>
        <w:ind w:left="720"/>
        <w:rPr>
          <w:rFonts w:hint="eastAsia"/>
        </w:rPr>
      </w:pPr>
      <w:r>
        <w:rPr>
          <w:rFonts w:hint="eastAsia"/>
        </w:rPr>
        <w:t>返回值：无。</w:t>
      </w:r>
    </w:p>
    <w:p>
      <w:pPr>
        <w:numPr>
          <w:ilvl w:val="0"/>
          <w:numId w:val="12"/>
        </w:numPr>
      </w:pPr>
      <w:r>
        <w:rPr>
          <w:rFonts w:hint="eastAsia"/>
        </w:rPr>
        <w:t>删除标记</w:t>
      </w:r>
    </w:p>
    <w:p>
      <w:pPr>
        <w:ind w:left="720"/>
      </w:pPr>
      <w:r>
        <w:rPr>
          <w:rFonts w:hint="eastAsia"/>
        </w:rPr>
        <w:t>接口名：delete</w:t>
      </w:r>
      <w:r>
        <w:t>Marke</w:t>
      </w:r>
      <w:r>
        <w:rPr>
          <w:rFonts w:hint="eastAsia"/>
        </w:rPr>
        <w:t>r</w:t>
      </w:r>
      <w:r>
        <w:rPr>
          <w:rFonts w:hint="eastAsia"/>
        </w:rPr>
        <w:tab/>
      </w:r>
      <w:r>
        <w:rPr>
          <w:rFonts w:hint="eastAsia"/>
        </w:rPr>
        <w:tab/>
      </w:r>
      <w:r>
        <w:t>Function(</w:t>
      </w:r>
      <w:r>
        <w:rPr>
          <w:rFonts w:hint="eastAsia"/>
        </w:rPr>
        <w:t>id)</w:t>
      </w:r>
    </w:p>
    <w:p>
      <w:pPr>
        <w:ind w:left="720"/>
      </w:pPr>
      <w:r>
        <w:rPr>
          <w:rFonts w:hint="eastAsia"/>
        </w:rPr>
        <w:t>概述：此接口用于删除视图中标记，需要通过eMap对象调用此接口。</w:t>
      </w:r>
    </w:p>
    <w:p>
      <w:pPr>
        <w:ind w:left="720"/>
      </w:pPr>
      <w:r>
        <w:rPr>
          <w:rFonts w:hint="eastAsia"/>
        </w:rPr>
        <w:t>参数说明：</w:t>
      </w:r>
    </w:p>
    <w:tbl>
      <w:tblPr>
        <w:tblStyle w:val="53"/>
        <w:tblW w:w="8571" w:type="dxa"/>
        <w:tblInd w:w="16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1813"/>
        <w:gridCol w:w="3505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13" w:type="dxa"/>
          </w:tcPr>
          <w:p>
            <w:pPr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505" w:type="dxa"/>
          </w:tcPr>
          <w:p>
            <w:pPr>
              <w:ind w:firstLine="0"/>
            </w:pPr>
            <w:r>
              <w:rPr>
                <w:rFonts w:hint="eastAsia"/>
              </w:rPr>
              <w:t>参数意义</w:t>
            </w:r>
          </w:p>
        </w:tc>
        <w:tc>
          <w:tcPr>
            <w:tcW w:w="1589" w:type="dxa"/>
          </w:tcPr>
          <w:p>
            <w:pPr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813" w:type="dxa"/>
          </w:tcPr>
          <w:p>
            <w:pPr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505" w:type="dxa"/>
          </w:tcPr>
          <w:p>
            <w:pPr>
              <w:ind w:firstLine="0"/>
            </w:pPr>
            <w:r>
              <w:rPr>
                <w:rFonts w:hint="eastAsia"/>
              </w:rPr>
              <w:t>删除指定id标注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</w:tbl>
    <w:p>
      <w:pPr>
        <w:ind w:left="720"/>
      </w:pPr>
      <w:r>
        <w:rPr>
          <w:rFonts w:hint="eastAsia"/>
        </w:rPr>
        <w:t>返回值：无。</w:t>
      </w:r>
    </w:p>
    <w:p>
      <w:pPr>
        <w:numPr>
          <w:ilvl w:val="0"/>
          <w:numId w:val="12"/>
        </w:numPr>
      </w:pPr>
      <w:r>
        <w:rPr>
          <w:rFonts w:hint="eastAsia"/>
        </w:rPr>
        <w:t>切换中心位置</w:t>
      </w:r>
    </w:p>
    <w:p>
      <w:pPr>
        <w:ind w:left="720"/>
      </w:pPr>
      <w:r>
        <w:rPr>
          <w:rFonts w:hint="eastAsia"/>
        </w:rPr>
        <w:t>接口名：</w:t>
      </w:r>
      <w:r>
        <w:t>setCenter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Function(</w:t>
      </w:r>
      <w:r>
        <w:rPr>
          <w:rFonts w:hint="eastAsia"/>
        </w:rPr>
        <w:t>point)</w:t>
      </w:r>
    </w:p>
    <w:p>
      <w:pPr>
        <w:ind w:left="720"/>
      </w:pPr>
      <w:r>
        <w:rPr>
          <w:rFonts w:hint="eastAsia"/>
        </w:rPr>
        <w:t>概述：此接口用于切换地图中心位置，需要通过eMap对象调用此接口。</w:t>
      </w:r>
    </w:p>
    <w:p>
      <w:pPr>
        <w:ind w:left="720"/>
      </w:pPr>
      <w:r>
        <w:rPr>
          <w:rFonts w:hint="eastAsia"/>
        </w:rPr>
        <w:t>参数说明：</w:t>
      </w:r>
    </w:p>
    <w:tbl>
      <w:tblPr>
        <w:tblStyle w:val="53"/>
        <w:tblW w:w="8571" w:type="dxa"/>
        <w:tblInd w:w="16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1813"/>
        <w:gridCol w:w="3505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13" w:type="dxa"/>
          </w:tcPr>
          <w:p>
            <w:pPr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505" w:type="dxa"/>
          </w:tcPr>
          <w:p>
            <w:pPr>
              <w:ind w:firstLine="0"/>
            </w:pPr>
            <w:r>
              <w:rPr>
                <w:rFonts w:hint="eastAsia"/>
              </w:rPr>
              <w:t>参数意义</w:t>
            </w:r>
          </w:p>
        </w:tc>
        <w:tc>
          <w:tcPr>
            <w:tcW w:w="1589" w:type="dxa"/>
          </w:tcPr>
          <w:p>
            <w:pPr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point</w:t>
            </w:r>
          </w:p>
        </w:tc>
        <w:tc>
          <w:tcPr>
            <w:tcW w:w="1813" w:type="dxa"/>
          </w:tcPr>
          <w:p>
            <w:pPr>
              <w:ind w:firstLine="0"/>
            </w:pPr>
            <w:r>
              <w:rPr>
                <w:rFonts w:hint="eastAsia"/>
              </w:rPr>
              <w:t>JSON</w:t>
            </w:r>
          </w:p>
        </w:tc>
        <w:tc>
          <w:tcPr>
            <w:tcW w:w="3505" w:type="dxa"/>
          </w:tcPr>
          <w:p>
            <w:pPr>
              <w:ind w:firstLine="0"/>
            </w:pPr>
            <w:r>
              <w:rPr>
                <w:rFonts w:hint="eastAsia"/>
              </w:rPr>
              <w:t>设为中心的点坐标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</w:tbl>
    <w:p>
      <w:pPr>
        <w:ind w:left="720"/>
      </w:pPr>
      <w:r>
        <w:rPr>
          <w:rFonts w:hint="eastAsia"/>
        </w:rPr>
        <w:t>返回值：无。</w:t>
      </w:r>
    </w:p>
    <w:p>
      <w:pPr>
        <w:numPr>
          <w:ilvl w:val="0"/>
          <w:numId w:val="12"/>
        </w:numPr>
      </w:pPr>
      <w:r>
        <w:rPr>
          <w:rFonts w:hint="eastAsia"/>
        </w:rPr>
        <w:t>获取中心位置</w:t>
      </w:r>
    </w:p>
    <w:p>
      <w:pPr>
        <w:ind w:left="720"/>
      </w:pPr>
      <w:r>
        <w:rPr>
          <w:rFonts w:hint="eastAsia"/>
        </w:rPr>
        <w:t>接口名：g</w:t>
      </w:r>
      <w:r>
        <w:t>etCenter</w:t>
      </w:r>
      <w:r>
        <w:rPr>
          <w:rFonts w:hint="eastAsia"/>
          <w:color w:val="FF0000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Function(</w:t>
      </w:r>
      <w:r>
        <w:rPr>
          <w:rFonts w:hint="eastAsia"/>
        </w:rPr>
        <w:t>)</w:t>
      </w:r>
    </w:p>
    <w:p>
      <w:pPr>
        <w:ind w:left="720"/>
      </w:pPr>
      <w:r>
        <w:rPr>
          <w:rFonts w:hint="eastAsia"/>
        </w:rPr>
        <w:t>概述：获取中心位置，需要通过eMap对象调用此接口。</w:t>
      </w:r>
    </w:p>
    <w:p>
      <w:pPr>
        <w:ind w:left="720"/>
      </w:pPr>
      <w:r>
        <w:rPr>
          <w:rFonts w:hint="eastAsia"/>
        </w:rPr>
        <w:t>参数说明：无。</w:t>
      </w:r>
    </w:p>
    <w:p>
      <w:pPr>
        <w:ind w:left="720"/>
      </w:pPr>
      <w:r>
        <w:rPr>
          <w:rFonts w:hint="eastAsia"/>
        </w:rPr>
        <w:t>返回值：</w:t>
      </w:r>
    </w:p>
    <w:tbl>
      <w:tblPr>
        <w:tblStyle w:val="53"/>
        <w:tblW w:w="8571" w:type="dxa"/>
        <w:tblInd w:w="16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1813"/>
        <w:gridCol w:w="3505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13" w:type="dxa"/>
          </w:tcPr>
          <w:p>
            <w:pPr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505" w:type="dxa"/>
          </w:tcPr>
          <w:p>
            <w:pPr>
              <w:ind w:firstLine="0"/>
            </w:pPr>
            <w:r>
              <w:rPr>
                <w:rFonts w:hint="eastAsia"/>
              </w:rPr>
              <w:t>参数意义</w:t>
            </w:r>
          </w:p>
        </w:tc>
        <w:tc>
          <w:tcPr>
            <w:tcW w:w="1589" w:type="dxa"/>
          </w:tcPr>
          <w:p>
            <w:pPr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lat</w:t>
            </w:r>
          </w:p>
        </w:tc>
        <w:tc>
          <w:tcPr>
            <w:tcW w:w="1813" w:type="dxa"/>
          </w:tcPr>
          <w:p>
            <w:pPr>
              <w:ind w:firstLine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505" w:type="dxa"/>
          </w:tcPr>
          <w:p>
            <w:pPr>
              <w:ind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lng</w:t>
            </w:r>
          </w:p>
        </w:tc>
        <w:tc>
          <w:tcPr>
            <w:tcW w:w="1813" w:type="dxa"/>
          </w:tcPr>
          <w:p>
            <w:pPr>
              <w:ind w:firstLine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505" w:type="dxa"/>
          </w:tcPr>
          <w:p>
            <w:pPr>
              <w:ind w:firstLine="0"/>
            </w:pPr>
            <w:r>
              <w:rPr>
                <w:rFonts w:hint="eastAsia"/>
              </w:rPr>
              <w:t>经度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</w:tbl>
    <w:p>
      <w:pPr>
        <w:ind w:left="720"/>
      </w:pPr>
    </w:p>
    <w:p>
      <w:pPr>
        <w:numPr>
          <w:ilvl w:val="0"/>
          <w:numId w:val="12"/>
        </w:numPr>
      </w:pPr>
      <w:r>
        <w:rPr>
          <w:rFonts w:hint="eastAsia"/>
        </w:rPr>
        <w:t>设置地图级别</w:t>
      </w:r>
    </w:p>
    <w:p>
      <w:pPr>
        <w:ind w:left="720"/>
      </w:pPr>
      <w:r>
        <w:rPr>
          <w:rFonts w:hint="eastAsia"/>
        </w:rPr>
        <w:t>接口名：</w:t>
      </w:r>
      <w:r>
        <w:t>setZoomLevel</w:t>
      </w:r>
      <w:r>
        <w:rPr>
          <w:rFonts w:hint="eastAsia"/>
          <w:color w:val="FF0000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Function(zoomLevel</w:t>
      </w:r>
      <w:r>
        <w:rPr>
          <w:rFonts w:hint="eastAsia"/>
        </w:rPr>
        <w:t>)</w:t>
      </w:r>
    </w:p>
    <w:p>
      <w:pPr>
        <w:ind w:left="720"/>
      </w:pPr>
      <w:r>
        <w:rPr>
          <w:rFonts w:hint="eastAsia"/>
        </w:rPr>
        <w:t>概述：设置地图级别，需要通过eMap对象调用此接口。</w:t>
      </w:r>
    </w:p>
    <w:p>
      <w:pPr>
        <w:ind w:left="720"/>
      </w:pPr>
      <w:r>
        <w:rPr>
          <w:rFonts w:hint="eastAsia"/>
        </w:rPr>
        <w:t>参数说明：</w:t>
      </w:r>
    </w:p>
    <w:tbl>
      <w:tblPr>
        <w:tblStyle w:val="53"/>
        <w:tblW w:w="8571" w:type="dxa"/>
        <w:tblInd w:w="16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1813"/>
        <w:gridCol w:w="3505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13" w:type="dxa"/>
          </w:tcPr>
          <w:p>
            <w:pPr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505" w:type="dxa"/>
          </w:tcPr>
          <w:p>
            <w:pPr>
              <w:ind w:firstLine="0"/>
            </w:pPr>
            <w:r>
              <w:rPr>
                <w:rFonts w:hint="eastAsia"/>
              </w:rPr>
              <w:t>参数意义</w:t>
            </w:r>
          </w:p>
        </w:tc>
        <w:tc>
          <w:tcPr>
            <w:tcW w:w="1589" w:type="dxa"/>
          </w:tcPr>
          <w:p>
            <w:pPr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t>zoomLevel</w:t>
            </w:r>
          </w:p>
        </w:tc>
        <w:tc>
          <w:tcPr>
            <w:tcW w:w="1813" w:type="dxa"/>
          </w:tcPr>
          <w:p>
            <w:pPr>
              <w:ind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505" w:type="dxa"/>
          </w:tcPr>
          <w:p>
            <w:pPr>
              <w:ind w:firstLine="0"/>
            </w:pPr>
            <w:r>
              <w:rPr>
                <w:rFonts w:hint="eastAsia"/>
              </w:rPr>
              <w:t>地图缩放级别，整型数字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</w:tbl>
    <w:p>
      <w:pPr>
        <w:ind w:left="720"/>
      </w:pPr>
      <w:r>
        <w:rPr>
          <w:rFonts w:hint="eastAsia"/>
        </w:rPr>
        <w:t>返回值：无。</w:t>
      </w:r>
    </w:p>
    <w:p>
      <w:pPr>
        <w:numPr>
          <w:ilvl w:val="0"/>
          <w:numId w:val="12"/>
        </w:numPr>
      </w:pPr>
      <w:r>
        <w:rPr>
          <w:rFonts w:hint="eastAsia"/>
        </w:rPr>
        <w:t>打开气泡窗口</w:t>
      </w:r>
    </w:p>
    <w:p>
      <w:pPr>
        <w:ind w:left="720"/>
      </w:pPr>
      <w:r>
        <w:rPr>
          <w:rFonts w:hint="eastAsia"/>
        </w:rPr>
        <w:t>接口名：</w:t>
      </w:r>
      <w:r>
        <w:t>openInfoWindow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Function(</w:t>
      </w:r>
      <w:r>
        <w:rPr>
          <w:rFonts w:hint="eastAsia"/>
        </w:rPr>
        <w:t>point，strHtml)</w:t>
      </w:r>
    </w:p>
    <w:p>
      <w:pPr>
        <w:ind w:left="720"/>
      </w:pPr>
      <w:r>
        <w:rPr>
          <w:rFonts w:hint="eastAsia"/>
        </w:rPr>
        <w:t>概述：打开气泡窗口，需要通过eMap对象调用此接口。</w:t>
      </w:r>
    </w:p>
    <w:p>
      <w:pPr>
        <w:ind w:left="720"/>
      </w:pPr>
      <w:r>
        <w:rPr>
          <w:rFonts w:hint="eastAsia"/>
        </w:rPr>
        <w:t>参数说明：</w:t>
      </w:r>
    </w:p>
    <w:p>
      <w:pPr>
        <w:ind w:left="720"/>
      </w:pPr>
    </w:p>
    <w:tbl>
      <w:tblPr>
        <w:tblStyle w:val="53"/>
        <w:tblW w:w="8571" w:type="dxa"/>
        <w:tblInd w:w="16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1813"/>
        <w:gridCol w:w="3505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13" w:type="dxa"/>
          </w:tcPr>
          <w:p>
            <w:pPr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505" w:type="dxa"/>
          </w:tcPr>
          <w:p>
            <w:pPr>
              <w:ind w:firstLine="0"/>
            </w:pPr>
            <w:r>
              <w:rPr>
                <w:rFonts w:hint="eastAsia"/>
              </w:rPr>
              <w:t>参数意义</w:t>
            </w:r>
          </w:p>
        </w:tc>
        <w:tc>
          <w:tcPr>
            <w:tcW w:w="1589" w:type="dxa"/>
          </w:tcPr>
          <w:p>
            <w:pPr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point</w:t>
            </w:r>
          </w:p>
        </w:tc>
        <w:tc>
          <w:tcPr>
            <w:tcW w:w="1813" w:type="dxa"/>
          </w:tcPr>
          <w:p>
            <w:pPr>
              <w:ind w:firstLine="0"/>
            </w:pPr>
            <w:r>
              <w:rPr>
                <w:rFonts w:hint="eastAsia"/>
              </w:rPr>
              <w:t>JSON</w:t>
            </w:r>
          </w:p>
        </w:tc>
        <w:tc>
          <w:tcPr>
            <w:tcW w:w="3505" w:type="dxa"/>
          </w:tcPr>
          <w:p>
            <w:pPr>
              <w:ind w:firstLine="0"/>
            </w:pPr>
            <w:r>
              <w:rPr>
                <w:rFonts w:hint="eastAsia"/>
              </w:rPr>
              <w:t>气泡窗口的经纬度坐标对象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strHtml</w:t>
            </w:r>
          </w:p>
        </w:tc>
        <w:tc>
          <w:tcPr>
            <w:tcW w:w="1813" w:type="dxa"/>
          </w:tcPr>
          <w:p>
            <w:pPr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505" w:type="dxa"/>
          </w:tcPr>
          <w:p>
            <w:pPr>
              <w:ind w:firstLine="0"/>
            </w:pPr>
            <w:r>
              <w:rPr>
                <w:rFonts w:hint="eastAsia"/>
              </w:rPr>
              <w:t>窗口显示的html元素样式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</w:tbl>
    <w:p>
      <w:pPr>
        <w:ind w:left="720"/>
      </w:pPr>
    </w:p>
    <w:p>
      <w:pPr>
        <w:ind w:left="720"/>
      </w:pPr>
      <w:r>
        <w:rPr>
          <w:rFonts w:hint="eastAsia"/>
        </w:rPr>
        <w:t>返回值：无。</w:t>
      </w:r>
    </w:p>
    <w:p>
      <w:pPr>
        <w:numPr>
          <w:ilvl w:val="0"/>
          <w:numId w:val="12"/>
        </w:numPr>
      </w:pPr>
      <w:r>
        <w:rPr>
          <w:rFonts w:hint="eastAsia"/>
        </w:rPr>
        <w:t>关闭气泡窗口</w:t>
      </w:r>
    </w:p>
    <w:p>
      <w:pPr>
        <w:ind w:left="720"/>
      </w:pPr>
      <w:r>
        <w:rPr>
          <w:rFonts w:hint="eastAsia"/>
        </w:rPr>
        <w:t>接口名：</w:t>
      </w:r>
      <w:r>
        <w:t>closeInfoWindow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Function(</w:t>
      </w:r>
      <w:r>
        <w:rPr>
          <w:rFonts w:hint="eastAsia"/>
        </w:rPr>
        <w:t>)</w:t>
      </w:r>
    </w:p>
    <w:p>
      <w:pPr>
        <w:ind w:left="720"/>
      </w:pPr>
      <w:r>
        <w:rPr>
          <w:rFonts w:hint="eastAsia"/>
        </w:rPr>
        <w:t>概述：关闭气泡窗口，需要通过eMap对象调用此接口。</w:t>
      </w:r>
    </w:p>
    <w:p>
      <w:pPr>
        <w:ind w:left="720"/>
      </w:pPr>
      <w:r>
        <w:rPr>
          <w:rFonts w:hint="eastAsia"/>
        </w:rPr>
        <w:t>参数说明：无。</w:t>
      </w:r>
    </w:p>
    <w:p>
      <w:pPr>
        <w:ind w:left="720"/>
      </w:pPr>
      <w:r>
        <w:rPr>
          <w:rFonts w:hint="eastAsia"/>
        </w:rPr>
        <w:t>返回值：无。</w:t>
      </w:r>
    </w:p>
    <w:p>
      <w:pPr>
        <w:numPr>
          <w:ilvl w:val="0"/>
          <w:numId w:val="12"/>
        </w:numPr>
      </w:pPr>
      <w:r>
        <w:rPr>
          <w:rFonts w:hint="eastAsia"/>
        </w:rPr>
        <w:t>轨迹显示</w:t>
      </w:r>
    </w:p>
    <w:p>
      <w:pPr>
        <w:ind w:left="720"/>
      </w:pPr>
      <w:r>
        <w:rPr>
          <w:rFonts w:hint="eastAsia"/>
        </w:rPr>
        <w:t>接口名：</w:t>
      </w:r>
      <w:r>
        <w:t>showPathWay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Function(markerObj</w:t>
      </w:r>
      <w:r>
        <w:rPr>
          <w:rFonts w:hint="eastAsia"/>
        </w:rPr>
        <w:t>)</w:t>
      </w:r>
    </w:p>
    <w:p>
      <w:pPr>
        <w:ind w:left="720"/>
      </w:pPr>
      <w:r>
        <w:rPr>
          <w:rFonts w:hint="eastAsia"/>
        </w:rPr>
        <w:t>概述：轨迹显示，需要通过eMap对象调用此接口。</w:t>
      </w:r>
    </w:p>
    <w:p>
      <w:pPr>
        <w:ind w:left="720"/>
      </w:pPr>
      <w:r>
        <w:rPr>
          <w:rFonts w:hint="eastAsia"/>
        </w:rPr>
        <w:t>参数说明：</w:t>
      </w:r>
    </w:p>
    <w:p>
      <w:pPr>
        <w:ind w:left="720"/>
      </w:pPr>
      <w:r>
        <w:t>markerObj</w:t>
      </w:r>
      <w:r>
        <w:rPr>
          <w:rFonts w:hint="eastAsia"/>
        </w:rPr>
        <w:t>:</w:t>
      </w:r>
      <w:r>
        <w:t xml:space="preserve"> markerOb</w:t>
      </w:r>
      <w:r>
        <w:rPr>
          <w:rFonts w:hint="eastAsia"/>
        </w:rPr>
        <w:t>j包括以下属性：id，points，uIcon</w:t>
      </w:r>
    </w:p>
    <w:tbl>
      <w:tblPr>
        <w:tblStyle w:val="53"/>
        <w:tblW w:w="8571" w:type="dxa"/>
        <w:tblInd w:w="16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1813"/>
        <w:gridCol w:w="3505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13" w:type="dxa"/>
          </w:tcPr>
          <w:p>
            <w:pPr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505" w:type="dxa"/>
          </w:tcPr>
          <w:p>
            <w:pPr>
              <w:ind w:firstLine="0"/>
            </w:pPr>
            <w:r>
              <w:rPr>
                <w:rFonts w:hint="eastAsia"/>
              </w:rPr>
              <w:t>参数意义</w:t>
            </w:r>
          </w:p>
        </w:tc>
        <w:tc>
          <w:tcPr>
            <w:tcW w:w="1589" w:type="dxa"/>
          </w:tcPr>
          <w:p>
            <w:pPr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t>markerObj</w:t>
            </w:r>
          </w:p>
        </w:tc>
        <w:tc>
          <w:tcPr>
            <w:tcW w:w="1813" w:type="dxa"/>
          </w:tcPr>
          <w:p>
            <w:pPr>
              <w:ind w:firstLine="0"/>
            </w:pPr>
            <w:r>
              <w:rPr>
                <w:rFonts w:hint="eastAsia"/>
              </w:rPr>
              <w:t>JSON</w:t>
            </w:r>
          </w:p>
        </w:tc>
        <w:tc>
          <w:tcPr>
            <w:tcW w:w="3505" w:type="dxa"/>
          </w:tcPr>
          <w:p>
            <w:pPr>
              <w:ind w:firstLine="0"/>
            </w:pP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</w:tbl>
    <w:p>
      <w:pPr>
        <w:ind w:left="720"/>
      </w:pPr>
    </w:p>
    <w:p>
      <w:pPr>
        <w:ind w:left="720"/>
      </w:pPr>
      <w:r>
        <w:t>markerObj</w:t>
      </w:r>
      <w:r>
        <w:rPr>
          <w:rFonts w:hint="eastAsia"/>
        </w:rPr>
        <w:t xml:space="preserve"> 对象</w:t>
      </w:r>
    </w:p>
    <w:tbl>
      <w:tblPr>
        <w:tblStyle w:val="53"/>
        <w:tblW w:w="8571" w:type="dxa"/>
        <w:tblInd w:w="16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1813"/>
        <w:gridCol w:w="3505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13" w:type="dxa"/>
          </w:tcPr>
          <w:p>
            <w:pPr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505" w:type="dxa"/>
          </w:tcPr>
          <w:p>
            <w:pPr>
              <w:ind w:firstLine="0"/>
            </w:pPr>
            <w:r>
              <w:rPr>
                <w:rFonts w:hint="eastAsia"/>
              </w:rPr>
              <w:t>参数意义</w:t>
            </w:r>
          </w:p>
        </w:tc>
        <w:tc>
          <w:tcPr>
            <w:tcW w:w="1589" w:type="dxa"/>
          </w:tcPr>
          <w:p>
            <w:pPr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813" w:type="dxa"/>
          </w:tcPr>
          <w:p>
            <w:pPr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505" w:type="dxa"/>
          </w:tcPr>
          <w:p>
            <w:pPr>
              <w:ind w:firstLine="0"/>
            </w:pPr>
            <w:r>
              <w:rPr>
                <w:rFonts w:hint="eastAsia"/>
              </w:rPr>
              <w:t>轨迹对象的唯一标志符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points</w:t>
            </w:r>
          </w:p>
        </w:tc>
        <w:tc>
          <w:tcPr>
            <w:tcW w:w="1813" w:type="dxa"/>
          </w:tcPr>
          <w:p>
            <w:pPr>
              <w:ind w:firstLine="0"/>
            </w:pPr>
            <w:r>
              <w:rPr>
                <w:rFonts w:hint="eastAsia"/>
              </w:rPr>
              <w:t>List&lt;JSON&gt;</w:t>
            </w:r>
          </w:p>
        </w:tc>
        <w:tc>
          <w:tcPr>
            <w:tcW w:w="3505" w:type="dxa"/>
          </w:tcPr>
          <w:p>
            <w:pPr>
              <w:ind w:firstLine="0"/>
            </w:pPr>
            <w:r>
              <w:rPr>
                <w:rFonts w:hint="eastAsia"/>
              </w:rPr>
              <w:t>坐标数组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uIcon</w:t>
            </w:r>
          </w:p>
        </w:tc>
        <w:tc>
          <w:tcPr>
            <w:tcW w:w="1813" w:type="dxa"/>
          </w:tcPr>
          <w:p>
            <w:pPr>
              <w:ind w:firstLine="0"/>
            </w:pPr>
            <w:r>
              <w:rPr>
                <w:rFonts w:hint="eastAsia"/>
              </w:rPr>
              <w:t>JSON</w:t>
            </w:r>
          </w:p>
        </w:tc>
        <w:tc>
          <w:tcPr>
            <w:tcW w:w="3505" w:type="dxa"/>
          </w:tcPr>
          <w:p>
            <w:pPr>
              <w:ind w:firstLine="0"/>
            </w:pPr>
            <w:r>
              <w:rPr>
                <w:rFonts w:hint="eastAsia"/>
              </w:rPr>
              <w:t>设置线段样式，标注样式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</w:tbl>
    <w:p>
      <w:pPr>
        <w:ind w:left="720"/>
      </w:pPr>
    </w:p>
    <w:p>
      <w:pPr>
        <w:ind w:left="720"/>
      </w:pPr>
      <w:r>
        <w:rPr>
          <w:rFonts w:hint="eastAsia"/>
        </w:rPr>
        <w:t>points数组</w:t>
      </w:r>
    </w:p>
    <w:tbl>
      <w:tblPr>
        <w:tblStyle w:val="53"/>
        <w:tblW w:w="8571" w:type="dxa"/>
        <w:tblInd w:w="16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1813"/>
        <w:gridCol w:w="3505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13" w:type="dxa"/>
          </w:tcPr>
          <w:p>
            <w:pPr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505" w:type="dxa"/>
          </w:tcPr>
          <w:p>
            <w:pPr>
              <w:ind w:firstLine="0"/>
            </w:pPr>
            <w:r>
              <w:rPr>
                <w:rFonts w:hint="eastAsia"/>
              </w:rPr>
              <w:t>参数意义</w:t>
            </w:r>
          </w:p>
        </w:tc>
        <w:tc>
          <w:tcPr>
            <w:tcW w:w="1589" w:type="dxa"/>
          </w:tcPr>
          <w:p>
            <w:pPr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point</w:t>
            </w:r>
          </w:p>
        </w:tc>
        <w:tc>
          <w:tcPr>
            <w:tcW w:w="1813" w:type="dxa"/>
          </w:tcPr>
          <w:p>
            <w:pPr>
              <w:ind w:firstLine="0"/>
            </w:pPr>
            <w:r>
              <w:rPr>
                <w:rFonts w:hint="eastAsia"/>
              </w:rPr>
              <w:t>JSON</w:t>
            </w:r>
          </w:p>
        </w:tc>
        <w:tc>
          <w:tcPr>
            <w:tcW w:w="3505" w:type="dxa"/>
          </w:tcPr>
          <w:p>
            <w:pPr>
              <w:ind w:firstLine="0"/>
            </w:pPr>
            <w:r>
              <w:rPr>
                <w:rFonts w:hint="eastAsia"/>
              </w:rPr>
              <w:t>轨迹点坐标，由lat,lng值组成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</w:tbl>
    <w:p>
      <w:pPr>
        <w:ind w:left="720"/>
      </w:pPr>
      <w:r>
        <w:rPr>
          <w:rFonts w:hint="eastAsia"/>
        </w:rPr>
        <w:t>返回值：无。</w:t>
      </w:r>
    </w:p>
    <w:p>
      <w:pPr>
        <w:numPr>
          <w:ilvl w:val="0"/>
          <w:numId w:val="12"/>
        </w:numPr>
      </w:pPr>
      <w:r>
        <w:rPr>
          <w:rFonts w:hint="eastAsia"/>
        </w:rPr>
        <w:t>删除轨迹线段及其相关标注</w:t>
      </w:r>
    </w:p>
    <w:p>
      <w:pPr>
        <w:ind w:left="720"/>
      </w:pPr>
      <w:r>
        <w:rPr>
          <w:rFonts w:hint="eastAsia"/>
        </w:rPr>
        <w:t>接口名：</w:t>
      </w:r>
      <w:r>
        <w:t>clearPathWay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Function(</w:t>
      </w:r>
      <w:r>
        <w:rPr>
          <w:rFonts w:hint="eastAsia"/>
        </w:rPr>
        <w:t>id)</w:t>
      </w:r>
    </w:p>
    <w:p>
      <w:pPr>
        <w:ind w:left="720"/>
      </w:pPr>
      <w:r>
        <w:rPr>
          <w:rFonts w:hint="eastAsia"/>
        </w:rPr>
        <w:t>概述：删除轨迹线段及其相关标注，需要通过eMap对象调用此接口。</w:t>
      </w:r>
    </w:p>
    <w:p>
      <w:pPr>
        <w:ind w:left="720"/>
      </w:pPr>
      <w:r>
        <w:rPr>
          <w:rFonts w:hint="eastAsia"/>
        </w:rPr>
        <w:t>参数说明：</w:t>
      </w:r>
    </w:p>
    <w:tbl>
      <w:tblPr>
        <w:tblStyle w:val="53"/>
        <w:tblW w:w="8571" w:type="dxa"/>
        <w:tblInd w:w="16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1813"/>
        <w:gridCol w:w="3505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13" w:type="dxa"/>
          </w:tcPr>
          <w:p>
            <w:pPr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505" w:type="dxa"/>
          </w:tcPr>
          <w:p>
            <w:pPr>
              <w:ind w:firstLine="0"/>
            </w:pPr>
            <w:r>
              <w:rPr>
                <w:rFonts w:hint="eastAsia"/>
              </w:rPr>
              <w:t>参数意义</w:t>
            </w:r>
          </w:p>
        </w:tc>
        <w:tc>
          <w:tcPr>
            <w:tcW w:w="1589" w:type="dxa"/>
          </w:tcPr>
          <w:p>
            <w:pPr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813" w:type="dxa"/>
          </w:tcPr>
          <w:p>
            <w:pPr>
              <w:ind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05" w:type="dxa"/>
          </w:tcPr>
          <w:p>
            <w:pPr>
              <w:ind w:firstLine="0"/>
            </w:pPr>
            <w:r>
              <w:rPr>
                <w:rFonts w:hint="eastAsia"/>
              </w:rPr>
              <w:t>轨迹标识符，必选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</w:tbl>
    <w:p>
      <w:pPr>
        <w:ind w:left="720"/>
        <w:rPr>
          <w:rFonts w:hint="eastAsia"/>
        </w:rPr>
      </w:pPr>
      <w:r>
        <w:rPr>
          <w:rFonts w:hint="eastAsia"/>
        </w:rPr>
        <w:t>返回值：无。</w:t>
      </w:r>
    </w:p>
    <w:p>
      <w:pPr>
        <w:numPr>
          <w:ilvl w:val="0"/>
          <w:numId w:val="12"/>
        </w:numPr>
      </w:pPr>
      <w:r>
        <w:rPr>
          <w:rFonts w:hint="eastAsia"/>
        </w:rPr>
        <w:t>回调函数</w:t>
      </w:r>
    </w:p>
    <w:p>
      <w:pPr>
        <w:ind w:left="720"/>
      </w:pPr>
      <w:r>
        <w:rPr>
          <w:rFonts w:hint="eastAsia"/>
        </w:rPr>
        <w:t>概述：相关操作之前或者操作成功后的回调函数，需要在setting对象的</w:t>
      </w:r>
      <w:r>
        <w:rPr>
          <w:rFonts w:hint="eastAsia" w:ascii="微软雅黑" w:hAnsi="微软雅黑" w:eastAsia="微软雅黑" w:cs="微软雅黑"/>
          <w:color w:val="222222"/>
          <w:sz w:val="21"/>
          <w:szCs w:val="21"/>
          <w:shd w:val="clear" w:color="auto" w:fill="F7F7F7"/>
        </w:rPr>
        <w:t>callback</w:t>
      </w:r>
      <w:r>
        <w:rPr>
          <w:rFonts w:hint="eastAsia"/>
        </w:rPr>
        <w:t>中进行配置。</w:t>
      </w:r>
    </w:p>
    <w:p>
      <w:pPr>
        <w:ind w:left="720"/>
      </w:pPr>
      <w:r>
        <w:rPr>
          <w:rFonts w:hint="eastAsia"/>
        </w:rPr>
        <w:t>说明：</w:t>
      </w:r>
    </w:p>
    <w:tbl>
      <w:tblPr>
        <w:tblStyle w:val="53"/>
        <w:tblW w:w="8527" w:type="dxa"/>
        <w:tblInd w:w="16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57"/>
        <w:gridCol w:w="2413"/>
        <w:gridCol w:w="1212"/>
        <w:gridCol w:w="2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</w:tcPr>
          <w:p>
            <w:pPr>
              <w:ind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257" w:type="dxa"/>
          </w:tcPr>
          <w:p>
            <w:pPr>
              <w:ind w:firstLine="0"/>
            </w:pPr>
            <w:r>
              <w:rPr>
                <w:rFonts w:hint="eastAsia"/>
              </w:rPr>
              <w:t>属性类型</w:t>
            </w:r>
          </w:p>
        </w:tc>
        <w:tc>
          <w:tcPr>
            <w:tcW w:w="2413" w:type="dxa"/>
          </w:tcPr>
          <w:p>
            <w:pPr>
              <w:ind w:firstLine="0"/>
            </w:pPr>
            <w:r>
              <w:rPr>
                <w:rFonts w:hint="eastAsia"/>
              </w:rPr>
              <w:t>属性意义</w:t>
            </w:r>
          </w:p>
        </w:tc>
        <w:tc>
          <w:tcPr>
            <w:tcW w:w="1212" w:type="dxa"/>
          </w:tcPr>
          <w:p>
            <w:pPr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118" w:type="dxa"/>
          </w:tcPr>
          <w:p>
            <w:pPr>
              <w:ind w:firstLine="0"/>
            </w:pPr>
            <w:r>
              <w:rPr>
                <w:rFonts w:hint="eastAsia"/>
              </w:rPr>
              <w:t>参数意义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  <w:t>measure</w:t>
            </w:r>
          </w:p>
        </w:tc>
        <w:tc>
          <w:tcPr>
            <w:tcW w:w="1257" w:type="dxa"/>
          </w:tcPr>
          <w:p>
            <w:pPr>
              <w:ind w:firstLine="0"/>
            </w:pPr>
            <w:r>
              <w:rPr>
                <w:rFonts w:hint="eastAsia"/>
              </w:rPr>
              <w:t>Function</w:t>
            </w:r>
          </w:p>
        </w:tc>
        <w:tc>
          <w:tcPr>
            <w:tcW w:w="2413" w:type="dxa"/>
          </w:tcPr>
          <w:p>
            <w:pPr>
              <w:ind w:firstLine="0"/>
            </w:pPr>
            <w:r>
              <w:rPr>
                <w:rFonts w:hint="eastAsia"/>
              </w:rPr>
              <w:t>测距完成后回掉函数</w:t>
            </w:r>
          </w:p>
        </w:tc>
        <w:tc>
          <w:tcPr>
            <w:tcW w:w="1212" w:type="dxa"/>
          </w:tcPr>
          <w:p>
            <w:pPr>
              <w:ind w:firstLine="0"/>
            </w:pPr>
            <w:r>
              <w:rPr>
                <w:rFonts w:hint="eastAsia"/>
              </w:rPr>
              <w:t>param</w:t>
            </w:r>
          </w:p>
        </w:tc>
        <w:tc>
          <w:tcPr>
            <w:tcW w:w="2118" w:type="dxa"/>
          </w:tcPr>
          <w:p>
            <w:pPr>
              <w:ind w:firstLine="0"/>
            </w:pPr>
            <w:r>
              <w:rPr>
                <w:rFonts w:hint="eastAsia"/>
              </w:rPr>
              <w:t>当前事件的相关信息，具体参考param相关属性说明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</w:tcPr>
          <w:p>
            <w:pPr>
              <w:ind w:firstLine="0"/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  <w:t>circle</w:t>
            </w:r>
          </w:p>
        </w:tc>
        <w:tc>
          <w:tcPr>
            <w:tcW w:w="1257" w:type="dxa"/>
          </w:tcPr>
          <w:p>
            <w:pPr>
              <w:ind w:firstLine="0"/>
            </w:pPr>
            <w:r>
              <w:rPr>
                <w:rFonts w:hint="eastAsia"/>
              </w:rPr>
              <w:t>Function</w:t>
            </w:r>
          </w:p>
        </w:tc>
        <w:tc>
          <w:tcPr>
            <w:tcW w:w="2413" w:type="dxa"/>
          </w:tcPr>
          <w:p>
            <w:pPr>
              <w:ind w:firstLine="0"/>
            </w:pPr>
            <w:r>
              <w:rPr>
                <w:rFonts w:hint="eastAsia"/>
              </w:rPr>
              <w:t>绘制圆形完成后回调函数</w:t>
            </w:r>
          </w:p>
        </w:tc>
        <w:tc>
          <w:tcPr>
            <w:tcW w:w="1212" w:type="dxa"/>
          </w:tcPr>
          <w:p>
            <w:pPr>
              <w:ind w:firstLine="0"/>
            </w:pPr>
            <w:r>
              <w:rPr>
                <w:rFonts w:hint="eastAsia"/>
              </w:rPr>
              <w:t>param</w:t>
            </w:r>
          </w:p>
        </w:tc>
        <w:tc>
          <w:tcPr>
            <w:tcW w:w="2118" w:type="dxa"/>
          </w:tcPr>
          <w:p>
            <w:pPr>
              <w:ind w:firstLine="0"/>
            </w:pPr>
            <w:r>
              <w:rPr>
                <w:rFonts w:hint="eastAsia"/>
              </w:rPr>
              <w:t>当前事件的相关信息，具体参考param相关属性说明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  <w:t>rect</w:t>
            </w:r>
          </w:p>
        </w:tc>
        <w:tc>
          <w:tcPr>
            <w:tcW w:w="1257" w:type="dxa"/>
          </w:tcPr>
          <w:p>
            <w:pPr>
              <w:ind w:firstLine="0"/>
            </w:pPr>
            <w:r>
              <w:rPr>
                <w:rFonts w:hint="eastAsia"/>
              </w:rPr>
              <w:t>Function</w:t>
            </w:r>
          </w:p>
        </w:tc>
        <w:tc>
          <w:tcPr>
            <w:tcW w:w="2413" w:type="dxa"/>
          </w:tcPr>
          <w:p>
            <w:pPr>
              <w:ind w:firstLine="0"/>
            </w:pPr>
            <w:r>
              <w:rPr>
                <w:rFonts w:hint="eastAsia"/>
              </w:rPr>
              <w:t>绘制矩形完成后回调函数</w:t>
            </w:r>
          </w:p>
        </w:tc>
        <w:tc>
          <w:tcPr>
            <w:tcW w:w="1212" w:type="dxa"/>
          </w:tcPr>
          <w:p>
            <w:pPr>
              <w:ind w:firstLine="0"/>
            </w:pPr>
            <w:r>
              <w:rPr>
                <w:rFonts w:hint="eastAsia"/>
              </w:rPr>
              <w:t>param</w:t>
            </w:r>
          </w:p>
        </w:tc>
        <w:tc>
          <w:tcPr>
            <w:tcW w:w="2118" w:type="dxa"/>
          </w:tcPr>
          <w:p>
            <w:pPr>
              <w:ind w:firstLine="0"/>
            </w:pPr>
            <w:r>
              <w:rPr>
                <w:rFonts w:hint="eastAsia"/>
              </w:rPr>
              <w:t>当前事件的相关信息，具体参考param相关属性说明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  <w:t>polygon</w:t>
            </w:r>
          </w:p>
        </w:tc>
        <w:tc>
          <w:tcPr>
            <w:tcW w:w="1257" w:type="dxa"/>
          </w:tcPr>
          <w:p>
            <w:pPr>
              <w:ind w:firstLine="0"/>
            </w:pPr>
            <w:r>
              <w:rPr>
                <w:rFonts w:hint="eastAsia"/>
              </w:rPr>
              <w:t>Function</w:t>
            </w:r>
          </w:p>
        </w:tc>
        <w:tc>
          <w:tcPr>
            <w:tcW w:w="2413" w:type="dxa"/>
          </w:tcPr>
          <w:p>
            <w:pPr>
              <w:ind w:firstLine="0"/>
            </w:pPr>
            <w:r>
              <w:rPr>
                <w:rFonts w:hint="eastAsia"/>
              </w:rPr>
              <w:t>绘制多边形完成后回调函数</w:t>
            </w:r>
          </w:p>
        </w:tc>
        <w:tc>
          <w:tcPr>
            <w:tcW w:w="1212" w:type="dxa"/>
          </w:tcPr>
          <w:p>
            <w:pPr>
              <w:ind w:firstLine="0"/>
            </w:pPr>
            <w:r>
              <w:rPr>
                <w:rFonts w:hint="eastAsia"/>
              </w:rPr>
              <w:t>param</w:t>
            </w:r>
          </w:p>
        </w:tc>
        <w:tc>
          <w:tcPr>
            <w:tcW w:w="2118" w:type="dxa"/>
          </w:tcPr>
          <w:p>
            <w:pPr>
              <w:ind w:firstLine="0"/>
            </w:pPr>
            <w:r>
              <w:rPr>
                <w:rFonts w:hint="eastAsia"/>
              </w:rPr>
              <w:t>当前事件的相关信息，具体参考param相关属性说明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  <w:t>clear</w:t>
            </w:r>
          </w:p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</w:p>
        </w:tc>
        <w:tc>
          <w:tcPr>
            <w:tcW w:w="1257" w:type="dxa"/>
          </w:tcPr>
          <w:p>
            <w:pPr>
              <w:ind w:firstLine="0"/>
            </w:pPr>
            <w:r>
              <w:rPr>
                <w:rFonts w:hint="eastAsia"/>
              </w:rPr>
              <w:t>Function</w:t>
            </w:r>
          </w:p>
        </w:tc>
        <w:tc>
          <w:tcPr>
            <w:tcW w:w="2413" w:type="dxa"/>
          </w:tcPr>
          <w:p>
            <w:pPr>
              <w:ind w:firstLine="0"/>
            </w:pPr>
            <w:r>
              <w:rPr>
                <w:rFonts w:hint="eastAsia"/>
              </w:rPr>
              <w:t>清除图形后回掉函数</w:t>
            </w:r>
          </w:p>
        </w:tc>
        <w:tc>
          <w:tcPr>
            <w:tcW w:w="1212" w:type="dxa"/>
          </w:tcPr>
          <w:p>
            <w:pPr>
              <w:ind w:firstLine="0"/>
            </w:pPr>
            <w:r>
              <w:rPr>
                <w:rFonts w:hint="eastAsia"/>
              </w:rPr>
              <w:t>param</w:t>
            </w:r>
          </w:p>
        </w:tc>
        <w:tc>
          <w:tcPr>
            <w:tcW w:w="2118" w:type="dxa"/>
          </w:tcPr>
          <w:p>
            <w:pPr>
              <w:ind w:firstLine="0"/>
            </w:pPr>
            <w:r>
              <w:rPr>
                <w:rFonts w:hint="eastAsia"/>
              </w:rPr>
              <w:t>当前事件的相关信息，具体参考param相关属性说明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</w:tcPr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  <w:t>map_click</w:t>
            </w:r>
          </w:p>
          <w:p>
            <w:pPr>
              <w:ind w:firstLine="0"/>
              <w:rPr>
                <w:rFonts w:ascii="微软雅黑" w:hAnsi="微软雅黑" w:eastAsia="微软雅黑" w:cs="微软雅黑"/>
                <w:color w:val="222222"/>
                <w:sz w:val="21"/>
                <w:szCs w:val="21"/>
                <w:shd w:val="clear" w:color="auto" w:fill="F7F7F7"/>
              </w:rPr>
            </w:pPr>
          </w:p>
        </w:tc>
        <w:tc>
          <w:tcPr>
            <w:tcW w:w="1257" w:type="dxa"/>
          </w:tcPr>
          <w:p>
            <w:pPr>
              <w:ind w:firstLine="0"/>
            </w:pPr>
            <w:r>
              <w:rPr>
                <w:rFonts w:hint="eastAsia"/>
              </w:rPr>
              <w:t>Function</w:t>
            </w:r>
          </w:p>
        </w:tc>
        <w:tc>
          <w:tcPr>
            <w:tcW w:w="2413" w:type="dxa"/>
          </w:tcPr>
          <w:p>
            <w:pPr>
              <w:ind w:firstLine="0"/>
            </w:pPr>
            <w:r>
              <w:rPr>
                <w:rFonts w:hint="eastAsia"/>
              </w:rPr>
              <w:t>地图单击事件回掉函数</w:t>
            </w:r>
          </w:p>
        </w:tc>
        <w:tc>
          <w:tcPr>
            <w:tcW w:w="1212" w:type="dxa"/>
          </w:tcPr>
          <w:p>
            <w:pPr>
              <w:ind w:firstLine="0"/>
            </w:pPr>
            <w:r>
              <w:rPr>
                <w:rFonts w:hint="eastAsia"/>
              </w:rPr>
              <w:t>param</w:t>
            </w:r>
          </w:p>
        </w:tc>
        <w:tc>
          <w:tcPr>
            <w:tcW w:w="2118" w:type="dxa"/>
          </w:tcPr>
          <w:p>
            <w:pPr>
              <w:ind w:firstLine="0"/>
            </w:pPr>
            <w:r>
              <w:rPr>
                <w:rFonts w:hint="eastAsia"/>
              </w:rPr>
              <w:t>当前事件的相关信息，具体参考param相关属性说明</w:t>
            </w:r>
          </w:p>
        </w:tc>
      </w:tr>
      <w:bookmarkEnd w:id="1"/>
    </w:tbl>
    <w:p>
      <w:pPr>
        <w:ind w:firstLine="0"/>
      </w:pPr>
    </w:p>
    <w:p>
      <w:pPr>
        <w:ind w:left="720"/>
      </w:pPr>
      <w:r>
        <w:rPr>
          <w:rFonts w:hint="eastAsia"/>
        </w:rPr>
        <w:t>回调函数参数param对象：</w:t>
      </w:r>
    </w:p>
    <w:tbl>
      <w:tblPr>
        <w:tblStyle w:val="53"/>
        <w:tblW w:w="8571" w:type="dxa"/>
        <w:tblInd w:w="16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  <w:gridCol w:w="1869"/>
        <w:gridCol w:w="3245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ind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869" w:type="dxa"/>
          </w:tcPr>
          <w:p>
            <w:pPr>
              <w:ind w:firstLine="0"/>
            </w:pPr>
            <w:r>
              <w:rPr>
                <w:rFonts w:hint="eastAsia"/>
              </w:rPr>
              <w:t>属性类型</w:t>
            </w:r>
          </w:p>
        </w:tc>
        <w:tc>
          <w:tcPr>
            <w:tcW w:w="3245" w:type="dxa"/>
          </w:tcPr>
          <w:p>
            <w:pPr>
              <w:ind w:firstLine="0"/>
            </w:pPr>
            <w:r>
              <w:rPr>
                <w:rFonts w:hint="eastAsia"/>
              </w:rPr>
              <w:t>属性意义</w:t>
            </w:r>
          </w:p>
        </w:tc>
        <w:tc>
          <w:tcPr>
            <w:tcW w:w="1589" w:type="dxa"/>
          </w:tcPr>
          <w:p>
            <w:pPr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ind w:firstLine="0"/>
              <w:rPr>
                <w:rFonts w:ascii="宋体" w:hAnsi="宋体" w:eastAsia="宋体" w:cs="宋体"/>
                <w:szCs w:val="24"/>
              </w:rPr>
            </w:pPr>
            <w:r>
              <w:rPr>
                <w:rFonts w:ascii="宋体" w:hAnsi="宋体" w:eastAsia="宋体" w:cs="宋体"/>
                <w:szCs w:val="24"/>
              </w:rPr>
              <w:t>mode</w:t>
            </w:r>
          </w:p>
        </w:tc>
        <w:tc>
          <w:tcPr>
            <w:tcW w:w="1869" w:type="dxa"/>
          </w:tcPr>
          <w:p>
            <w:pPr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245" w:type="dxa"/>
          </w:tcPr>
          <w:p>
            <w:pPr>
              <w:ind w:firstLine="0"/>
            </w:pPr>
            <w:r>
              <w:rPr>
                <w:rFonts w:hint="eastAsia"/>
              </w:rPr>
              <w:t>地图模式，‘common’表示普通模式，‘position’表示定位模式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ind w:firstLine="0"/>
              <w:rPr>
                <w:rFonts w:ascii="宋体" w:hAnsi="宋体" w:eastAsia="宋体" w:cs="宋体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type</w:t>
            </w:r>
          </w:p>
        </w:tc>
        <w:tc>
          <w:tcPr>
            <w:tcW w:w="1869" w:type="dxa"/>
          </w:tcPr>
          <w:p>
            <w:pPr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245" w:type="dxa"/>
          </w:tcPr>
          <w:p>
            <w:pPr>
              <w:ind w:firstLine="0"/>
            </w:pPr>
            <w:r>
              <w:rPr>
                <w:rFonts w:hint="eastAsia"/>
              </w:rPr>
              <w:t>事件类型‘</w:t>
            </w:r>
            <w:r>
              <w:rPr>
                <w:rFonts w:ascii="宋体" w:hAnsi="宋体" w:eastAsia="宋体" w:cs="宋体"/>
                <w:szCs w:val="24"/>
              </w:rPr>
              <w:t>map_click</w:t>
            </w:r>
            <w:r>
              <w:rPr>
                <w:rFonts w:hint="eastAsia"/>
              </w:rPr>
              <w:t>’，</w:t>
            </w:r>
            <w:r>
              <w:t>’</w:t>
            </w:r>
            <w:r>
              <w:rPr>
                <w:rFonts w:ascii="宋体" w:hAnsi="宋体" w:eastAsia="宋体" w:cs="宋体"/>
                <w:szCs w:val="24"/>
              </w:rPr>
              <w:t>circle</w:t>
            </w:r>
            <w:r>
              <w:t>’</w:t>
            </w:r>
            <w:r>
              <w:rPr>
                <w:rFonts w:hint="eastAsia"/>
              </w:rPr>
              <w:t xml:space="preserve">等 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ind w:firstLine="0"/>
              <w:rPr>
                <w:rFonts w:ascii="宋体" w:hAnsi="宋体" w:eastAsia="宋体" w:cs="宋体"/>
                <w:szCs w:val="24"/>
              </w:rPr>
            </w:pPr>
            <w:r>
              <w:rPr>
                <w:rFonts w:ascii="宋体" w:hAnsi="宋体" w:eastAsia="宋体" w:cs="宋体"/>
                <w:szCs w:val="24"/>
              </w:rPr>
              <w:t>original</w:t>
            </w:r>
          </w:p>
        </w:tc>
        <w:tc>
          <w:tcPr>
            <w:tcW w:w="1869" w:type="dxa"/>
          </w:tcPr>
          <w:p>
            <w:pPr>
              <w:ind w:firstLine="0"/>
            </w:pPr>
            <w:r>
              <w:rPr>
                <w:rFonts w:hint="eastAsia"/>
              </w:rPr>
              <w:t>JSON</w:t>
            </w:r>
          </w:p>
        </w:tc>
        <w:tc>
          <w:tcPr>
            <w:tcW w:w="3245" w:type="dxa"/>
          </w:tcPr>
          <w:p>
            <w:pPr>
              <w:ind w:firstLine="0"/>
            </w:pPr>
            <w:r>
              <w:rPr>
                <w:rFonts w:hint="eastAsia"/>
              </w:rPr>
              <w:t>事件的原始数据，如绘制矩形时，返回矩形的相关数据。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ind w:firstLine="0"/>
              <w:rPr>
                <w:rFonts w:ascii="宋体" w:hAnsi="宋体" w:eastAsia="宋体" w:cs="宋体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data</w:t>
            </w:r>
          </w:p>
        </w:tc>
        <w:tc>
          <w:tcPr>
            <w:tcW w:w="1869" w:type="dxa"/>
          </w:tcPr>
          <w:p>
            <w:pPr>
              <w:ind w:firstLine="0"/>
              <w:rPr>
                <w:rFonts w:ascii="宋体" w:hAnsi="宋体" w:eastAsia="宋体" w:cs="宋体"/>
                <w:color w:val="000000"/>
                <w:sz w:val="27"/>
                <w:szCs w:val="27"/>
                <w:shd w:val="clear" w:color="auto" w:fill="E4E4FF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3245" w:type="dxa"/>
          </w:tcPr>
          <w:p>
            <w:pPr>
              <w:ind w:firstLine="0"/>
            </w:pPr>
            <w:r>
              <w:rPr>
                <w:rFonts w:hint="eastAsia"/>
              </w:rPr>
              <w:t>事件返回的数据，如绘制矩形时，返回矩形内的资源数据。</w:t>
            </w:r>
          </w:p>
        </w:tc>
        <w:tc>
          <w:tcPr>
            <w:tcW w:w="1589" w:type="dxa"/>
          </w:tcPr>
          <w:p>
            <w:pPr>
              <w:ind w:firstLine="0"/>
            </w:pPr>
          </w:p>
        </w:tc>
      </w:tr>
    </w:tbl>
    <w:p>
      <w:pPr>
        <w:ind w:firstLine="0"/>
      </w:pPr>
    </w:p>
    <w:sectPr>
      <w:headerReference r:id="rId3" w:type="default"/>
      <w:footerReference r:id="rId4" w:type="default"/>
      <w:pgSz w:w="12240" w:h="15840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</w:p>
  <w:p>
    <w:pPr>
      <w:pStyle w:val="3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  <w:pBdr>
        <w:bottom w:val="thickThinSmallGap" w:color="622423" w:sz="24" w:space="1"/>
      </w:pBdr>
      <w:ind w:firstLine="0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6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none"/>
      <w:suff w:val="nothing"/>
      <w:lvlText w:val="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isLgl/>
      <w:suff w:val="nothing"/>
      <w:lvlText w:val="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pacing w:val="0"/>
        <w:w w:val="100"/>
        <w:kern w:val="21"/>
        <w:sz w:val="21"/>
      </w:rPr>
    </w:lvl>
    <w:lvl w:ilvl="2" w:tentative="0">
      <w:start w:val="1"/>
      <w:numFmt w:val="decimal"/>
      <w:pStyle w:val="72"/>
      <w:suff w:val="nothing"/>
      <w:lvlText w:val="%1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148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149"/>
      <w:suff w:val="nothing"/>
      <w:lvlText w:val="%1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151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pStyle w:val="153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">
    <w:nsid w:val="00000003"/>
    <w:multiLevelType w:val="multilevel"/>
    <w:tmpl w:val="00000003"/>
    <w:lvl w:ilvl="0" w:tentative="0">
      <w:start w:val="1"/>
      <w:numFmt w:val="decimal"/>
      <w:pStyle w:val="245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246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021"/>
        </w:tabs>
        <w:ind w:left="0" w:firstLine="0"/>
      </w:pPr>
      <w:rPr>
        <w:rFonts w:hint="eastAsia"/>
        <w:color w:val="000000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0000000D"/>
    <w:multiLevelType w:val="multilevel"/>
    <w:tmpl w:val="0000000D"/>
    <w:lvl w:ilvl="0" w:tentative="0">
      <w:start w:val="1"/>
      <w:numFmt w:val="decimal"/>
      <w:pStyle w:val="70"/>
      <w:lvlText w:val="第%1章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E"/>
    <w:multiLevelType w:val="multilevel"/>
    <w:tmpl w:val="0000000E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>
    <w:nsid w:val="0000000F"/>
    <w:multiLevelType w:val="multilevel"/>
    <w:tmpl w:val="0000000F"/>
    <w:lvl w:ilvl="0" w:tentative="0">
      <w:start w:val="1"/>
      <w:numFmt w:val="bullet"/>
      <w:lvlText w:val=""/>
      <w:lvlJc w:val="left"/>
      <w:pPr>
        <w:tabs>
          <w:tab w:val="left" w:pos="2092"/>
        </w:tabs>
        <w:ind w:left="2092" w:hanging="420"/>
      </w:pPr>
      <w:rPr>
        <w:rFonts w:hint="default" w:ascii="Wingdings" w:hAnsi="Wingdings"/>
      </w:rPr>
    </w:lvl>
    <w:lvl w:ilvl="1" w:tentative="0">
      <w:start w:val="1"/>
      <w:numFmt w:val="bullet"/>
      <w:pStyle w:val="97"/>
      <w:lvlText w:val=""/>
      <w:lvlJc w:val="left"/>
      <w:pPr>
        <w:tabs>
          <w:tab w:val="left" w:pos="3094"/>
        </w:tabs>
        <w:ind w:left="3094" w:hanging="420"/>
      </w:pPr>
      <w:rPr>
        <w:rFonts w:hint="default" w:ascii="Wingdings" w:hAnsi="Wingdings"/>
      </w:rPr>
    </w:lvl>
    <w:lvl w:ilvl="2" w:tentative="0">
      <w:start w:val="0"/>
      <w:numFmt w:val="none"/>
      <w:lvlText w:val=""/>
      <w:lvlJc w:val="left"/>
      <w:pPr>
        <w:tabs>
          <w:tab w:val="left" w:pos="360"/>
        </w:tabs>
      </w:pPr>
    </w:lvl>
    <w:lvl w:ilvl="3" w:tentative="0">
      <w:start w:val="1"/>
      <w:numFmt w:val="decimal"/>
      <w:lvlText w:val="%1.%2.%3.%4."/>
      <w:lvlJc w:val="left"/>
      <w:pPr>
        <w:tabs>
          <w:tab w:val="left" w:pos="3525"/>
        </w:tabs>
        <w:ind w:left="3525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3666"/>
        </w:tabs>
        <w:ind w:left="3666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3808"/>
        </w:tabs>
        <w:ind w:left="3808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950"/>
        </w:tabs>
        <w:ind w:left="3950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092"/>
        </w:tabs>
        <w:ind w:left="4092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233"/>
        </w:tabs>
        <w:ind w:left="4233" w:hanging="1559"/>
      </w:pPr>
      <w:rPr>
        <w:rFonts w:hint="eastAsia"/>
      </w:rPr>
    </w:lvl>
  </w:abstractNum>
  <w:abstractNum w:abstractNumId="6">
    <w:nsid w:val="00000010"/>
    <w:multiLevelType w:val="multilevel"/>
    <w:tmpl w:val="00000010"/>
    <w:lvl w:ilvl="0" w:tentative="0">
      <w:start w:val="1"/>
      <w:numFmt w:val="none"/>
      <w:pStyle w:val="147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145"/>
      <w:suff w:val="nothing"/>
      <w:lvlText w:val="%1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44"/>
      <w:suff w:val="nothing"/>
      <w:lvlText w:val="%1%2.%3　"/>
      <w:lvlJc w:val="left"/>
      <w:pPr>
        <w:ind w:left="36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143"/>
      <w:suff w:val="nothing"/>
      <w:lvlText w:val="%1%2.%3.%4　"/>
      <w:lvlJc w:val="left"/>
      <w:pPr>
        <w:ind w:left="72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142"/>
      <w:suff w:val="nothing"/>
      <w:lvlText w:val="%1%2.%3.%4.%5　"/>
      <w:lvlJc w:val="left"/>
      <w:pPr>
        <w:ind w:left="90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150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pStyle w:val="152"/>
      <w:suff w:val="nothing"/>
      <w:lvlText w:val="%1%2.%3.%4.%5.%6.%7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7">
    <w:nsid w:val="10F943F5"/>
    <w:multiLevelType w:val="multilevel"/>
    <w:tmpl w:val="10F943F5"/>
    <w:lvl w:ilvl="0" w:tentative="0">
      <w:start w:val="1"/>
      <w:numFmt w:val="decimal"/>
      <w:pStyle w:val="2"/>
      <w:lvlText w:val="第 %1章"/>
      <w:lvlJc w:val="left"/>
      <w:pPr>
        <w:ind w:left="360" w:hanging="36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u w:val="none"/>
      </w:rPr>
    </w:lvl>
    <w:lvl w:ilvl="2" w:tentative="0">
      <w:start w:val="1"/>
      <w:numFmt w:val="decimal"/>
      <w:pStyle w:val="81"/>
      <w:lvlText w:val="%1.%2.%3"/>
      <w:lvlJc w:val="left"/>
      <w:pPr>
        <w:ind w:left="993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3" w:tentative="0">
      <w:start w:val="1"/>
      <w:numFmt w:val="decimal"/>
      <w:pStyle w:val="71"/>
      <w:lvlText w:val="%1.%2.%3.%4"/>
      <w:lvlJc w:val="left"/>
      <w:pPr>
        <w:ind w:left="1984" w:hanging="708"/>
      </w:pPr>
      <w:rPr>
        <w:rFonts w:hint="default" w:asciiTheme="majorHAnsi" w:hAnsiTheme="majorHAns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4" w:tentative="0">
      <w:start w:val="1"/>
      <w:numFmt w:val="bullet"/>
      <w:lvlText w:val=""/>
      <w:lvlJc w:val="left"/>
      <w:pPr>
        <w:ind w:left="2551" w:hanging="850"/>
      </w:pPr>
      <w:rPr>
        <w:rFonts w:hint="default" w:ascii="Symbol" w:hAnsi="Symbol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574501C3"/>
    <w:multiLevelType w:val="singleLevel"/>
    <w:tmpl w:val="574501C3"/>
    <w:lvl w:ilvl="0" w:tentative="0">
      <w:start w:val="1"/>
      <w:numFmt w:val="decimal"/>
      <w:suff w:val="space"/>
      <w:lvlText w:val="(%1)"/>
      <w:lvlJc w:val="left"/>
    </w:lvl>
  </w:abstractNum>
  <w:abstractNum w:abstractNumId="9">
    <w:nsid w:val="62D84963"/>
    <w:multiLevelType w:val="multilevel"/>
    <w:tmpl w:val="62D84963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pStyle w:val="164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660D57CC"/>
    <w:multiLevelType w:val="multilevel"/>
    <w:tmpl w:val="660D57CC"/>
    <w:lvl w:ilvl="0" w:tentative="0">
      <w:start w:val="1"/>
      <w:numFmt w:val="decimal"/>
      <w:pStyle w:val="166"/>
      <w:lvlText w:val="第%1章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44"/>
      </w:rPr>
    </w:lvl>
    <w:lvl w:ilvl="1" w:tentative="0">
      <w:start w:val="1"/>
      <w:numFmt w:val="decimal"/>
      <w:lvlText w:val="%1.%2"/>
      <w:lvlJc w:val="left"/>
      <w:pPr>
        <w:ind w:left="85" w:firstLine="0"/>
      </w:pPr>
      <w:rPr>
        <w:rFonts w:hint="default" w:ascii="Arial" w:hAnsi="Arial" w:eastAsia="黑体"/>
        <w:b w:val="0"/>
        <w:i w:val="0"/>
        <w:sz w:val="36"/>
      </w:rPr>
    </w:lvl>
    <w:lvl w:ilvl="2" w:tentative="0">
      <w:start w:val="1"/>
      <w:numFmt w:val="decimal"/>
      <w:lvlText w:val="%1.%2.%3"/>
      <w:lvlJc w:val="left"/>
      <w:pPr>
        <w:ind w:left="170" w:firstLine="0"/>
      </w:pPr>
      <w:rPr>
        <w:rFonts w:hint="default" w:ascii="Arial" w:hAnsi="Arial" w:eastAsia="黑体"/>
        <w:b w:val="0"/>
        <w:i w:val="0"/>
        <w:sz w:val="32"/>
      </w:rPr>
    </w:lvl>
    <w:lvl w:ilvl="3" w:tentative="0">
      <w:start w:val="1"/>
      <w:numFmt w:val="decimal"/>
      <w:lvlText w:val="%1.%2.%3.%4"/>
      <w:lvlJc w:val="left"/>
      <w:pPr>
        <w:ind w:left="255" w:firstLine="0"/>
      </w:pPr>
      <w:rPr>
        <w:rFonts w:hint="default" w:ascii="Arial" w:hAnsi="Arial" w:eastAsia="黑体"/>
        <w:b w:val="0"/>
        <w:i w:val="0"/>
        <w:sz w:val="30"/>
      </w:rPr>
    </w:lvl>
    <w:lvl w:ilvl="4" w:tentative="0">
      <w:start w:val="1"/>
      <w:numFmt w:val="decimal"/>
      <w:lvlText w:val="%5."/>
      <w:lvlJc w:val="left"/>
      <w:pPr>
        <w:ind w:left="340" w:firstLine="0"/>
      </w:pPr>
      <w:rPr>
        <w:rFonts w:hint="default" w:ascii="Arial" w:hAnsi="Arial" w:eastAsia="黑体"/>
        <w:b w:val="0"/>
        <w:i w:val="0"/>
        <w:sz w:val="28"/>
      </w:rPr>
    </w:lvl>
    <w:lvl w:ilvl="5" w:tentative="0">
      <w:start w:val="1"/>
      <w:numFmt w:val="decimal"/>
      <w:lvlText w:val="%6.)"/>
      <w:lvlJc w:val="left"/>
      <w:pPr>
        <w:ind w:left="425" w:firstLine="0"/>
      </w:pPr>
      <w:rPr>
        <w:rFonts w:hint="default" w:ascii="Arial" w:hAnsi="Arial" w:eastAsia="黑体"/>
        <w:b w:val="0"/>
        <w:i w:val="0"/>
        <w:sz w:val="24"/>
      </w:rPr>
    </w:lvl>
    <w:lvl w:ilvl="6" w:tentative="0">
      <w:start w:val="1"/>
      <w:numFmt w:val="upperRoman"/>
      <w:lvlText w:val="%7."/>
      <w:lvlJc w:val="left"/>
      <w:pPr>
        <w:ind w:left="510" w:firstLine="0"/>
      </w:pPr>
      <w:rPr>
        <w:rFonts w:hint="default"/>
        <w:b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ind w:left="595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680" w:firstLine="0"/>
      </w:pPr>
      <w:rPr>
        <w:rFonts w:hint="eastAsia"/>
      </w:rPr>
    </w:lvl>
  </w:abstractNum>
  <w:abstractNum w:abstractNumId="11">
    <w:nsid w:val="716B5D62"/>
    <w:multiLevelType w:val="multilevel"/>
    <w:tmpl w:val="716B5D62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9"/>
  </w:num>
  <w:num w:numId="10">
    <w:abstractNumId w:val="10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F39"/>
    <w:rsid w:val="000016F6"/>
    <w:rsid w:val="00001D8D"/>
    <w:rsid w:val="00001F0D"/>
    <w:rsid w:val="00002339"/>
    <w:rsid w:val="00002994"/>
    <w:rsid w:val="00002C37"/>
    <w:rsid w:val="000036D7"/>
    <w:rsid w:val="000052E4"/>
    <w:rsid w:val="00005938"/>
    <w:rsid w:val="00005D54"/>
    <w:rsid w:val="000064F6"/>
    <w:rsid w:val="00006511"/>
    <w:rsid w:val="00006711"/>
    <w:rsid w:val="00006AE2"/>
    <w:rsid w:val="00007082"/>
    <w:rsid w:val="000073C3"/>
    <w:rsid w:val="000075D9"/>
    <w:rsid w:val="00007C6D"/>
    <w:rsid w:val="00011442"/>
    <w:rsid w:val="000115B9"/>
    <w:rsid w:val="0001178B"/>
    <w:rsid w:val="00012197"/>
    <w:rsid w:val="000122CE"/>
    <w:rsid w:val="00012570"/>
    <w:rsid w:val="00012975"/>
    <w:rsid w:val="00012E36"/>
    <w:rsid w:val="00012E92"/>
    <w:rsid w:val="000148F6"/>
    <w:rsid w:val="000151A7"/>
    <w:rsid w:val="0001603B"/>
    <w:rsid w:val="00017557"/>
    <w:rsid w:val="00020224"/>
    <w:rsid w:val="00020419"/>
    <w:rsid w:val="000218A2"/>
    <w:rsid w:val="00021A60"/>
    <w:rsid w:val="00021ACC"/>
    <w:rsid w:val="00023406"/>
    <w:rsid w:val="00023A02"/>
    <w:rsid w:val="00024493"/>
    <w:rsid w:val="000247D5"/>
    <w:rsid w:val="000248EE"/>
    <w:rsid w:val="00024A5A"/>
    <w:rsid w:val="00024D3F"/>
    <w:rsid w:val="00024DDF"/>
    <w:rsid w:val="00024E17"/>
    <w:rsid w:val="000250CF"/>
    <w:rsid w:val="00025210"/>
    <w:rsid w:val="00026341"/>
    <w:rsid w:val="0002640C"/>
    <w:rsid w:val="00027B6C"/>
    <w:rsid w:val="00027C84"/>
    <w:rsid w:val="00027E6F"/>
    <w:rsid w:val="000302B4"/>
    <w:rsid w:val="00030E27"/>
    <w:rsid w:val="00030E64"/>
    <w:rsid w:val="00031F67"/>
    <w:rsid w:val="000321C3"/>
    <w:rsid w:val="000324B2"/>
    <w:rsid w:val="00032651"/>
    <w:rsid w:val="000329B1"/>
    <w:rsid w:val="00033154"/>
    <w:rsid w:val="00033EE6"/>
    <w:rsid w:val="00034E50"/>
    <w:rsid w:val="0003546E"/>
    <w:rsid w:val="00035B9F"/>
    <w:rsid w:val="00036671"/>
    <w:rsid w:val="000369F9"/>
    <w:rsid w:val="000375A4"/>
    <w:rsid w:val="00041E31"/>
    <w:rsid w:val="000425D9"/>
    <w:rsid w:val="00042C31"/>
    <w:rsid w:val="00044ED2"/>
    <w:rsid w:val="000450E5"/>
    <w:rsid w:val="000451F7"/>
    <w:rsid w:val="00045338"/>
    <w:rsid w:val="000453B0"/>
    <w:rsid w:val="00045449"/>
    <w:rsid w:val="00046840"/>
    <w:rsid w:val="00047006"/>
    <w:rsid w:val="00047032"/>
    <w:rsid w:val="00047F7F"/>
    <w:rsid w:val="000503A7"/>
    <w:rsid w:val="00050A1A"/>
    <w:rsid w:val="0005191D"/>
    <w:rsid w:val="00051E35"/>
    <w:rsid w:val="000528EC"/>
    <w:rsid w:val="00052DF3"/>
    <w:rsid w:val="00052F84"/>
    <w:rsid w:val="000535B9"/>
    <w:rsid w:val="00054716"/>
    <w:rsid w:val="00055F41"/>
    <w:rsid w:val="00056393"/>
    <w:rsid w:val="000569A5"/>
    <w:rsid w:val="00057044"/>
    <w:rsid w:val="000572BC"/>
    <w:rsid w:val="00057B11"/>
    <w:rsid w:val="0006012C"/>
    <w:rsid w:val="0006152E"/>
    <w:rsid w:val="00061C66"/>
    <w:rsid w:val="000624A9"/>
    <w:rsid w:val="00062630"/>
    <w:rsid w:val="00063ACB"/>
    <w:rsid w:val="00063BB8"/>
    <w:rsid w:val="000647BB"/>
    <w:rsid w:val="0006563C"/>
    <w:rsid w:val="00065760"/>
    <w:rsid w:val="00065AB3"/>
    <w:rsid w:val="00065C5C"/>
    <w:rsid w:val="00066CAF"/>
    <w:rsid w:val="00066DB3"/>
    <w:rsid w:val="00067EFC"/>
    <w:rsid w:val="000702FA"/>
    <w:rsid w:val="0007093A"/>
    <w:rsid w:val="00070A4A"/>
    <w:rsid w:val="000718CF"/>
    <w:rsid w:val="00071BBC"/>
    <w:rsid w:val="00072EF8"/>
    <w:rsid w:val="000739B8"/>
    <w:rsid w:val="00073ED9"/>
    <w:rsid w:val="00074CD6"/>
    <w:rsid w:val="00075432"/>
    <w:rsid w:val="00076353"/>
    <w:rsid w:val="000767F0"/>
    <w:rsid w:val="0007730F"/>
    <w:rsid w:val="0007767E"/>
    <w:rsid w:val="00080052"/>
    <w:rsid w:val="00080527"/>
    <w:rsid w:val="00080B97"/>
    <w:rsid w:val="0008264F"/>
    <w:rsid w:val="00082A30"/>
    <w:rsid w:val="00082D0D"/>
    <w:rsid w:val="00083883"/>
    <w:rsid w:val="00083AA4"/>
    <w:rsid w:val="00085E5D"/>
    <w:rsid w:val="0008623B"/>
    <w:rsid w:val="00086F48"/>
    <w:rsid w:val="00087037"/>
    <w:rsid w:val="00087501"/>
    <w:rsid w:val="0008792C"/>
    <w:rsid w:val="00087E95"/>
    <w:rsid w:val="000902F7"/>
    <w:rsid w:val="00090756"/>
    <w:rsid w:val="00091884"/>
    <w:rsid w:val="00091C32"/>
    <w:rsid w:val="00092F11"/>
    <w:rsid w:val="0009318F"/>
    <w:rsid w:val="000936C3"/>
    <w:rsid w:val="0009414D"/>
    <w:rsid w:val="0009421D"/>
    <w:rsid w:val="00094E94"/>
    <w:rsid w:val="00094FBC"/>
    <w:rsid w:val="00095313"/>
    <w:rsid w:val="000953D0"/>
    <w:rsid w:val="0009590F"/>
    <w:rsid w:val="0009634B"/>
    <w:rsid w:val="000965B8"/>
    <w:rsid w:val="00096898"/>
    <w:rsid w:val="00096E82"/>
    <w:rsid w:val="000978E3"/>
    <w:rsid w:val="00097A18"/>
    <w:rsid w:val="00097D51"/>
    <w:rsid w:val="000A057A"/>
    <w:rsid w:val="000A1E15"/>
    <w:rsid w:val="000A2843"/>
    <w:rsid w:val="000A2F41"/>
    <w:rsid w:val="000A352C"/>
    <w:rsid w:val="000A37C4"/>
    <w:rsid w:val="000A4BA4"/>
    <w:rsid w:val="000A5949"/>
    <w:rsid w:val="000A6964"/>
    <w:rsid w:val="000A6BB1"/>
    <w:rsid w:val="000A7C49"/>
    <w:rsid w:val="000B0095"/>
    <w:rsid w:val="000B03C1"/>
    <w:rsid w:val="000B0A6B"/>
    <w:rsid w:val="000B0A74"/>
    <w:rsid w:val="000B0DA5"/>
    <w:rsid w:val="000B1A0E"/>
    <w:rsid w:val="000B1E1F"/>
    <w:rsid w:val="000B2801"/>
    <w:rsid w:val="000B324A"/>
    <w:rsid w:val="000B3583"/>
    <w:rsid w:val="000B4458"/>
    <w:rsid w:val="000B4872"/>
    <w:rsid w:val="000B5C68"/>
    <w:rsid w:val="000B5F41"/>
    <w:rsid w:val="000B776E"/>
    <w:rsid w:val="000B7921"/>
    <w:rsid w:val="000B794D"/>
    <w:rsid w:val="000B7AD6"/>
    <w:rsid w:val="000B7CD2"/>
    <w:rsid w:val="000C0509"/>
    <w:rsid w:val="000C143D"/>
    <w:rsid w:val="000C19C1"/>
    <w:rsid w:val="000C3B8F"/>
    <w:rsid w:val="000C49C1"/>
    <w:rsid w:val="000C6A28"/>
    <w:rsid w:val="000C70FB"/>
    <w:rsid w:val="000C7561"/>
    <w:rsid w:val="000C79FC"/>
    <w:rsid w:val="000C7A73"/>
    <w:rsid w:val="000D0175"/>
    <w:rsid w:val="000D03DE"/>
    <w:rsid w:val="000D0885"/>
    <w:rsid w:val="000D12B4"/>
    <w:rsid w:val="000D1622"/>
    <w:rsid w:val="000D2106"/>
    <w:rsid w:val="000D2434"/>
    <w:rsid w:val="000D2CAF"/>
    <w:rsid w:val="000D2D64"/>
    <w:rsid w:val="000D3AF5"/>
    <w:rsid w:val="000D3E0A"/>
    <w:rsid w:val="000D41B7"/>
    <w:rsid w:val="000D5143"/>
    <w:rsid w:val="000D531E"/>
    <w:rsid w:val="000D55D0"/>
    <w:rsid w:val="000D5FE7"/>
    <w:rsid w:val="000D6216"/>
    <w:rsid w:val="000D6951"/>
    <w:rsid w:val="000D6EE9"/>
    <w:rsid w:val="000D71D1"/>
    <w:rsid w:val="000D75D6"/>
    <w:rsid w:val="000E08EC"/>
    <w:rsid w:val="000E2A4E"/>
    <w:rsid w:val="000E379F"/>
    <w:rsid w:val="000E4114"/>
    <w:rsid w:val="000E4FDA"/>
    <w:rsid w:val="000E5566"/>
    <w:rsid w:val="000E562D"/>
    <w:rsid w:val="000E592B"/>
    <w:rsid w:val="000E6257"/>
    <w:rsid w:val="000E680D"/>
    <w:rsid w:val="000F085D"/>
    <w:rsid w:val="000F0BF3"/>
    <w:rsid w:val="000F0CA9"/>
    <w:rsid w:val="000F2AFF"/>
    <w:rsid w:val="000F37C6"/>
    <w:rsid w:val="000F3BA7"/>
    <w:rsid w:val="000F3DE7"/>
    <w:rsid w:val="000F4081"/>
    <w:rsid w:val="000F4DB7"/>
    <w:rsid w:val="000F5139"/>
    <w:rsid w:val="000F5A30"/>
    <w:rsid w:val="000F6803"/>
    <w:rsid w:val="000F6AFD"/>
    <w:rsid w:val="0010063A"/>
    <w:rsid w:val="00102B06"/>
    <w:rsid w:val="00103593"/>
    <w:rsid w:val="001040F3"/>
    <w:rsid w:val="00105982"/>
    <w:rsid w:val="00105B35"/>
    <w:rsid w:val="00106FE0"/>
    <w:rsid w:val="001073C1"/>
    <w:rsid w:val="001079D7"/>
    <w:rsid w:val="00107E33"/>
    <w:rsid w:val="00110548"/>
    <w:rsid w:val="001105D8"/>
    <w:rsid w:val="00110881"/>
    <w:rsid w:val="00110B62"/>
    <w:rsid w:val="001119BC"/>
    <w:rsid w:val="00111E21"/>
    <w:rsid w:val="001125A2"/>
    <w:rsid w:val="00112E62"/>
    <w:rsid w:val="00113763"/>
    <w:rsid w:val="00115579"/>
    <w:rsid w:val="00115AFA"/>
    <w:rsid w:val="00115D3B"/>
    <w:rsid w:val="001170E5"/>
    <w:rsid w:val="00117500"/>
    <w:rsid w:val="001176BD"/>
    <w:rsid w:val="00120A6C"/>
    <w:rsid w:val="00120D17"/>
    <w:rsid w:val="00120F50"/>
    <w:rsid w:val="00121937"/>
    <w:rsid w:val="00121CE7"/>
    <w:rsid w:val="00121DB9"/>
    <w:rsid w:val="00122AD0"/>
    <w:rsid w:val="0012380B"/>
    <w:rsid w:val="0012428A"/>
    <w:rsid w:val="00124576"/>
    <w:rsid w:val="00124CA7"/>
    <w:rsid w:val="001259C8"/>
    <w:rsid w:val="00125EFD"/>
    <w:rsid w:val="00127A91"/>
    <w:rsid w:val="00127C0D"/>
    <w:rsid w:val="00127C12"/>
    <w:rsid w:val="00127C2C"/>
    <w:rsid w:val="00127F46"/>
    <w:rsid w:val="00130231"/>
    <w:rsid w:val="00131757"/>
    <w:rsid w:val="00131BF7"/>
    <w:rsid w:val="001331BD"/>
    <w:rsid w:val="001351C0"/>
    <w:rsid w:val="00135501"/>
    <w:rsid w:val="00135DF4"/>
    <w:rsid w:val="001366F5"/>
    <w:rsid w:val="00136AEE"/>
    <w:rsid w:val="0014055F"/>
    <w:rsid w:val="0014098C"/>
    <w:rsid w:val="001410C1"/>
    <w:rsid w:val="0014167C"/>
    <w:rsid w:val="00141809"/>
    <w:rsid w:val="00142000"/>
    <w:rsid w:val="00142469"/>
    <w:rsid w:val="00142EE7"/>
    <w:rsid w:val="00142F09"/>
    <w:rsid w:val="00143441"/>
    <w:rsid w:val="00144DB0"/>
    <w:rsid w:val="0014648C"/>
    <w:rsid w:val="00146812"/>
    <w:rsid w:val="00146A7E"/>
    <w:rsid w:val="00146CEA"/>
    <w:rsid w:val="00150380"/>
    <w:rsid w:val="00150B02"/>
    <w:rsid w:val="00150B8D"/>
    <w:rsid w:val="00150BB1"/>
    <w:rsid w:val="00150EA6"/>
    <w:rsid w:val="00150F2D"/>
    <w:rsid w:val="0015241D"/>
    <w:rsid w:val="00153BF4"/>
    <w:rsid w:val="00155648"/>
    <w:rsid w:val="00155B6A"/>
    <w:rsid w:val="00156AFC"/>
    <w:rsid w:val="001602B4"/>
    <w:rsid w:val="00160809"/>
    <w:rsid w:val="00160E5B"/>
    <w:rsid w:val="001610BD"/>
    <w:rsid w:val="001612B3"/>
    <w:rsid w:val="001620A4"/>
    <w:rsid w:val="001624A6"/>
    <w:rsid w:val="001628EE"/>
    <w:rsid w:val="00162915"/>
    <w:rsid w:val="00162FE3"/>
    <w:rsid w:val="00163641"/>
    <w:rsid w:val="00163C89"/>
    <w:rsid w:val="00163D94"/>
    <w:rsid w:val="00163E39"/>
    <w:rsid w:val="00165BF4"/>
    <w:rsid w:val="00165FEA"/>
    <w:rsid w:val="001660C6"/>
    <w:rsid w:val="0016622D"/>
    <w:rsid w:val="0016648E"/>
    <w:rsid w:val="00166765"/>
    <w:rsid w:val="00166F9E"/>
    <w:rsid w:val="00170FFB"/>
    <w:rsid w:val="001713B4"/>
    <w:rsid w:val="00172A27"/>
    <w:rsid w:val="001734F5"/>
    <w:rsid w:val="00174531"/>
    <w:rsid w:val="001747DD"/>
    <w:rsid w:val="00174813"/>
    <w:rsid w:val="00174C3D"/>
    <w:rsid w:val="001760BA"/>
    <w:rsid w:val="0017692A"/>
    <w:rsid w:val="00176BC0"/>
    <w:rsid w:val="001777E0"/>
    <w:rsid w:val="00177CF8"/>
    <w:rsid w:val="00180396"/>
    <w:rsid w:val="00180B22"/>
    <w:rsid w:val="0018107B"/>
    <w:rsid w:val="00181F2A"/>
    <w:rsid w:val="00182CCA"/>
    <w:rsid w:val="00182EEF"/>
    <w:rsid w:val="00183D01"/>
    <w:rsid w:val="0018408B"/>
    <w:rsid w:val="001845AA"/>
    <w:rsid w:val="001848AF"/>
    <w:rsid w:val="001853F2"/>
    <w:rsid w:val="00185A3E"/>
    <w:rsid w:val="00185F8E"/>
    <w:rsid w:val="00185FE7"/>
    <w:rsid w:val="0018642D"/>
    <w:rsid w:val="00190700"/>
    <w:rsid w:val="00190F94"/>
    <w:rsid w:val="00191A44"/>
    <w:rsid w:val="00192050"/>
    <w:rsid w:val="00193842"/>
    <w:rsid w:val="00193902"/>
    <w:rsid w:val="00194621"/>
    <w:rsid w:val="00194B75"/>
    <w:rsid w:val="00194C82"/>
    <w:rsid w:val="00195812"/>
    <w:rsid w:val="00195939"/>
    <w:rsid w:val="00196551"/>
    <w:rsid w:val="00196865"/>
    <w:rsid w:val="00197598"/>
    <w:rsid w:val="001978BF"/>
    <w:rsid w:val="00197B49"/>
    <w:rsid w:val="001A0004"/>
    <w:rsid w:val="001A022B"/>
    <w:rsid w:val="001A0F84"/>
    <w:rsid w:val="001A14DD"/>
    <w:rsid w:val="001A1702"/>
    <w:rsid w:val="001A172E"/>
    <w:rsid w:val="001A2408"/>
    <w:rsid w:val="001A24D8"/>
    <w:rsid w:val="001A3067"/>
    <w:rsid w:val="001A32D1"/>
    <w:rsid w:val="001A441C"/>
    <w:rsid w:val="001A4581"/>
    <w:rsid w:val="001A4650"/>
    <w:rsid w:val="001A55F6"/>
    <w:rsid w:val="001A6456"/>
    <w:rsid w:val="001A6EF7"/>
    <w:rsid w:val="001B0EEC"/>
    <w:rsid w:val="001B14AA"/>
    <w:rsid w:val="001B1763"/>
    <w:rsid w:val="001B2272"/>
    <w:rsid w:val="001B25DF"/>
    <w:rsid w:val="001B27E0"/>
    <w:rsid w:val="001B2964"/>
    <w:rsid w:val="001B33FB"/>
    <w:rsid w:val="001B3485"/>
    <w:rsid w:val="001B35DD"/>
    <w:rsid w:val="001B3963"/>
    <w:rsid w:val="001B4627"/>
    <w:rsid w:val="001B4BC2"/>
    <w:rsid w:val="001B4E36"/>
    <w:rsid w:val="001B6116"/>
    <w:rsid w:val="001B6998"/>
    <w:rsid w:val="001B7266"/>
    <w:rsid w:val="001B755A"/>
    <w:rsid w:val="001B75F5"/>
    <w:rsid w:val="001C008D"/>
    <w:rsid w:val="001C0EA7"/>
    <w:rsid w:val="001C1589"/>
    <w:rsid w:val="001C1CD2"/>
    <w:rsid w:val="001C23E3"/>
    <w:rsid w:val="001C2DED"/>
    <w:rsid w:val="001C2E44"/>
    <w:rsid w:val="001C3121"/>
    <w:rsid w:val="001C3B06"/>
    <w:rsid w:val="001C496A"/>
    <w:rsid w:val="001C498E"/>
    <w:rsid w:val="001C4B3B"/>
    <w:rsid w:val="001C4C2D"/>
    <w:rsid w:val="001C54B1"/>
    <w:rsid w:val="001C6857"/>
    <w:rsid w:val="001C71FA"/>
    <w:rsid w:val="001D1196"/>
    <w:rsid w:val="001D19EF"/>
    <w:rsid w:val="001D2D53"/>
    <w:rsid w:val="001D35B5"/>
    <w:rsid w:val="001D42A9"/>
    <w:rsid w:val="001D4461"/>
    <w:rsid w:val="001D4628"/>
    <w:rsid w:val="001D4820"/>
    <w:rsid w:val="001D5268"/>
    <w:rsid w:val="001D5D5A"/>
    <w:rsid w:val="001D5EC7"/>
    <w:rsid w:val="001D60D0"/>
    <w:rsid w:val="001D6EC9"/>
    <w:rsid w:val="001D7A29"/>
    <w:rsid w:val="001D7C57"/>
    <w:rsid w:val="001E03D9"/>
    <w:rsid w:val="001E0FC5"/>
    <w:rsid w:val="001E1C29"/>
    <w:rsid w:val="001E1FCD"/>
    <w:rsid w:val="001E3C10"/>
    <w:rsid w:val="001E3E19"/>
    <w:rsid w:val="001E66D7"/>
    <w:rsid w:val="001E6DD1"/>
    <w:rsid w:val="001F0029"/>
    <w:rsid w:val="001F052D"/>
    <w:rsid w:val="001F09ED"/>
    <w:rsid w:val="001F1A1B"/>
    <w:rsid w:val="001F1B60"/>
    <w:rsid w:val="001F20BC"/>
    <w:rsid w:val="001F278A"/>
    <w:rsid w:val="001F31A6"/>
    <w:rsid w:val="001F4127"/>
    <w:rsid w:val="001F4631"/>
    <w:rsid w:val="001F480C"/>
    <w:rsid w:val="001F4A97"/>
    <w:rsid w:val="001F4AF8"/>
    <w:rsid w:val="001F5B19"/>
    <w:rsid w:val="001F6436"/>
    <w:rsid w:val="001F7412"/>
    <w:rsid w:val="002014E6"/>
    <w:rsid w:val="00201791"/>
    <w:rsid w:val="002030BE"/>
    <w:rsid w:val="00203E61"/>
    <w:rsid w:val="00204F77"/>
    <w:rsid w:val="00205328"/>
    <w:rsid w:val="0020536D"/>
    <w:rsid w:val="002057F8"/>
    <w:rsid w:val="00206A87"/>
    <w:rsid w:val="00206B7A"/>
    <w:rsid w:val="00206BEC"/>
    <w:rsid w:val="002073B8"/>
    <w:rsid w:val="002076DE"/>
    <w:rsid w:val="00211208"/>
    <w:rsid w:val="00211845"/>
    <w:rsid w:val="00211C43"/>
    <w:rsid w:val="00212344"/>
    <w:rsid w:val="002138C7"/>
    <w:rsid w:val="00213ACB"/>
    <w:rsid w:val="00213E39"/>
    <w:rsid w:val="00214733"/>
    <w:rsid w:val="00214E6B"/>
    <w:rsid w:val="00214F62"/>
    <w:rsid w:val="002164A4"/>
    <w:rsid w:val="00216925"/>
    <w:rsid w:val="00216927"/>
    <w:rsid w:val="002178D7"/>
    <w:rsid w:val="00220EF8"/>
    <w:rsid w:val="00221661"/>
    <w:rsid w:val="002224E7"/>
    <w:rsid w:val="00223180"/>
    <w:rsid w:val="0022318F"/>
    <w:rsid w:val="002241BB"/>
    <w:rsid w:val="002243CB"/>
    <w:rsid w:val="00225421"/>
    <w:rsid w:val="00226022"/>
    <w:rsid w:val="00227A9E"/>
    <w:rsid w:val="00227D81"/>
    <w:rsid w:val="00227F1F"/>
    <w:rsid w:val="002312C7"/>
    <w:rsid w:val="00231336"/>
    <w:rsid w:val="00231587"/>
    <w:rsid w:val="00231946"/>
    <w:rsid w:val="00233CAD"/>
    <w:rsid w:val="00234984"/>
    <w:rsid w:val="00235307"/>
    <w:rsid w:val="0023612E"/>
    <w:rsid w:val="002361BE"/>
    <w:rsid w:val="00236342"/>
    <w:rsid w:val="00236411"/>
    <w:rsid w:val="002364A8"/>
    <w:rsid w:val="0023668D"/>
    <w:rsid w:val="00236853"/>
    <w:rsid w:val="00236911"/>
    <w:rsid w:val="00236F29"/>
    <w:rsid w:val="00240B51"/>
    <w:rsid w:val="00241429"/>
    <w:rsid w:val="00241BCE"/>
    <w:rsid w:val="00241DF8"/>
    <w:rsid w:val="00242350"/>
    <w:rsid w:val="00242497"/>
    <w:rsid w:val="0024257F"/>
    <w:rsid w:val="0024298F"/>
    <w:rsid w:val="00242B84"/>
    <w:rsid w:val="00244586"/>
    <w:rsid w:val="002454E4"/>
    <w:rsid w:val="002461AB"/>
    <w:rsid w:val="002462B0"/>
    <w:rsid w:val="00246D17"/>
    <w:rsid w:val="002470D7"/>
    <w:rsid w:val="00247419"/>
    <w:rsid w:val="002474BD"/>
    <w:rsid w:val="002478A4"/>
    <w:rsid w:val="00247936"/>
    <w:rsid w:val="002506FA"/>
    <w:rsid w:val="00250A56"/>
    <w:rsid w:val="00250C91"/>
    <w:rsid w:val="00251041"/>
    <w:rsid w:val="0025119D"/>
    <w:rsid w:val="00251366"/>
    <w:rsid w:val="00251CE7"/>
    <w:rsid w:val="00251D06"/>
    <w:rsid w:val="00252435"/>
    <w:rsid w:val="00253F53"/>
    <w:rsid w:val="00254920"/>
    <w:rsid w:val="00254F1C"/>
    <w:rsid w:val="00255044"/>
    <w:rsid w:val="002552CF"/>
    <w:rsid w:val="00255721"/>
    <w:rsid w:val="00255B27"/>
    <w:rsid w:val="00256248"/>
    <w:rsid w:val="00256723"/>
    <w:rsid w:val="002572C0"/>
    <w:rsid w:val="002572E6"/>
    <w:rsid w:val="0025739D"/>
    <w:rsid w:val="002573A5"/>
    <w:rsid w:val="0025741E"/>
    <w:rsid w:val="00257FFC"/>
    <w:rsid w:val="0026187D"/>
    <w:rsid w:val="00261942"/>
    <w:rsid w:val="00261A8B"/>
    <w:rsid w:val="00262A97"/>
    <w:rsid w:val="00262CB1"/>
    <w:rsid w:val="00264243"/>
    <w:rsid w:val="00264693"/>
    <w:rsid w:val="00264BE0"/>
    <w:rsid w:val="002654CB"/>
    <w:rsid w:val="002658F1"/>
    <w:rsid w:val="00265A87"/>
    <w:rsid w:val="00265EB5"/>
    <w:rsid w:val="00266326"/>
    <w:rsid w:val="00266C82"/>
    <w:rsid w:val="0026744D"/>
    <w:rsid w:val="00267E56"/>
    <w:rsid w:val="00270290"/>
    <w:rsid w:val="00271A09"/>
    <w:rsid w:val="00271D7F"/>
    <w:rsid w:val="002721F5"/>
    <w:rsid w:val="00272391"/>
    <w:rsid w:val="0027259F"/>
    <w:rsid w:val="00273416"/>
    <w:rsid w:val="002736F6"/>
    <w:rsid w:val="002738F2"/>
    <w:rsid w:val="0027428E"/>
    <w:rsid w:val="0027495C"/>
    <w:rsid w:val="00274B2E"/>
    <w:rsid w:val="00276D6E"/>
    <w:rsid w:val="0027745B"/>
    <w:rsid w:val="002774E9"/>
    <w:rsid w:val="00277CE6"/>
    <w:rsid w:val="00277CF0"/>
    <w:rsid w:val="002806D3"/>
    <w:rsid w:val="00281041"/>
    <w:rsid w:val="00281740"/>
    <w:rsid w:val="002829F4"/>
    <w:rsid w:val="00283430"/>
    <w:rsid w:val="00283A35"/>
    <w:rsid w:val="0028479C"/>
    <w:rsid w:val="00284C1B"/>
    <w:rsid w:val="002853E3"/>
    <w:rsid w:val="00285AA8"/>
    <w:rsid w:val="00286610"/>
    <w:rsid w:val="002869C4"/>
    <w:rsid w:val="00286A96"/>
    <w:rsid w:val="00287875"/>
    <w:rsid w:val="00287CFF"/>
    <w:rsid w:val="0029050D"/>
    <w:rsid w:val="002905BE"/>
    <w:rsid w:val="00290AED"/>
    <w:rsid w:val="00291C13"/>
    <w:rsid w:val="002931C3"/>
    <w:rsid w:val="00293427"/>
    <w:rsid w:val="00294170"/>
    <w:rsid w:val="0029528A"/>
    <w:rsid w:val="00295CD8"/>
    <w:rsid w:val="00295EEE"/>
    <w:rsid w:val="0029617C"/>
    <w:rsid w:val="002976A7"/>
    <w:rsid w:val="002A0ECE"/>
    <w:rsid w:val="002A12D5"/>
    <w:rsid w:val="002A185D"/>
    <w:rsid w:val="002A1E15"/>
    <w:rsid w:val="002A1F52"/>
    <w:rsid w:val="002A2C7D"/>
    <w:rsid w:val="002A3459"/>
    <w:rsid w:val="002A3AF1"/>
    <w:rsid w:val="002A40C1"/>
    <w:rsid w:val="002A40DB"/>
    <w:rsid w:val="002A54F6"/>
    <w:rsid w:val="002A6668"/>
    <w:rsid w:val="002A6F1D"/>
    <w:rsid w:val="002A7118"/>
    <w:rsid w:val="002A73BC"/>
    <w:rsid w:val="002A7DE9"/>
    <w:rsid w:val="002B057B"/>
    <w:rsid w:val="002B23C6"/>
    <w:rsid w:val="002B2FCC"/>
    <w:rsid w:val="002B333A"/>
    <w:rsid w:val="002B3429"/>
    <w:rsid w:val="002B39A9"/>
    <w:rsid w:val="002B3F12"/>
    <w:rsid w:val="002B41D4"/>
    <w:rsid w:val="002B4F95"/>
    <w:rsid w:val="002B76B1"/>
    <w:rsid w:val="002B778C"/>
    <w:rsid w:val="002B7F67"/>
    <w:rsid w:val="002C045D"/>
    <w:rsid w:val="002C0F82"/>
    <w:rsid w:val="002C1B84"/>
    <w:rsid w:val="002C2E70"/>
    <w:rsid w:val="002C3EB4"/>
    <w:rsid w:val="002C4284"/>
    <w:rsid w:val="002C4CC8"/>
    <w:rsid w:val="002C54BF"/>
    <w:rsid w:val="002C5C62"/>
    <w:rsid w:val="002C5C9E"/>
    <w:rsid w:val="002C5CE3"/>
    <w:rsid w:val="002C5D9C"/>
    <w:rsid w:val="002C5EED"/>
    <w:rsid w:val="002C6418"/>
    <w:rsid w:val="002C656C"/>
    <w:rsid w:val="002C67AA"/>
    <w:rsid w:val="002C762F"/>
    <w:rsid w:val="002C76BA"/>
    <w:rsid w:val="002C79B9"/>
    <w:rsid w:val="002D00B8"/>
    <w:rsid w:val="002D0360"/>
    <w:rsid w:val="002D0688"/>
    <w:rsid w:val="002D0AAB"/>
    <w:rsid w:val="002D2ED6"/>
    <w:rsid w:val="002D2F93"/>
    <w:rsid w:val="002D31AC"/>
    <w:rsid w:val="002D3AE0"/>
    <w:rsid w:val="002D3D5F"/>
    <w:rsid w:val="002D400F"/>
    <w:rsid w:val="002D5D34"/>
    <w:rsid w:val="002D5E06"/>
    <w:rsid w:val="002D6F91"/>
    <w:rsid w:val="002D74AC"/>
    <w:rsid w:val="002E051A"/>
    <w:rsid w:val="002E0D70"/>
    <w:rsid w:val="002E1D36"/>
    <w:rsid w:val="002E23EC"/>
    <w:rsid w:val="002E2A48"/>
    <w:rsid w:val="002E3A5D"/>
    <w:rsid w:val="002E3E78"/>
    <w:rsid w:val="002E4ACE"/>
    <w:rsid w:val="002E4CB0"/>
    <w:rsid w:val="002E4D8E"/>
    <w:rsid w:val="002E4DB2"/>
    <w:rsid w:val="002E54CC"/>
    <w:rsid w:val="002E5696"/>
    <w:rsid w:val="002E5F58"/>
    <w:rsid w:val="002E6CD7"/>
    <w:rsid w:val="002F111E"/>
    <w:rsid w:val="002F12F9"/>
    <w:rsid w:val="002F20AD"/>
    <w:rsid w:val="002F2627"/>
    <w:rsid w:val="002F26FD"/>
    <w:rsid w:val="002F2CDF"/>
    <w:rsid w:val="002F3550"/>
    <w:rsid w:val="002F3F87"/>
    <w:rsid w:val="002F57D9"/>
    <w:rsid w:val="002F5AB4"/>
    <w:rsid w:val="002F5F92"/>
    <w:rsid w:val="002F71D6"/>
    <w:rsid w:val="002F7C1A"/>
    <w:rsid w:val="00300714"/>
    <w:rsid w:val="00300BE7"/>
    <w:rsid w:val="003014FD"/>
    <w:rsid w:val="0030247F"/>
    <w:rsid w:val="003032F6"/>
    <w:rsid w:val="00303A6D"/>
    <w:rsid w:val="00305795"/>
    <w:rsid w:val="00305FF6"/>
    <w:rsid w:val="0030780D"/>
    <w:rsid w:val="00307A5C"/>
    <w:rsid w:val="00310636"/>
    <w:rsid w:val="003107EC"/>
    <w:rsid w:val="00311019"/>
    <w:rsid w:val="00311199"/>
    <w:rsid w:val="00312656"/>
    <w:rsid w:val="00312728"/>
    <w:rsid w:val="00312E19"/>
    <w:rsid w:val="00313095"/>
    <w:rsid w:val="003134C8"/>
    <w:rsid w:val="00313560"/>
    <w:rsid w:val="003143E7"/>
    <w:rsid w:val="003146D8"/>
    <w:rsid w:val="0031472D"/>
    <w:rsid w:val="003159B4"/>
    <w:rsid w:val="003159FC"/>
    <w:rsid w:val="00320566"/>
    <w:rsid w:val="00321E1B"/>
    <w:rsid w:val="0032274D"/>
    <w:rsid w:val="00322D34"/>
    <w:rsid w:val="00322F49"/>
    <w:rsid w:val="00323779"/>
    <w:rsid w:val="003237BD"/>
    <w:rsid w:val="00323A37"/>
    <w:rsid w:val="00323BB7"/>
    <w:rsid w:val="00323C47"/>
    <w:rsid w:val="00323F60"/>
    <w:rsid w:val="00325B43"/>
    <w:rsid w:val="00325E2E"/>
    <w:rsid w:val="003261D6"/>
    <w:rsid w:val="003271A1"/>
    <w:rsid w:val="0032794C"/>
    <w:rsid w:val="00327CB4"/>
    <w:rsid w:val="00327FD3"/>
    <w:rsid w:val="00330BC9"/>
    <w:rsid w:val="00330DDD"/>
    <w:rsid w:val="00330E72"/>
    <w:rsid w:val="00330EBC"/>
    <w:rsid w:val="00331830"/>
    <w:rsid w:val="00331DA6"/>
    <w:rsid w:val="0033284C"/>
    <w:rsid w:val="00332CDA"/>
    <w:rsid w:val="00332D72"/>
    <w:rsid w:val="003340D1"/>
    <w:rsid w:val="0033434E"/>
    <w:rsid w:val="00334D01"/>
    <w:rsid w:val="00334E2F"/>
    <w:rsid w:val="0033598B"/>
    <w:rsid w:val="003365A7"/>
    <w:rsid w:val="00336DB3"/>
    <w:rsid w:val="00337395"/>
    <w:rsid w:val="0034091F"/>
    <w:rsid w:val="00340996"/>
    <w:rsid w:val="003412D7"/>
    <w:rsid w:val="00341FB2"/>
    <w:rsid w:val="003429D9"/>
    <w:rsid w:val="00342B78"/>
    <w:rsid w:val="00342C4B"/>
    <w:rsid w:val="00342EF1"/>
    <w:rsid w:val="00343242"/>
    <w:rsid w:val="00343A3A"/>
    <w:rsid w:val="00343D67"/>
    <w:rsid w:val="003441AE"/>
    <w:rsid w:val="003444EF"/>
    <w:rsid w:val="0034463F"/>
    <w:rsid w:val="00345483"/>
    <w:rsid w:val="00345E6A"/>
    <w:rsid w:val="00346988"/>
    <w:rsid w:val="00346C30"/>
    <w:rsid w:val="0034740C"/>
    <w:rsid w:val="00347884"/>
    <w:rsid w:val="003513BC"/>
    <w:rsid w:val="003520C0"/>
    <w:rsid w:val="0035298C"/>
    <w:rsid w:val="00352B95"/>
    <w:rsid w:val="00353F76"/>
    <w:rsid w:val="00354200"/>
    <w:rsid w:val="00354450"/>
    <w:rsid w:val="00354457"/>
    <w:rsid w:val="00354BD6"/>
    <w:rsid w:val="003562CF"/>
    <w:rsid w:val="00357832"/>
    <w:rsid w:val="003611B9"/>
    <w:rsid w:val="00362AB9"/>
    <w:rsid w:val="00362F55"/>
    <w:rsid w:val="00363826"/>
    <w:rsid w:val="00363B4A"/>
    <w:rsid w:val="003649FB"/>
    <w:rsid w:val="00364A0D"/>
    <w:rsid w:val="00364E1C"/>
    <w:rsid w:val="00365496"/>
    <w:rsid w:val="003660AB"/>
    <w:rsid w:val="00366512"/>
    <w:rsid w:val="003667B9"/>
    <w:rsid w:val="00366845"/>
    <w:rsid w:val="00367174"/>
    <w:rsid w:val="00367653"/>
    <w:rsid w:val="0036787F"/>
    <w:rsid w:val="00371474"/>
    <w:rsid w:val="0037181E"/>
    <w:rsid w:val="003722A2"/>
    <w:rsid w:val="00372A6D"/>
    <w:rsid w:val="00372A93"/>
    <w:rsid w:val="00372C4D"/>
    <w:rsid w:val="003745EC"/>
    <w:rsid w:val="0037478F"/>
    <w:rsid w:val="00376302"/>
    <w:rsid w:val="0037739E"/>
    <w:rsid w:val="00377786"/>
    <w:rsid w:val="003778D9"/>
    <w:rsid w:val="00377CA2"/>
    <w:rsid w:val="003800DD"/>
    <w:rsid w:val="00380F6E"/>
    <w:rsid w:val="00383039"/>
    <w:rsid w:val="00383CF5"/>
    <w:rsid w:val="00384735"/>
    <w:rsid w:val="003854B1"/>
    <w:rsid w:val="00385941"/>
    <w:rsid w:val="0038785E"/>
    <w:rsid w:val="00387FE7"/>
    <w:rsid w:val="0039041E"/>
    <w:rsid w:val="00391293"/>
    <w:rsid w:val="003917BA"/>
    <w:rsid w:val="00391B09"/>
    <w:rsid w:val="00391B87"/>
    <w:rsid w:val="00391C41"/>
    <w:rsid w:val="00392086"/>
    <w:rsid w:val="003923AE"/>
    <w:rsid w:val="003928DA"/>
    <w:rsid w:val="00392CB3"/>
    <w:rsid w:val="00392D48"/>
    <w:rsid w:val="003935D2"/>
    <w:rsid w:val="00393B51"/>
    <w:rsid w:val="00393B61"/>
    <w:rsid w:val="00393E5E"/>
    <w:rsid w:val="00394237"/>
    <w:rsid w:val="00394F27"/>
    <w:rsid w:val="003952C6"/>
    <w:rsid w:val="00396EE7"/>
    <w:rsid w:val="00397774"/>
    <w:rsid w:val="00397B98"/>
    <w:rsid w:val="00397D05"/>
    <w:rsid w:val="003A05DD"/>
    <w:rsid w:val="003A0ACE"/>
    <w:rsid w:val="003A2C84"/>
    <w:rsid w:val="003A2E58"/>
    <w:rsid w:val="003A3534"/>
    <w:rsid w:val="003A39E2"/>
    <w:rsid w:val="003A4BE2"/>
    <w:rsid w:val="003A56C0"/>
    <w:rsid w:val="003A5873"/>
    <w:rsid w:val="003A649E"/>
    <w:rsid w:val="003A6D82"/>
    <w:rsid w:val="003A7592"/>
    <w:rsid w:val="003A7B67"/>
    <w:rsid w:val="003B0879"/>
    <w:rsid w:val="003B2A82"/>
    <w:rsid w:val="003B32D5"/>
    <w:rsid w:val="003B4B6C"/>
    <w:rsid w:val="003B4F77"/>
    <w:rsid w:val="003B6732"/>
    <w:rsid w:val="003B67CA"/>
    <w:rsid w:val="003B6D77"/>
    <w:rsid w:val="003B6DEF"/>
    <w:rsid w:val="003C0170"/>
    <w:rsid w:val="003C0570"/>
    <w:rsid w:val="003C070F"/>
    <w:rsid w:val="003C0963"/>
    <w:rsid w:val="003C15D9"/>
    <w:rsid w:val="003C33D6"/>
    <w:rsid w:val="003C4AD6"/>
    <w:rsid w:val="003C52C2"/>
    <w:rsid w:val="003C53AE"/>
    <w:rsid w:val="003C6527"/>
    <w:rsid w:val="003C7223"/>
    <w:rsid w:val="003D03D7"/>
    <w:rsid w:val="003D091D"/>
    <w:rsid w:val="003D0E18"/>
    <w:rsid w:val="003D130C"/>
    <w:rsid w:val="003D1D10"/>
    <w:rsid w:val="003D200B"/>
    <w:rsid w:val="003D3298"/>
    <w:rsid w:val="003D3DEF"/>
    <w:rsid w:val="003D3E66"/>
    <w:rsid w:val="003D46B7"/>
    <w:rsid w:val="003D53EC"/>
    <w:rsid w:val="003D59E3"/>
    <w:rsid w:val="003D5E34"/>
    <w:rsid w:val="003D61DF"/>
    <w:rsid w:val="003D6C54"/>
    <w:rsid w:val="003D7A35"/>
    <w:rsid w:val="003D7E47"/>
    <w:rsid w:val="003E1697"/>
    <w:rsid w:val="003E19EA"/>
    <w:rsid w:val="003E2CF3"/>
    <w:rsid w:val="003E3BFD"/>
    <w:rsid w:val="003E3FFE"/>
    <w:rsid w:val="003E45E4"/>
    <w:rsid w:val="003E47D1"/>
    <w:rsid w:val="003E5AC3"/>
    <w:rsid w:val="003E6422"/>
    <w:rsid w:val="003E67CE"/>
    <w:rsid w:val="003E7D6E"/>
    <w:rsid w:val="003F0C5B"/>
    <w:rsid w:val="003F1553"/>
    <w:rsid w:val="003F160A"/>
    <w:rsid w:val="003F170B"/>
    <w:rsid w:val="003F3BB6"/>
    <w:rsid w:val="003F3EFF"/>
    <w:rsid w:val="003F4007"/>
    <w:rsid w:val="003F52F4"/>
    <w:rsid w:val="003F5548"/>
    <w:rsid w:val="003F673E"/>
    <w:rsid w:val="003F6F2A"/>
    <w:rsid w:val="003F79B6"/>
    <w:rsid w:val="003F79C4"/>
    <w:rsid w:val="004001FD"/>
    <w:rsid w:val="0040034A"/>
    <w:rsid w:val="004004BB"/>
    <w:rsid w:val="004010AD"/>
    <w:rsid w:val="00401E3A"/>
    <w:rsid w:val="00401F9F"/>
    <w:rsid w:val="0040242B"/>
    <w:rsid w:val="004024C2"/>
    <w:rsid w:val="00404359"/>
    <w:rsid w:val="0040451A"/>
    <w:rsid w:val="00404630"/>
    <w:rsid w:val="00405021"/>
    <w:rsid w:val="0040614E"/>
    <w:rsid w:val="004068E9"/>
    <w:rsid w:val="00406A93"/>
    <w:rsid w:val="00406CB4"/>
    <w:rsid w:val="0040732A"/>
    <w:rsid w:val="00407752"/>
    <w:rsid w:val="004077BD"/>
    <w:rsid w:val="00411055"/>
    <w:rsid w:val="00412C21"/>
    <w:rsid w:val="004131B4"/>
    <w:rsid w:val="00414F12"/>
    <w:rsid w:val="00415BA1"/>
    <w:rsid w:val="00415D42"/>
    <w:rsid w:val="00415E0A"/>
    <w:rsid w:val="00415E26"/>
    <w:rsid w:val="00416770"/>
    <w:rsid w:val="00417CF2"/>
    <w:rsid w:val="00420717"/>
    <w:rsid w:val="004212B1"/>
    <w:rsid w:val="00421377"/>
    <w:rsid w:val="004219CF"/>
    <w:rsid w:val="00422560"/>
    <w:rsid w:val="00422B5F"/>
    <w:rsid w:val="00422CB4"/>
    <w:rsid w:val="0042329A"/>
    <w:rsid w:val="0042380D"/>
    <w:rsid w:val="0042430E"/>
    <w:rsid w:val="0042463A"/>
    <w:rsid w:val="004257A6"/>
    <w:rsid w:val="00425A1C"/>
    <w:rsid w:val="00426CFC"/>
    <w:rsid w:val="0043027F"/>
    <w:rsid w:val="0043045E"/>
    <w:rsid w:val="0043159B"/>
    <w:rsid w:val="00431A18"/>
    <w:rsid w:val="0043227D"/>
    <w:rsid w:val="00432634"/>
    <w:rsid w:val="00432F17"/>
    <w:rsid w:val="0043320B"/>
    <w:rsid w:val="00433513"/>
    <w:rsid w:val="0043372C"/>
    <w:rsid w:val="00436357"/>
    <w:rsid w:val="0043645E"/>
    <w:rsid w:val="00437A0A"/>
    <w:rsid w:val="00437F74"/>
    <w:rsid w:val="00440800"/>
    <w:rsid w:val="00442338"/>
    <w:rsid w:val="004459B6"/>
    <w:rsid w:val="00447580"/>
    <w:rsid w:val="00447C36"/>
    <w:rsid w:val="00450C81"/>
    <w:rsid w:val="00452CF3"/>
    <w:rsid w:val="00454F67"/>
    <w:rsid w:val="004565BE"/>
    <w:rsid w:val="00456674"/>
    <w:rsid w:val="00456B6E"/>
    <w:rsid w:val="004573A9"/>
    <w:rsid w:val="004577C8"/>
    <w:rsid w:val="00457992"/>
    <w:rsid w:val="00460CA0"/>
    <w:rsid w:val="00462AB5"/>
    <w:rsid w:val="004630C7"/>
    <w:rsid w:val="00463553"/>
    <w:rsid w:val="0046391B"/>
    <w:rsid w:val="004650DF"/>
    <w:rsid w:val="00466121"/>
    <w:rsid w:val="00466772"/>
    <w:rsid w:val="00466E47"/>
    <w:rsid w:val="0046776F"/>
    <w:rsid w:val="004678EE"/>
    <w:rsid w:val="00467DA0"/>
    <w:rsid w:val="00471E5A"/>
    <w:rsid w:val="004732C9"/>
    <w:rsid w:val="00473457"/>
    <w:rsid w:val="004738E5"/>
    <w:rsid w:val="0047455D"/>
    <w:rsid w:val="00475A65"/>
    <w:rsid w:val="00475BC7"/>
    <w:rsid w:val="00476974"/>
    <w:rsid w:val="00476B9C"/>
    <w:rsid w:val="00476BF9"/>
    <w:rsid w:val="004775E3"/>
    <w:rsid w:val="004776A5"/>
    <w:rsid w:val="004778BB"/>
    <w:rsid w:val="00477C6D"/>
    <w:rsid w:val="004806FE"/>
    <w:rsid w:val="00480894"/>
    <w:rsid w:val="004816A6"/>
    <w:rsid w:val="00482F09"/>
    <w:rsid w:val="004837A4"/>
    <w:rsid w:val="0048436D"/>
    <w:rsid w:val="004851DF"/>
    <w:rsid w:val="004852CF"/>
    <w:rsid w:val="004856FB"/>
    <w:rsid w:val="0048584E"/>
    <w:rsid w:val="004859BA"/>
    <w:rsid w:val="004862F7"/>
    <w:rsid w:val="00487993"/>
    <w:rsid w:val="00487C6F"/>
    <w:rsid w:val="004901EC"/>
    <w:rsid w:val="00490E54"/>
    <w:rsid w:val="00492310"/>
    <w:rsid w:val="004931FA"/>
    <w:rsid w:val="0049349D"/>
    <w:rsid w:val="004954B7"/>
    <w:rsid w:val="0049561C"/>
    <w:rsid w:val="00495AA7"/>
    <w:rsid w:val="00496204"/>
    <w:rsid w:val="00496682"/>
    <w:rsid w:val="00496E15"/>
    <w:rsid w:val="0049725C"/>
    <w:rsid w:val="004A0115"/>
    <w:rsid w:val="004A0400"/>
    <w:rsid w:val="004A2399"/>
    <w:rsid w:val="004A23F0"/>
    <w:rsid w:val="004A3224"/>
    <w:rsid w:val="004A3A34"/>
    <w:rsid w:val="004A3BFF"/>
    <w:rsid w:val="004A3EAB"/>
    <w:rsid w:val="004A468C"/>
    <w:rsid w:val="004A51C0"/>
    <w:rsid w:val="004A51C1"/>
    <w:rsid w:val="004A579D"/>
    <w:rsid w:val="004A62F1"/>
    <w:rsid w:val="004A64A7"/>
    <w:rsid w:val="004B0996"/>
    <w:rsid w:val="004B0A4F"/>
    <w:rsid w:val="004B0A5F"/>
    <w:rsid w:val="004B109F"/>
    <w:rsid w:val="004B348B"/>
    <w:rsid w:val="004B3810"/>
    <w:rsid w:val="004B3CA7"/>
    <w:rsid w:val="004B3F25"/>
    <w:rsid w:val="004B5B04"/>
    <w:rsid w:val="004B5CA2"/>
    <w:rsid w:val="004B5DE1"/>
    <w:rsid w:val="004B6D39"/>
    <w:rsid w:val="004B7715"/>
    <w:rsid w:val="004B7C8C"/>
    <w:rsid w:val="004B7F2A"/>
    <w:rsid w:val="004C005A"/>
    <w:rsid w:val="004C0A1A"/>
    <w:rsid w:val="004C1100"/>
    <w:rsid w:val="004C1C3F"/>
    <w:rsid w:val="004C2F54"/>
    <w:rsid w:val="004C3264"/>
    <w:rsid w:val="004C39B2"/>
    <w:rsid w:val="004C4E0C"/>
    <w:rsid w:val="004C67E1"/>
    <w:rsid w:val="004C6B9A"/>
    <w:rsid w:val="004C6C86"/>
    <w:rsid w:val="004C74BA"/>
    <w:rsid w:val="004C7EF4"/>
    <w:rsid w:val="004C7EF6"/>
    <w:rsid w:val="004D02CE"/>
    <w:rsid w:val="004D05B3"/>
    <w:rsid w:val="004D15F5"/>
    <w:rsid w:val="004D189D"/>
    <w:rsid w:val="004D28B3"/>
    <w:rsid w:val="004D2BA9"/>
    <w:rsid w:val="004D2DE3"/>
    <w:rsid w:val="004D33C8"/>
    <w:rsid w:val="004D3EC8"/>
    <w:rsid w:val="004D4675"/>
    <w:rsid w:val="004D51E7"/>
    <w:rsid w:val="004D6195"/>
    <w:rsid w:val="004D6FBE"/>
    <w:rsid w:val="004D73DB"/>
    <w:rsid w:val="004D77D3"/>
    <w:rsid w:val="004E00B3"/>
    <w:rsid w:val="004E12E9"/>
    <w:rsid w:val="004E1F94"/>
    <w:rsid w:val="004E204B"/>
    <w:rsid w:val="004E3243"/>
    <w:rsid w:val="004E394D"/>
    <w:rsid w:val="004E3F03"/>
    <w:rsid w:val="004E3FD2"/>
    <w:rsid w:val="004E41AD"/>
    <w:rsid w:val="004E4B06"/>
    <w:rsid w:val="004E4F37"/>
    <w:rsid w:val="004E557A"/>
    <w:rsid w:val="004E5A71"/>
    <w:rsid w:val="004E74AD"/>
    <w:rsid w:val="004F05C0"/>
    <w:rsid w:val="004F0916"/>
    <w:rsid w:val="004F1FAC"/>
    <w:rsid w:val="004F2B81"/>
    <w:rsid w:val="004F2F06"/>
    <w:rsid w:val="004F488F"/>
    <w:rsid w:val="004F4AE4"/>
    <w:rsid w:val="004F571E"/>
    <w:rsid w:val="004F6F06"/>
    <w:rsid w:val="004F6F21"/>
    <w:rsid w:val="004F74EA"/>
    <w:rsid w:val="0050009B"/>
    <w:rsid w:val="0050141C"/>
    <w:rsid w:val="00501E9C"/>
    <w:rsid w:val="005025F2"/>
    <w:rsid w:val="00502CFB"/>
    <w:rsid w:val="00503184"/>
    <w:rsid w:val="00503583"/>
    <w:rsid w:val="005036BD"/>
    <w:rsid w:val="00503792"/>
    <w:rsid w:val="005045FC"/>
    <w:rsid w:val="00505114"/>
    <w:rsid w:val="005054B0"/>
    <w:rsid w:val="00505DFD"/>
    <w:rsid w:val="00510607"/>
    <w:rsid w:val="00510742"/>
    <w:rsid w:val="005108E9"/>
    <w:rsid w:val="00512A3E"/>
    <w:rsid w:val="00514C8B"/>
    <w:rsid w:val="00514E38"/>
    <w:rsid w:val="00515382"/>
    <w:rsid w:val="00516275"/>
    <w:rsid w:val="005170FA"/>
    <w:rsid w:val="00517991"/>
    <w:rsid w:val="00520079"/>
    <w:rsid w:val="005201C1"/>
    <w:rsid w:val="005217E8"/>
    <w:rsid w:val="00522AC4"/>
    <w:rsid w:val="00522EDB"/>
    <w:rsid w:val="0052360A"/>
    <w:rsid w:val="0052477C"/>
    <w:rsid w:val="00524821"/>
    <w:rsid w:val="00524CA6"/>
    <w:rsid w:val="0052519C"/>
    <w:rsid w:val="0052579C"/>
    <w:rsid w:val="00525831"/>
    <w:rsid w:val="00525B8C"/>
    <w:rsid w:val="00525CE3"/>
    <w:rsid w:val="00526083"/>
    <w:rsid w:val="00526AB4"/>
    <w:rsid w:val="00526B1A"/>
    <w:rsid w:val="00526B2B"/>
    <w:rsid w:val="0052770C"/>
    <w:rsid w:val="00530517"/>
    <w:rsid w:val="0053155C"/>
    <w:rsid w:val="00532C55"/>
    <w:rsid w:val="0053390A"/>
    <w:rsid w:val="005360C0"/>
    <w:rsid w:val="00536743"/>
    <w:rsid w:val="005375D0"/>
    <w:rsid w:val="005403DC"/>
    <w:rsid w:val="00540717"/>
    <w:rsid w:val="00540CCA"/>
    <w:rsid w:val="00540ED5"/>
    <w:rsid w:val="00541650"/>
    <w:rsid w:val="0054212C"/>
    <w:rsid w:val="00542C0F"/>
    <w:rsid w:val="005433E5"/>
    <w:rsid w:val="0054383D"/>
    <w:rsid w:val="00544BC7"/>
    <w:rsid w:val="00545E65"/>
    <w:rsid w:val="005460C9"/>
    <w:rsid w:val="005468FE"/>
    <w:rsid w:val="00546C61"/>
    <w:rsid w:val="00547789"/>
    <w:rsid w:val="005477FD"/>
    <w:rsid w:val="0054781F"/>
    <w:rsid w:val="005504EA"/>
    <w:rsid w:val="0055193D"/>
    <w:rsid w:val="0055227F"/>
    <w:rsid w:val="005522A8"/>
    <w:rsid w:val="00552AD1"/>
    <w:rsid w:val="0055344F"/>
    <w:rsid w:val="005538FC"/>
    <w:rsid w:val="00553928"/>
    <w:rsid w:val="0055521D"/>
    <w:rsid w:val="00555DFF"/>
    <w:rsid w:val="00556040"/>
    <w:rsid w:val="00557515"/>
    <w:rsid w:val="00557774"/>
    <w:rsid w:val="00557D25"/>
    <w:rsid w:val="00560480"/>
    <w:rsid w:val="00560706"/>
    <w:rsid w:val="00562EC1"/>
    <w:rsid w:val="005632D0"/>
    <w:rsid w:val="0056372C"/>
    <w:rsid w:val="00564C7A"/>
    <w:rsid w:val="00564EB9"/>
    <w:rsid w:val="005656AB"/>
    <w:rsid w:val="00567F0E"/>
    <w:rsid w:val="00567FFD"/>
    <w:rsid w:val="00570E43"/>
    <w:rsid w:val="0057211B"/>
    <w:rsid w:val="005722B0"/>
    <w:rsid w:val="00572967"/>
    <w:rsid w:val="00574BD3"/>
    <w:rsid w:val="005752B7"/>
    <w:rsid w:val="005754F7"/>
    <w:rsid w:val="00575912"/>
    <w:rsid w:val="00575E33"/>
    <w:rsid w:val="00576461"/>
    <w:rsid w:val="0057690F"/>
    <w:rsid w:val="00576D5A"/>
    <w:rsid w:val="00577C0B"/>
    <w:rsid w:val="00577F52"/>
    <w:rsid w:val="00580A63"/>
    <w:rsid w:val="00581062"/>
    <w:rsid w:val="00581456"/>
    <w:rsid w:val="00582835"/>
    <w:rsid w:val="00584387"/>
    <w:rsid w:val="0058509B"/>
    <w:rsid w:val="0058737A"/>
    <w:rsid w:val="00587D02"/>
    <w:rsid w:val="00590195"/>
    <w:rsid w:val="00590473"/>
    <w:rsid w:val="0059178F"/>
    <w:rsid w:val="0059243C"/>
    <w:rsid w:val="00592457"/>
    <w:rsid w:val="00592AE2"/>
    <w:rsid w:val="00592DAC"/>
    <w:rsid w:val="00592EF6"/>
    <w:rsid w:val="00595020"/>
    <w:rsid w:val="0059504D"/>
    <w:rsid w:val="00595F45"/>
    <w:rsid w:val="0059678B"/>
    <w:rsid w:val="00597992"/>
    <w:rsid w:val="005A0813"/>
    <w:rsid w:val="005A0F63"/>
    <w:rsid w:val="005A12F9"/>
    <w:rsid w:val="005A22B1"/>
    <w:rsid w:val="005A2A3F"/>
    <w:rsid w:val="005A2FE2"/>
    <w:rsid w:val="005A329F"/>
    <w:rsid w:val="005A32C5"/>
    <w:rsid w:val="005A3D10"/>
    <w:rsid w:val="005A5786"/>
    <w:rsid w:val="005A624E"/>
    <w:rsid w:val="005A62D3"/>
    <w:rsid w:val="005A7DB6"/>
    <w:rsid w:val="005B184E"/>
    <w:rsid w:val="005B1B0E"/>
    <w:rsid w:val="005B1F33"/>
    <w:rsid w:val="005B299B"/>
    <w:rsid w:val="005B2DD5"/>
    <w:rsid w:val="005B2E00"/>
    <w:rsid w:val="005B375C"/>
    <w:rsid w:val="005B44D7"/>
    <w:rsid w:val="005B53C1"/>
    <w:rsid w:val="005B58D8"/>
    <w:rsid w:val="005B5F29"/>
    <w:rsid w:val="005B6396"/>
    <w:rsid w:val="005B63BA"/>
    <w:rsid w:val="005B7357"/>
    <w:rsid w:val="005B79CD"/>
    <w:rsid w:val="005B7A7B"/>
    <w:rsid w:val="005C00EF"/>
    <w:rsid w:val="005C0FA2"/>
    <w:rsid w:val="005C1683"/>
    <w:rsid w:val="005C2188"/>
    <w:rsid w:val="005C320C"/>
    <w:rsid w:val="005C5874"/>
    <w:rsid w:val="005C5BA5"/>
    <w:rsid w:val="005C5E15"/>
    <w:rsid w:val="005C627F"/>
    <w:rsid w:val="005C6ADA"/>
    <w:rsid w:val="005C6CF4"/>
    <w:rsid w:val="005C720D"/>
    <w:rsid w:val="005D02A9"/>
    <w:rsid w:val="005D0AC9"/>
    <w:rsid w:val="005D218E"/>
    <w:rsid w:val="005D248E"/>
    <w:rsid w:val="005D293B"/>
    <w:rsid w:val="005D2973"/>
    <w:rsid w:val="005D3882"/>
    <w:rsid w:val="005D4201"/>
    <w:rsid w:val="005D4261"/>
    <w:rsid w:val="005D44DD"/>
    <w:rsid w:val="005D4730"/>
    <w:rsid w:val="005D6939"/>
    <w:rsid w:val="005D7060"/>
    <w:rsid w:val="005D72E1"/>
    <w:rsid w:val="005D736E"/>
    <w:rsid w:val="005D7591"/>
    <w:rsid w:val="005D7AD0"/>
    <w:rsid w:val="005E153E"/>
    <w:rsid w:val="005E2253"/>
    <w:rsid w:val="005E2AFB"/>
    <w:rsid w:val="005E2F21"/>
    <w:rsid w:val="005E351D"/>
    <w:rsid w:val="005E3D4A"/>
    <w:rsid w:val="005E4621"/>
    <w:rsid w:val="005E469B"/>
    <w:rsid w:val="005E4CA5"/>
    <w:rsid w:val="005E54BD"/>
    <w:rsid w:val="005E6EED"/>
    <w:rsid w:val="005F078A"/>
    <w:rsid w:val="005F2551"/>
    <w:rsid w:val="005F31B4"/>
    <w:rsid w:val="005F3C0A"/>
    <w:rsid w:val="005F3DD7"/>
    <w:rsid w:val="005F471E"/>
    <w:rsid w:val="005F6240"/>
    <w:rsid w:val="005F6D0B"/>
    <w:rsid w:val="005F78FE"/>
    <w:rsid w:val="005F7961"/>
    <w:rsid w:val="0060044E"/>
    <w:rsid w:val="00601AB1"/>
    <w:rsid w:val="006029A1"/>
    <w:rsid w:val="00602EB4"/>
    <w:rsid w:val="00603327"/>
    <w:rsid w:val="0060364E"/>
    <w:rsid w:val="00603E72"/>
    <w:rsid w:val="006041F2"/>
    <w:rsid w:val="0060454D"/>
    <w:rsid w:val="00604C24"/>
    <w:rsid w:val="00605017"/>
    <w:rsid w:val="00605318"/>
    <w:rsid w:val="0060546D"/>
    <w:rsid w:val="006058FB"/>
    <w:rsid w:val="00605A61"/>
    <w:rsid w:val="00605E2F"/>
    <w:rsid w:val="00606A1B"/>
    <w:rsid w:val="00607445"/>
    <w:rsid w:val="00607F0E"/>
    <w:rsid w:val="00610592"/>
    <w:rsid w:val="006107B9"/>
    <w:rsid w:val="006140F6"/>
    <w:rsid w:val="006144E6"/>
    <w:rsid w:val="0061557F"/>
    <w:rsid w:val="00615AE5"/>
    <w:rsid w:val="00615B59"/>
    <w:rsid w:val="00615C4A"/>
    <w:rsid w:val="0061631F"/>
    <w:rsid w:val="00617023"/>
    <w:rsid w:val="00617AD0"/>
    <w:rsid w:val="00620B01"/>
    <w:rsid w:val="0062139D"/>
    <w:rsid w:val="00621B76"/>
    <w:rsid w:val="00621E6D"/>
    <w:rsid w:val="006220BE"/>
    <w:rsid w:val="0062227F"/>
    <w:rsid w:val="00622AC0"/>
    <w:rsid w:val="00623E17"/>
    <w:rsid w:val="00624239"/>
    <w:rsid w:val="00624B2A"/>
    <w:rsid w:val="00624C3B"/>
    <w:rsid w:val="00625166"/>
    <w:rsid w:val="00625D44"/>
    <w:rsid w:val="00625F5F"/>
    <w:rsid w:val="006267D5"/>
    <w:rsid w:val="00626E87"/>
    <w:rsid w:val="00626EB3"/>
    <w:rsid w:val="00627BFC"/>
    <w:rsid w:val="00627F01"/>
    <w:rsid w:val="00632075"/>
    <w:rsid w:val="00633A58"/>
    <w:rsid w:val="00635465"/>
    <w:rsid w:val="00637523"/>
    <w:rsid w:val="00637729"/>
    <w:rsid w:val="00637F2C"/>
    <w:rsid w:val="0064060E"/>
    <w:rsid w:val="00640619"/>
    <w:rsid w:val="00640A60"/>
    <w:rsid w:val="00642F56"/>
    <w:rsid w:val="0064310C"/>
    <w:rsid w:val="0064463D"/>
    <w:rsid w:val="00644A7F"/>
    <w:rsid w:val="0064562D"/>
    <w:rsid w:val="00645D8A"/>
    <w:rsid w:val="00645FF9"/>
    <w:rsid w:val="0064758E"/>
    <w:rsid w:val="006476DA"/>
    <w:rsid w:val="00647716"/>
    <w:rsid w:val="006503A7"/>
    <w:rsid w:val="00651970"/>
    <w:rsid w:val="00651AEB"/>
    <w:rsid w:val="00652121"/>
    <w:rsid w:val="0065341A"/>
    <w:rsid w:val="00654A15"/>
    <w:rsid w:val="00654C2E"/>
    <w:rsid w:val="00655180"/>
    <w:rsid w:val="00655415"/>
    <w:rsid w:val="00655925"/>
    <w:rsid w:val="00656E1D"/>
    <w:rsid w:val="00657B58"/>
    <w:rsid w:val="00660A64"/>
    <w:rsid w:val="00660FD8"/>
    <w:rsid w:val="00661027"/>
    <w:rsid w:val="00662691"/>
    <w:rsid w:val="006632B5"/>
    <w:rsid w:val="006636CB"/>
    <w:rsid w:val="00663DC1"/>
    <w:rsid w:val="006659E8"/>
    <w:rsid w:val="00665F95"/>
    <w:rsid w:val="006664B5"/>
    <w:rsid w:val="00666B52"/>
    <w:rsid w:val="00667EFD"/>
    <w:rsid w:val="006709CB"/>
    <w:rsid w:val="00671CD8"/>
    <w:rsid w:val="00671F0F"/>
    <w:rsid w:val="006726D8"/>
    <w:rsid w:val="006729AF"/>
    <w:rsid w:val="006737B8"/>
    <w:rsid w:val="00673A51"/>
    <w:rsid w:val="00674947"/>
    <w:rsid w:val="00674F08"/>
    <w:rsid w:val="006750B8"/>
    <w:rsid w:val="00675970"/>
    <w:rsid w:val="00675A96"/>
    <w:rsid w:val="00675CF7"/>
    <w:rsid w:val="00675DF6"/>
    <w:rsid w:val="006762C0"/>
    <w:rsid w:val="0067676F"/>
    <w:rsid w:val="00676969"/>
    <w:rsid w:val="00676EB6"/>
    <w:rsid w:val="00676FB5"/>
    <w:rsid w:val="0068026C"/>
    <w:rsid w:val="00680DBB"/>
    <w:rsid w:val="00680DF2"/>
    <w:rsid w:val="00681A28"/>
    <w:rsid w:val="00684DBC"/>
    <w:rsid w:val="00684E83"/>
    <w:rsid w:val="006853D3"/>
    <w:rsid w:val="00686915"/>
    <w:rsid w:val="0069003C"/>
    <w:rsid w:val="00690228"/>
    <w:rsid w:val="00690551"/>
    <w:rsid w:val="006910EE"/>
    <w:rsid w:val="00691C4C"/>
    <w:rsid w:val="00692311"/>
    <w:rsid w:val="00692826"/>
    <w:rsid w:val="00693823"/>
    <w:rsid w:val="00693EFE"/>
    <w:rsid w:val="006943FD"/>
    <w:rsid w:val="0069458C"/>
    <w:rsid w:val="00695AFD"/>
    <w:rsid w:val="00695FF1"/>
    <w:rsid w:val="006964DD"/>
    <w:rsid w:val="00697611"/>
    <w:rsid w:val="00697CB6"/>
    <w:rsid w:val="00697E93"/>
    <w:rsid w:val="006A09B0"/>
    <w:rsid w:val="006A0C8D"/>
    <w:rsid w:val="006A141B"/>
    <w:rsid w:val="006A2629"/>
    <w:rsid w:val="006A28EC"/>
    <w:rsid w:val="006A2F03"/>
    <w:rsid w:val="006A4602"/>
    <w:rsid w:val="006A4A5A"/>
    <w:rsid w:val="006A57B4"/>
    <w:rsid w:val="006A5A84"/>
    <w:rsid w:val="006A6805"/>
    <w:rsid w:val="006A778E"/>
    <w:rsid w:val="006A7910"/>
    <w:rsid w:val="006B0694"/>
    <w:rsid w:val="006B0BF9"/>
    <w:rsid w:val="006B1018"/>
    <w:rsid w:val="006B198B"/>
    <w:rsid w:val="006B1B2E"/>
    <w:rsid w:val="006B3702"/>
    <w:rsid w:val="006B37F4"/>
    <w:rsid w:val="006B3D61"/>
    <w:rsid w:val="006B40E1"/>
    <w:rsid w:val="006B4121"/>
    <w:rsid w:val="006B4B9F"/>
    <w:rsid w:val="006B4D63"/>
    <w:rsid w:val="006B52A2"/>
    <w:rsid w:val="006B567F"/>
    <w:rsid w:val="006B61BA"/>
    <w:rsid w:val="006B6F70"/>
    <w:rsid w:val="006C0453"/>
    <w:rsid w:val="006C0FDD"/>
    <w:rsid w:val="006C29D2"/>
    <w:rsid w:val="006C376F"/>
    <w:rsid w:val="006C5407"/>
    <w:rsid w:val="006C6069"/>
    <w:rsid w:val="006C60EE"/>
    <w:rsid w:val="006C611D"/>
    <w:rsid w:val="006C6EA6"/>
    <w:rsid w:val="006C6FE5"/>
    <w:rsid w:val="006C7225"/>
    <w:rsid w:val="006D0167"/>
    <w:rsid w:val="006D324E"/>
    <w:rsid w:val="006D37E5"/>
    <w:rsid w:val="006D38F2"/>
    <w:rsid w:val="006D3F37"/>
    <w:rsid w:val="006D3FC6"/>
    <w:rsid w:val="006D4133"/>
    <w:rsid w:val="006D51F9"/>
    <w:rsid w:val="006D714B"/>
    <w:rsid w:val="006D73CE"/>
    <w:rsid w:val="006D761D"/>
    <w:rsid w:val="006E05F2"/>
    <w:rsid w:val="006E061E"/>
    <w:rsid w:val="006E1176"/>
    <w:rsid w:val="006E1211"/>
    <w:rsid w:val="006E12F4"/>
    <w:rsid w:val="006E1A29"/>
    <w:rsid w:val="006E249C"/>
    <w:rsid w:val="006E2612"/>
    <w:rsid w:val="006E319C"/>
    <w:rsid w:val="006E34C9"/>
    <w:rsid w:val="006E3AE8"/>
    <w:rsid w:val="006E3CAE"/>
    <w:rsid w:val="006E3D85"/>
    <w:rsid w:val="006E3FBD"/>
    <w:rsid w:val="006E4C35"/>
    <w:rsid w:val="006E5548"/>
    <w:rsid w:val="006E6126"/>
    <w:rsid w:val="006E6770"/>
    <w:rsid w:val="006E6D58"/>
    <w:rsid w:val="006E7069"/>
    <w:rsid w:val="006E7599"/>
    <w:rsid w:val="006E7D20"/>
    <w:rsid w:val="006E7F2D"/>
    <w:rsid w:val="006F1132"/>
    <w:rsid w:val="006F13C3"/>
    <w:rsid w:val="006F1A1B"/>
    <w:rsid w:val="006F31E7"/>
    <w:rsid w:val="006F3B51"/>
    <w:rsid w:val="006F3F3F"/>
    <w:rsid w:val="006F53B7"/>
    <w:rsid w:val="006F55B9"/>
    <w:rsid w:val="006F580C"/>
    <w:rsid w:val="006F5A93"/>
    <w:rsid w:val="006F618C"/>
    <w:rsid w:val="006F62D3"/>
    <w:rsid w:val="006F6575"/>
    <w:rsid w:val="006F6751"/>
    <w:rsid w:val="006F6B30"/>
    <w:rsid w:val="006F6D84"/>
    <w:rsid w:val="006F7976"/>
    <w:rsid w:val="0070022F"/>
    <w:rsid w:val="007014BB"/>
    <w:rsid w:val="007025F8"/>
    <w:rsid w:val="00702743"/>
    <w:rsid w:val="007038D6"/>
    <w:rsid w:val="00703B11"/>
    <w:rsid w:val="00703C15"/>
    <w:rsid w:val="007048EB"/>
    <w:rsid w:val="0070534A"/>
    <w:rsid w:val="00706996"/>
    <w:rsid w:val="00706CE0"/>
    <w:rsid w:val="00707130"/>
    <w:rsid w:val="00707204"/>
    <w:rsid w:val="007074ED"/>
    <w:rsid w:val="0071048F"/>
    <w:rsid w:val="007108B9"/>
    <w:rsid w:val="00710A62"/>
    <w:rsid w:val="00711298"/>
    <w:rsid w:val="0071238C"/>
    <w:rsid w:val="0071258F"/>
    <w:rsid w:val="00712DA8"/>
    <w:rsid w:val="007136C5"/>
    <w:rsid w:val="00714516"/>
    <w:rsid w:val="00715586"/>
    <w:rsid w:val="00716690"/>
    <w:rsid w:val="00716F48"/>
    <w:rsid w:val="007178B9"/>
    <w:rsid w:val="00717ADF"/>
    <w:rsid w:val="007202DC"/>
    <w:rsid w:val="00720464"/>
    <w:rsid w:val="0072076C"/>
    <w:rsid w:val="00720D95"/>
    <w:rsid w:val="0072196D"/>
    <w:rsid w:val="00722175"/>
    <w:rsid w:val="00722A44"/>
    <w:rsid w:val="00722CFE"/>
    <w:rsid w:val="00723121"/>
    <w:rsid w:val="007235ED"/>
    <w:rsid w:val="00723A09"/>
    <w:rsid w:val="00723EEA"/>
    <w:rsid w:val="007255F6"/>
    <w:rsid w:val="00725C47"/>
    <w:rsid w:val="00725F0F"/>
    <w:rsid w:val="007266A2"/>
    <w:rsid w:val="00727860"/>
    <w:rsid w:val="00727B5B"/>
    <w:rsid w:val="00730249"/>
    <w:rsid w:val="0073034C"/>
    <w:rsid w:val="00731EA1"/>
    <w:rsid w:val="007327A4"/>
    <w:rsid w:val="00732DC8"/>
    <w:rsid w:val="0073348B"/>
    <w:rsid w:val="00733703"/>
    <w:rsid w:val="007339C5"/>
    <w:rsid w:val="00733EA0"/>
    <w:rsid w:val="00733EE6"/>
    <w:rsid w:val="00734112"/>
    <w:rsid w:val="007344D4"/>
    <w:rsid w:val="00734D3C"/>
    <w:rsid w:val="00735146"/>
    <w:rsid w:val="007351B8"/>
    <w:rsid w:val="0073540D"/>
    <w:rsid w:val="0073638D"/>
    <w:rsid w:val="00736650"/>
    <w:rsid w:val="00737632"/>
    <w:rsid w:val="00737B78"/>
    <w:rsid w:val="00740062"/>
    <w:rsid w:val="00740D21"/>
    <w:rsid w:val="00741248"/>
    <w:rsid w:val="00741E47"/>
    <w:rsid w:val="00742591"/>
    <w:rsid w:val="00743494"/>
    <w:rsid w:val="0074356B"/>
    <w:rsid w:val="0074366F"/>
    <w:rsid w:val="007440BD"/>
    <w:rsid w:val="0074435C"/>
    <w:rsid w:val="007444E4"/>
    <w:rsid w:val="00744DD6"/>
    <w:rsid w:val="00745101"/>
    <w:rsid w:val="0074598A"/>
    <w:rsid w:val="00745FF9"/>
    <w:rsid w:val="00746902"/>
    <w:rsid w:val="007502A2"/>
    <w:rsid w:val="00750F58"/>
    <w:rsid w:val="00751016"/>
    <w:rsid w:val="0075146A"/>
    <w:rsid w:val="0075166B"/>
    <w:rsid w:val="00752943"/>
    <w:rsid w:val="00752A39"/>
    <w:rsid w:val="00752AA3"/>
    <w:rsid w:val="00753729"/>
    <w:rsid w:val="00754B03"/>
    <w:rsid w:val="00755AD9"/>
    <w:rsid w:val="00756E24"/>
    <w:rsid w:val="00761070"/>
    <w:rsid w:val="00761649"/>
    <w:rsid w:val="00761F62"/>
    <w:rsid w:val="007624CF"/>
    <w:rsid w:val="00763888"/>
    <w:rsid w:val="007638A5"/>
    <w:rsid w:val="00763F32"/>
    <w:rsid w:val="00764EC3"/>
    <w:rsid w:val="007652D5"/>
    <w:rsid w:val="0076596A"/>
    <w:rsid w:val="00765F8D"/>
    <w:rsid w:val="00766865"/>
    <w:rsid w:val="00767CBC"/>
    <w:rsid w:val="00767EA7"/>
    <w:rsid w:val="00767EF0"/>
    <w:rsid w:val="0077067F"/>
    <w:rsid w:val="007717EE"/>
    <w:rsid w:val="00771CB2"/>
    <w:rsid w:val="007726D2"/>
    <w:rsid w:val="00772FB9"/>
    <w:rsid w:val="007730E9"/>
    <w:rsid w:val="0077321C"/>
    <w:rsid w:val="007745FC"/>
    <w:rsid w:val="00774FBA"/>
    <w:rsid w:val="0077591D"/>
    <w:rsid w:val="00775F71"/>
    <w:rsid w:val="00776B02"/>
    <w:rsid w:val="00776B5B"/>
    <w:rsid w:val="00781282"/>
    <w:rsid w:val="00781354"/>
    <w:rsid w:val="00783E82"/>
    <w:rsid w:val="00785136"/>
    <w:rsid w:val="0078548F"/>
    <w:rsid w:val="00785AFB"/>
    <w:rsid w:val="00786D4F"/>
    <w:rsid w:val="00787F39"/>
    <w:rsid w:val="00791636"/>
    <w:rsid w:val="00792B5C"/>
    <w:rsid w:val="00793108"/>
    <w:rsid w:val="0079360A"/>
    <w:rsid w:val="00793998"/>
    <w:rsid w:val="00793D5B"/>
    <w:rsid w:val="00793D74"/>
    <w:rsid w:val="00794305"/>
    <w:rsid w:val="0079526E"/>
    <w:rsid w:val="00795BF4"/>
    <w:rsid w:val="00795F2E"/>
    <w:rsid w:val="00797013"/>
    <w:rsid w:val="007970AA"/>
    <w:rsid w:val="00797609"/>
    <w:rsid w:val="007A0795"/>
    <w:rsid w:val="007A08DC"/>
    <w:rsid w:val="007A17F2"/>
    <w:rsid w:val="007A3E10"/>
    <w:rsid w:val="007A3F6A"/>
    <w:rsid w:val="007A4CC3"/>
    <w:rsid w:val="007A612A"/>
    <w:rsid w:val="007A61CD"/>
    <w:rsid w:val="007A6C1C"/>
    <w:rsid w:val="007A6CF3"/>
    <w:rsid w:val="007A7002"/>
    <w:rsid w:val="007A7767"/>
    <w:rsid w:val="007A7DDB"/>
    <w:rsid w:val="007B184C"/>
    <w:rsid w:val="007B27E8"/>
    <w:rsid w:val="007B3B39"/>
    <w:rsid w:val="007B3D34"/>
    <w:rsid w:val="007B3D64"/>
    <w:rsid w:val="007B464A"/>
    <w:rsid w:val="007B502B"/>
    <w:rsid w:val="007B538A"/>
    <w:rsid w:val="007B558C"/>
    <w:rsid w:val="007B5798"/>
    <w:rsid w:val="007B686E"/>
    <w:rsid w:val="007B7E9F"/>
    <w:rsid w:val="007C0BA9"/>
    <w:rsid w:val="007C38C1"/>
    <w:rsid w:val="007C6898"/>
    <w:rsid w:val="007C6C1E"/>
    <w:rsid w:val="007C7B6F"/>
    <w:rsid w:val="007D0961"/>
    <w:rsid w:val="007D160E"/>
    <w:rsid w:val="007D2427"/>
    <w:rsid w:val="007D2EE2"/>
    <w:rsid w:val="007D3475"/>
    <w:rsid w:val="007D4D58"/>
    <w:rsid w:val="007D51A4"/>
    <w:rsid w:val="007D54C0"/>
    <w:rsid w:val="007D5628"/>
    <w:rsid w:val="007D57BC"/>
    <w:rsid w:val="007D5D02"/>
    <w:rsid w:val="007D5F14"/>
    <w:rsid w:val="007D60FA"/>
    <w:rsid w:val="007D62D5"/>
    <w:rsid w:val="007D70B1"/>
    <w:rsid w:val="007D7C28"/>
    <w:rsid w:val="007D7EC4"/>
    <w:rsid w:val="007E00B6"/>
    <w:rsid w:val="007E0F6A"/>
    <w:rsid w:val="007E18C6"/>
    <w:rsid w:val="007E197C"/>
    <w:rsid w:val="007E21C6"/>
    <w:rsid w:val="007E35F9"/>
    <w:rsid w:val="007E37D4"/>
    <w:rsid w:val="007E3E1B"/>
    <w:rsid w:val="007E3F8E"/>
    <w:rsid w:val="007E4072"/>
    <w:rsid w:val="007E424A"/>
    <w:rsid w:val="007E47F0"/>
    <w:rsid w:val="007E4B9C"/>
    <w:rsid w:val="007E57CC"/>
    <w:rsid w:val="007E6746"/>
    <w:rsid w:val="007E6D0F"/>
    <w:rsid w:val="007E7625"/>
    <w:rsid w:val="007E775B"/>
    <w:rsid w:val="007E79B8"/>
    <w:rsid w:val="007F056E"/>
    <w:rsid w:val="007F0846"/>
    <w:rsid w:val="007F0CE9"/>
    <w:rsid w:val="007F0DB2"/>
    <w:rsid w:val="007F1481"/>
    <w:rsid w:val="007F2214"/>
    <w:rsid w:val="007F29A7"/>
    <w:rsid w:val="007F30F6"/>
    <w:rsid w:val="007F381F"/>
    <w:rsid w:val="007F3B3E"/>
    <w:rsid w:val="007F59EA"/>
    <w:rsid w:val="007F5A71"/>
    <w:rsid w:val="007F5AC3"/>
    <w:rsid w:val="007F72C8"/>
    <w:rsid w:val="007F7566"/>
    <w:rsid w:val="0080017F"/>
    <w:rsid w:val="00800BDC"/>
    <w:rsid w:val="00800D74"/>
    <w:rsid w:val="00800DCF"/>
    <w:rsid w:val="00800EB2"/>
    <w:rsid w:val="0080105E"/>
    <w:rsid w:val="00801FC3"/>
    <w:rsid w:val="00803EBA"/>
    <w:rsid w:val="0080438E"/>
    <w:rsid w:val="008044A0"/>
    <w:rsid w:val="00804F7A"/>
    <w:rsid w:val="008057A9"/>
    <w:rsid w:val="00805FF8"/>
    <w:rsid w:val="0080619E"/>
    <w:rsid w:val="008062C7"/>
    <w:rsid w:val="00806561"/>
    <w:rsid w:val="00806602"/>
    <w:rsid w:val="00806D4B"/>
    <w:rsid w:val="008077C5"/>
    <w:rsid w:val="00807E24"/>
    <w:rsid w:val="0081027F"/>
    <w:rsid w:val="00811E05"/>
    <w:rsid w:val="0081217F"/>
    <w:rsid w:val="008141EB"/>
    <w:rsid w:val="00814C7E"/>
    <w:rsid w:val="008150C6"/>
    <w:rsid w:val="00815925"/>
    <w:rsid w:val="00815CAF"/>
    <w:rsid w:val="00816A8D"/>
    <w:rsid w:val="008170D1"/>
    <w:rsid w:val="00817334"/>
    <w:rsid w:val="008204BF"/>
    <w:rsid w:val="0082069E"/>
    <w:rsid w:val="00820A82"/>
    <w:rsid w:val="008210A6"/>
    <w:rsid w:val="0082147E"/>
    <w:rsid w:val="00821A68"/>
    <w:rsid w:val="00821C49"/>
    <w:rsid w:val="008224CE"/>
    <w:rsid w:val="008228FE"/>
    <w:rsid w:val="00823413"/>
    <w:rsid w:val="00825CB0"/>
    <w:rsid w:val="00825FDB"/>
    <w:rsid w:val="008264CB"/>
    <w:rsid w:val="008270BB"/>
    <w:rsid w:val="008279B4"/>
    <w:rsid w:val="008307C9"/>
    <w:rsid w:val="00831943"/>
    <w:rsid w:val="00833165"/>
    <w:rsid w:val="008332FF"/>
    <w:rsid w:val="00833A5D"/>
    <w:rsid w:val="008354CD"/>
    <w:rsid w:val="00835F76"/>
    <w:rsid w:val="008365F0"/>
    <w:rsid w:val="008375AB"/>
    <w:rsid w:val="00837F44"/>
    <w:rsid w:val="008408D4"/>
    <w:rsid w:val="008414A8"/>
    <w:rsid w:val="0084235A"/>
    <w:rsid w:val="00843005"/>
    <w:rsid w:val="00843C75"/>
    <w:rsid w:val="00843E3C"/>
    <w:rsid w:val="00844317"/>
    <w:rsid w:val="00844CA8"/>
    <w:rsid w:val="0084508F"/>
    <w:rsid w:val="008456A9"/>
    <w:rsid w:val="00845E4E"/>
    <w:rsid w:val="00846B1A"/>
    <w:rsid w:val="00846B1B"/>
    <w:rsid w:val="00846D6B"/>
    <w:rsid w:val="00846E9A"/>
    <w:rsid w:val="008474AA"/>
    <w:rsid w:val="00851820"/>
    <w:rsid w:val="00851B60"/>
    <w:rsid w:val="008521B3"/>
    <w:rsid w:val="0085236A"/>
    <w:rsid w:val="008523C9"/>
    <w:rsid w:val="008529D0"/>
    <w:rsid w:val="00852A74"/>
    <w:rsid w:val="0085323E"/>
    <w:rsid w:val="00853385"/>
    <w:rsid w:val="008537E9"/>
    <w:rsid w:val="00854347"/>
    <w:rsid w:val="008547E6"/>
    <w:rsid w:val="008551FD"/>
    <w:rsid w:val="00855256"/>
    <w:rsid w:val="00856A03"/>
    <w:rsid w:val="008605ED"/>
    <w:rsid w:val="008609F8"/>
    <w:rsid w:val="008617BA"/>
    <w:rsid w:val="008623A1"/>
    <w:rsid w:val="00862439"/>
    <w:rsid w:val="0086381D"/>
    <w:rsid w:val="00863FFD"/>
    <w:rsid w:val="0086421E"/>
    <w:rsid w:val="00864914"/>
    <w:rsid w:val="008649D2"/>
    <w:rsid w:val="00865362"/>
    <w:rsid w:val="0086630B"/>
    <w:rsid w:val="00866D42"/>
    <w:rsid w:val="0086752A"/>
    <w:rsid w:val="00867DCA"/>
    <w:rsid w:val="008703C8"/>
    <w:rsid w:val="00870B42"/>
    <w:rsid w:val="008717B2"/>
    <w:rsid w:val="008719CD"/>
    <w:rsid w:val="00872FF0"/>
    <w:rsid w:val="0087306D"/>
    <w:rsid w:val="00873263"/>
    <w:rsid w:val="00874462"/>
    <w:rsid w:val="00874BA5"/>
    <w:rsid w:val="008755A9"/>
    <w:rsid w:val="00875813"/>
    <w:rsid w:val="008764C8"/>
    <w:rsid w:val="00876E5C"/>
    <w:rsid w:val="00877C80"/>
    <w:rsid w:val="00880AF3"/>
    <w:rsid w:val="00880FCB"/>
    <w:rsid w:val="008819A7"/>
    <w:rsid w:val="00881FEF"/>
    <w:rsid w:val="008827EB"/>
    <w:rsid w:val="0088336B"/>
    <w:rsid w:val="00883EC8"/>
    <w:rsid w:val="00884C5C"/>
    <w:rsid w:val="00884DB1"/>
    <w:rsid w:val="00885554"/>
    <w:rsid w:val="00885AA8"/>
    <w:rsid w:val="00886235"/>
    <w:rsid w:val="008862AA"/>
    <w:rsid w:val="0088645A"/>
    <w:rsid w:val="0088681B"/>
    <w:rsid w:val="00886EE8"/>
    <w:rsid w:val="00887601"/>
    <w:rsid w:val="008907A2"/>
    <w:rsid w:val="008908BC"/>
    <w:rsid w:val="00891E5A"/>
    <w:rsid w:val="008937E5"/>
    <w:rsid w:val="00893965"/>
    <w:rsid w:val="00893D1C"/>
    <w:rsid w:val="00893D8A"/>
    <w:rsid w:val="0089456F"/>
    <w:rsid w:val="00894EB4"/>
    <w:rsid w:val="008962B9"/>
    <w:rsid w:val="00896B43"/>
    <w:rsid w:val="00897485"/>
    <w:rsid w:val="00897C1B"/>
    <w:rsid w:val="008A20BA"/>
    <w:rsid w:val="008A2466"/>
    <w:rsid w:val="008A2A25"/>
    <w:rsid w:val="008A347B"/>
    <w:rsid w:val="008A3707"/>
    <w:rsid w:val="008A3891"/>
    <w:rsid w:val="008A439E"/>
    <w:rsid w:val="008A4FC9"/>
    <w:rsid w:val="008A591A"/>
    <w:rsid w:val="008A5D35"/>
    <w:rsid w:val="008A634A"/>
    <w:rsid w:val="008A6383"/>
    <w:rsid w:val="008A66F9"/>
    <w:rsid w:val="008A6843"/>
    <w:rsid w:val="008A6CEF"/>
    <w:rsid w:val="008A7311"/>
    <w:rsid w:val="008A766C"/>
    <w:rsid w:val="008B00DF"/>
    <w:rsid w:val="008B1334"/>
    <w:rsid w:val="008B142B"/>
    <w:rsid w:val="008B404F"/>
    <w:rsid w:val="008B408B"/>
    <w:rsid w:val="008B4784"/>
    <w:rsid w:val="008B4CDB"/>
    <w:rsid w:val="008B5627"/>
    <w:rsid w:val="008B5757"/>
    <w:rsid w:val="008B6DFA"/>
    <w:rsid w:val="008B7605"/>
    <w:rsid w:val="008B7BB3"/>
    <w:rsid w:val="008B7C3E"/>
    <w:rsid w:val="008C0413"/>
    <w:rsid w:val="008C0CA9"/>
    <w:rsid w:val="008C107E"/>
    <w:rsid w:val="008C1D98"/>
    <w:rsid w:val="008C23E9"/>
    <w:rsid w:val="008C2C2B"/>
    <w:rsid w:val="008C349B"/>
    <w:rsid w:val="008C39C3"/>
    <w:rsid w:val="008C45B4"/>
    <w:rsid w:val="008C50E7"/>
    <w:rsid w:val="008C5E05"/>
    <w:rsid w:val="008C71AE"/>
    <w:rsid w:val="008C7729"/>
    <w:rsid w:val="008D073A"/>
    <w:rsid w:val="008D1437"/>
    <w:rsid w:val="008D1A3E"/>
    <w:rsid w:val="008D1F85"/>
    <w:rsid w:val="008D25EE"/>
    <w:rsid w:val="008D2AC1"/>
    <w:rsid w:val="008D2C70"/>
    <w:rsid w:val="008D2CF2"/>
    <w:rsid w:val="008D6CA9"/>
    <w:rsid w:val="008D7947"/>
    <w:rsid w:val="008E036C"/>
    <w:rsid w:val="008E04B7"/>
    <w:rsid w:val="008E0E45"/>
    <w:rsid w:val="008E15AC"/>
    <w:rsid w:val="008E1CE8"/>
    <w:rsid w:val="008E1E6A"/>
    <w:rsid w:val="008E1FB0"/>
    <w:rsid w:val="008E262E"/>
    <w:rsid w:val="008E281F"/>
    <w:rsid w:val="008E2F8D"/>
    <w:rsid w:val="008E4278"/>
    <w:rsid w:val="008E5798"/>
    <w:rsid w:val="008E5D68"/>
    <w:rsid w:val="008E6793"/>
    <w:rsid w:val="008E68C8"/>
    <w:rsid w:val="008E7DE3"/>
    <w:rsid w:val="008E7F0E"/>
    <w:rsid w:val="008F0D62"/>
    <w:rsid w:val="008F10E9"/>
    <w:rsid w:val="008F174C"/>
    <w:rsid w:val="008F1A83"/>
    <w:rsid w:val="008F208B"/>
    <w:rsid w:val="008F20E9"/>
    <w:rsid w:val="008F247D"/>
    <w:rsid w:val="008F24BF"/>
    <w:rsid w:val="008F2582"/>
    <w:rsid w:val="008F30F1"/>
    <w:rsid w:val="008F37AB"/>
    <w:rsid w:val="008F3A0E"/>
    <w:rsid w:val="008F3BB0"/>
    <w:rsid w:val="008F4724"/>
    <w:rsid w:val="008F5613"/>
    <w:rsid w:val="008F6741"/>
    <w:rsid w:val="008F690D"/>
    <w:rsid w:val="008F6B87"/>
    <w:rsid w:val="008F6EFB"/>
    <w:rsid w:val="008F72B0"/>
    <w:rsid w:val="008F7D21"/>
    <w:rsid w:val="009011F9"/>
    <w:rsid w:val="009020AE"/>
    <w:rsid w:val="0090270C"/>
    <w:rsid w:val="00904141"/>
    <w:rsid w:val="009057A7"/>
    <w:rsid w:val="0091058D"/>
    <w:rsid w:val="009105FA"/>
    <w:rsid w:val="009106EB"/>
    <w:rsid w:val="00911441"/>
    <w:rsid w:val="00911CEE"/>
    <w:rsid w:val="00913710"/>
    <w:rsid w:val="0091514E"/>
    <w:rsid w:val="009158DB"/>
    <w:rsid w:val="00916572"/>
    <w:rsid w:val="0091779B"/>
    <w:rsid w:val="00917A9F"/>
    <w:rsid w:val="00921D06"/>
    <w:rsid w:val="009232AB"/>
    <w:rsid w:val="009235F8"/>
    <w:rsid w:val="00926CEE"/>
    <w:rsid w:val="00927369"/>
    <w:rsid w:val="009277A9"/>
    <w:rsid w:val="009309FF"/>
    <w:rsid w:val="00930C39"/>
    <w:rsid w:val="00930DD7"/>
    <w:rsid w:val="00931262"/>
    <w:rsid w:val="00932642"/>
    <w:rsid w:val="00933041"/>
    <w:rsid w:val="00933486"/>
    <w:rsid w:val="00933657"/>
    <w:rsid w:val="0093370D"/>
    <w:rsid w:val="00934082"/>
    <w:rsid w:val="009340F2"/>
    <w:rsid w:val="00934207"/>
    <w:rsid w:val="00935BCF"/>
    <w:rsid w:val="00935E7F"/>
    <w:rsid w:val="009363B8"/>
    <w:rsid w:val="0093753E"/>
    <w:rsid w:val="0094094E"/>
    <w:rsid w:val="00941232"/>
    <w:rsid w:val="00942DA1"/>
    <w:rsid w:val="009438DD"/>
    <w:rsid w:val="00944566"/>
    <w:rsid w:val="009457C2"/>
    <w:rsid w:val="00946CA0"/>
    <w:rsid w:val="00946F28"/>
    <w:rsid w:val="00947599"/>
    <w:rsid w:val="00950060"/>
    <w:rsid w:val="00951030"/>
    <w:rsid w:val="00951AFA"/>
    <w:rsid w:val="00952389"/>
    <w:rsid w:val="00952A7B"/>
    <w:rsid w:val="00953327"/>
    <w:rsid w:val="00955E25"/>
    <w:rsid w:val="00956BDB"/>
    <w:rsid w:val="009573B3"/>
    <w:rsid w:val="009576B9"/>
    <w:rsid w:val="00961990"/>
    <w:rsid w:val="00962827"/>
    <w:rsid w:val="00962FB5"/>
    <w:rsid w:val="00963764"/>
    <w:rsid w:val="00964818"/>
    <w:rsid w:val="00966A0F"/>
    <w:rsid w:val="00966D7C"/>
    <w:rsid w:val="009704A1"/>
    <w:rsid w:val="00970616"/>
    <w:rsid w:val="00970D79"/>
    <w:rsid w:val="00970E5F"/>
    <w:rsid w:val="0097128C"/>
    <w:rsid w:val="009716CF"/>
    <w:rsid w:val="009727AE"/>
    <w:rsid w:val="00973F62"/>
    <w:rsid w:val="0097531F"/>
    <w:rsid w:val="009755AC"/>
    <w:rsid w:val="009759B0"/>
    <w:rsid w:val="009765C9"/>
    <w:rsid w:val="00977AC3"/>
    <w:rsid w:val="00977C34"/>
    <w:rsid w:val="009805F8"/>
    <w:rsid w:val="00980FB9"/>
    <w:rsid w:val="0098233F"/>
    <w:rsid w:val="00982D9C"/>
    <w:rsid w:val="009831AE"/>
    <w:rsid w:val="00983F9E"/>
    <w:rsid w:val="00984B9B"/>
    <w:rsid w:val="00984CA9"/>
    <w:rsid w:val="00984E4E"/>
    <w:rsid w:val="009856B4"/>
    <w:rsid w:val="0098615C"/>
    <w:rsid w:val="0098617D"/>
    <w:rsid w:val="009865AA"/>
    <w:rsid w:val="0098691A"/>
    <w:rsid w:val="009875B9"/>
    <w:rsid w:val="00987721"/>
    <w:rsid w:val="00987E3A"/>
    <w:rsid w:val="00987ED4"/>
    <w:rsid w:val="00990CE6"/>
    <w:rsid w:val="0099114F"/>
    <w:rsid w:val="00992B51"/>
    <w:rsid w:val="0099335F"/>
    <w:rsid w:val="00995087"/>
    <w:rsid w:val="009954A9"/>
    <w:rsid w:val="00996C50"/>
    <w:rsid w:val="00997A03"/>
    <w:rsid w:val="009A0C46"/>
    <w:rsid w:val="009A103B"/>
    <w:rsid w:val="009A1305"/>
    <w:rsid w:val="009A1586"/>
    <w:rsid w:val="009A2DB4"/>
    <w:rsid w:val="009A303C"/>
    <w:rsid w:val="009A3770"/>
    <w:rsid w:val="009A4E41"/>
    <w:rsid w:val="009A5FEA"/>
    <w:rsid w:val="009A7DA2"/>
    <w:rsid w:val="009B04D0"/>
    <w:rsid w:val="009B1962"/>
    <w:rsid w:val="009B2A80"/>
    <w:rsid w:val="009B5A31"/>
    <w:rsid w:val="009B5C09"/>
    <w:rsid w:val="009B5E3C"/>
    <w:rsid w:val="009B65EB"/>
    <w:rsid w:val="009B753E"/>
    <w:rsid w:val="009B76F7"/>
    <w:rsid w:val="009B7D83"/>
    <w:rsid w:val="009C069F"/>
    <w:rsid w:val="009C1436"/>
    <w:rsid w:val="009C1E40"/>
    <w:rsid w:val="009C21A6"/>
    <w:rsid w:val="009C2297"/>
    <w:rsid w:val="009C22ED"/>
    <w:rsid w:val="009C30FC"/>
    <w:rsid w:val="009C4197"/>
    <w:rsid w:val="009C5512"/>
    <w:rsid w:val="009C6A7C"/>
    <w:rsid w:val="009C6DD1"/>
    <w:rsid w:val="009D022D"/>
    <w:rsid w:val="009D10A9"/>
    <w:rsid w:val="009D1F6F"/>
    <w:rsid w:val="009D21A2"/>
    <w:rsid w:val="009D2DAE"/>
    <w:rsid w:val="009D319E"/>
    <w:rsid w:val="009D362F"/>
    <w:rsid w:val="009D3AF9"/>
    <w:rsid w:val="009D41BE"/>
    <w:rsid w:val="009D4531"/>
    <w:rsid w:val="009D64B7"/>
    <w:rsid w:val="009D654A"/>
    <w:rsid w:val="009D6AA1"/>
    <w:rsid w:val="009D6CA2"/>
    <w:rsid w:val="009D6FAD"/>
    <w:rsid w:val="009E004A"/>
    <w:rsid w:val="009E0CD2"/>
    <w:rsid w:val="009E1CD4"/>
    <w:rsid w:val="009E233F"/>
    <w:rsid w:val="009E2419"/>
    <w:rsid w:val="009E2845"/>
    <w:rsid w:val="009E3346"/>
    <w:rsid w:val="009E4181"/>
    <w:rsid w:val="009E4624"/>
    <w:rsid w:val="009E4939"/>
    <w:rsid w:val="009E4C0D"/>
    <w:rsid w:val="009E5057"/>
    <w:rsid w:val="009E51BA"/>
    <w:rsid w:val="009E5665"/>
    <w:rsid w:val="009E5A52"/>
    <w:rsid w:val="009E6133"/>
    <w:rsid w:val="009E6154"/>
    <w:rsid w:val="009E646D"/>
    <w:rsid w:val="009E65FB"/>
    <w:rsid w:val="009E6ADA"/>
    <w:rsid w:val="009E742D"/>
    <w:rsid w:val="009E7EEC"/>
    <w:rsid w:val="009F2AA6"/>
    <w:rsid w:val="009F522D"/>
    <w:rsid w:val="009F5530"/>
    <w:rsid w:val="009F5778"/>
    <w:rsid w:val="009F6A99"/>
    <w:rsid w:val="009F6D7B"/>
    <w:rsid w:val="00A003D3"/>
    <w:rsid w:val="00A00895"/>
    <w:rsid w:val="00A0110E"/>
    <w:rsid w:val="00A01BAD"/>
    <w:rsid w:val="00A029C6"/>
    <w:rsid w:val="00A055FC"/>
    <w:rsid w:val="00A067E8"/>
    <w:rsid w:val="00A11584"/>
    <w:rsid w:val="00A11FCD"/>
    <w:rsid w:val="00A12277"/>
    <w:rsid w:val="00A12415"/>
    <w:rsid w:val="00A139B9"/>
    <w:rsid w:val="00A13B9C"/>
    <w:rsid w:val="00A14342"/>
    <w:rsid w:val="00A14CA2"/>
    <w:rsid w:val="00A16784"/>
    <w:rsid w:val="00A16BF2"/>
    <w:rsid w:val="00A17DB9"/>
    <w:rsid w:val="00A208CD"/>
    <w:rsid w:val="00A210F7"/>
    <w:rsid w:val="00A211EA"/>
    <w:rsid w:val="00A212E7"/>
    <w:rsid w:val="00A21E0A"/>
    <w:rsid w:val="00A21FFF"/>
    <w:rsid w:val="00A22E70"/>
    <w:rsid w:val="00A24673"/>
    <w:rsid w:val="00A2554D"/>
    <w:rsid w:val="00A25F2F"/>
    <w:rsid w:val="00A27207"/>
    <w:rsid w:val="00A300C9"/>
    <w:rsid w:val="00A310B1"/>
    <w:rsid w:val="00A32049"/>
    <w:rsid w:val="00A32052"/>
    <w:rsid w:val="00A32289"/>
    <w:rsid w:val="00A3308E"/>
    <w:rsid w:val="00A33D89"/>
    <w:rsid w:val="00A34793"/>
    <w:rsid w:val="00A3630D"/>
    <w:rsid w:val="00A36FF8"/>
    <w:rsid w:val="00A408CD"/>
    <w:rsid w:val="00A40A06"/>
    <w:rsid w:val="00A40E85"/>
    <w:rsid w:val="00A41A25"/>
    <w:rsid w:val="00A42215"/>
    <w:rsid w:val="00A42686"/>
    <w:rsid w:val="00A42EB2"/>
    <w:rsid w:val="00A44523"/>
    <w:rsid w:val="00A44731"/>
    <w:rsid w:val="00A44FF0"/>
    <w:rsid w:val="00A45362"/>
    <w:rsid w:val="00A4593A"/>
    <w:rsid w:val="00A465CC"/>
    <w:rsid w:val="00A4671B"/>
    <w:rsid w:val="00A46DDD"/>
    <w:rsid w:val="00A47D55"/>
    <w:rsid w:val="00A47EFC"/>
    <w:rsid w:val="00A50820"/>
    <w:rsid w:val="00A511E7"/>
    <w:rsid w:val="00A51999"/>
    <w:rsid w:val="00A52841"/>
    <w:rsid w:val="00A5427A"/>
    <w:rsid w:val="00A5462E"/>
    <w:rsid w:val="00A549B9"/>
    <w:rsid w:val="00A54BC4"/>
    <w:rsid w:val="00A54E79"/>
    <w:rsid w:val="00A550E6"/>
    <w:rsid w:val="00A5643A"/>
    <w:rsid w:val="00A573B0"/>
    <w:rsid w:val="00A6098A"/>
    <w:rsid w:val="00A60BD6"/>
    <w:rsid w:val="00A60C99"/>
    <w:rsid w:val="00A60CE8"/>
    <w:rsid w:val="00A60E46"/>
    <w:rsid w:val="00A6131D"/>
    <w:rsid w:val="00A61547"/>
    <w:rsid w:val="00A61BA6"/>
    <w:rsid w:val="00A61D63"/>
    <w:rsid w:val="00A645F7"/>
    <w:rsid w:val="00A656E2"/>
    <w:rsid w:val="00A65BD1"/>
    <w:rsid w:val="00A65DB6"/>
    <w:rsid w:val="00A667C8"/>
    <w:rsid w:val="00A669C5"/>
    <w:rsid w:val="00A674C8"/>
    <w:rsid w:val="00A678CF"/>
    <w:rsid w:val="00A67A26"/>
    <w:rsid w:val="00A70EBE"/>
    <w:rsid w:val="00A71E46"/>
    <w:rsid w:val="00A72198"/>
    <w:rsid w:val="00A72A7D"/>
    <w:rsid w:val="00A72D41"/>
    <w:rsid w:val="00A73C13"/>
    <w:rsid w:val="00A73FF3"/>
    <w:rsid w:val="00A755A9"/>
    <w:rsid w:val="00A7565A"/>
    <w:rsid w:val="00A75713"/>
    <w:rsid w:val="00A7593C"/>
    <w:rsid w:val="00A75DBC"/>
    <w:rsid w:val="00A76B6B"/>
    <w:rsid w:val="00A77DB1"/>
    <w:rsid w:val="00A80B0D"/>
    <w:rsid w:val="00A81899"/>
    <w:rsid w:val="00A842DF"/>
    <w:rsid w:val="00A84EF2"/>
    <w:rsid w:val="00A8505E"/>
    <w:rsid w:val="00A85E3C"/>
    <w:rsid w:val="00A86D15"/>
    <w:rsid w:val="00A86FE8"/>
    <w:rsid w:val="00A87B40"/>
    <w:rsid w:val="00A907C6"/>
    <w:rsid w:val="00A92039"/>
    <w:rsid w:val="00A927A3"/>
    <w:rsid w:val="00A928BD"/>
    <w:rsid w:val="00A938C7"/>
    <w:rsid w:val="00A93965"/>
    <w:rsid w:val="00A93BAD"/>
    <w:rsid w:val="00A93C42"/>
    <w:rsid w:val="00A94368"/>
    <w:rsid w:val="00A952C0"/>
    <w:rsid w:val="00AA22A2"/>
    <w:rsid w:val="00AA239C"/>
    <w:rsid w:val="00AA4879"/>
    <w:rsid w:val="00AA518D"/>
    <w:rsid w:val="00AA5B48"/>
    <w:rsid w:val="00AA670C"/>
    <w:rsid w:val="00AA6D4B"/>
    <w:rsid w:val="00AA7193"/>
    <w:rsid w:val="00AB0288"/>
    <w:rsid w:val="00AB08DA"/>
    <w:rsid w:val="00AB0F1A"/>
    <w:rsid w:val="00AB2881"/>
    <w:rsid w:val="00AB28FE"/>
    <w:rsid w:val="00AB30EB"/>
    <w:rsid w:val="00AB3F2C"/>
    <w:rsid w:val="00AB4268"/>
    <w:rsid w:val="00AB5C25"/>
    <w:rsid w:val="00AB61B0"/>
    <w:rsid w:val="00AB66C3"/>
    <w:rsid w:val="00AB6C3D"/>
    <w:rsid w:val="00AB73BB"/>
    <w:rsid w:val="00AC00CE"/>
    <w:rsid w:val="00AC05FA"/>
    <w:rsid w:val="00AC0E02"/>
    <w:rsid w:val="00AC13A1"/>
    <w:rsid w:val="00AC1632"/>
    <w:rsid w:val="00AC1D8C"/>
    <w:rsid w:val="00AC2DE7"/>
    <w:rsid w:val="00AC356D"/>
    <w:rsid w:val="00AC360D"/>
    <w:rsid w:val="00AC3B71"/>
    <w:rsid w:val="00AC4914"/>
    <w:rsid w:val="00AC5C3E"/>
    <w:rsid w:val="00AC5C98"/>
    <w:rsid w:val="00AC5EC0"/>
    <w:rsid w:val="00AC5F84"/>
    <w:rsid w:val="00AC6CD8"/>
    <w:rsid w:val="00AC722C"/>
    <w:rsid w:val="00AC727B"/>
    <w:rsid w:val="00AC7C1E"/>
    <w:rsid w:val="00AD0033"/>
    <w:rsid w:val="00AD19E9"/>
    <w:rsid w:val="00AD24B0"/>
    <w:rsid w:val="00AD2A6B"/>
    <w:rsid w:val="00AD314C"/>
    <w:rsid w:val="00AD37E2"/>
    <w:rsid w:val="00AD45F1"/>
    <w:rsid w:val="00AD4A70"/>
    <w:rsid w:val="00AD4D97"/>
    <w:rsid w:val="00AD528E"/>
    <w:rsid w:val="00AD5814"/>
    <w:rsid w:val="00AD6209"/>
    <w:rsid w:val="00AD71F6"/>
    <w:rsid w:val="00AD7203"/>
    <w:rsid w:val="00AD739A"/>
    <w:rsid w:val="00AE0022"/>
    <w:rsid w:val="00AE09C3"/>
    <w:rsid w:val="00AE0BEF"/>
    <w:rsid w:val="00AE0DFC"/>
    <w:rsid w:val="00AE0E52"/>
    <w:rsid w:val="00AE1349"/>
    <w:rsid w:val="00AE1F1D"/>
    <w:rsid w:val="00AE1F29"/>
    <w:rsid w:val="00AE2230"/>
    <w:rsid w:val="00AE2438"/>
    <w:rsid w:val="00AE2645"/>
    <w:rsid w:val="00AE298B"/>
    <w:rsid w:val="00AE31F9"/>
    <w:rsid w:val="00AE4048"/>
    <w:rsid w:val="00AE4089"/>
    <w:rsid w:val="00AE55D9"/>
    <w:rsid w:val="00AE5ADC"/>
    <w:rsid w:val="00AE5F3D"/>
    <w:rsid w:val="00AE6654"/>
    <w:rsid w:val="00AE6A71"/>
    <w:rsid w:val="00AE7293"/>
    <w:rsid w:val="00AE7366"/>
    <w:rsid w:val="00AE791B"/>
    <w:rsid w:val="00AE7C48"/>
    <w:rsid w:val="00AF01DD"/>
    <w:rsid w:val="00AF0A49"/>
    <w:rsid w:val="00AF0C0B"/>
    <w:rsid w:val="00AF1E48"/>
    <w:rsid w:val="00AF245D"/>
    <w:rsid w:val="00AF34D1"/>
    <w:rsid w:val="00AF399A"/>
    <w:rsid w:val="00AF3C78"/>
    <w:rsid w:val="00AF3E6C"/>
    <w:rsid w:val="00AF4A2B"/>
    <w:rsid w:val="00AF57E2"/>
    <w:rsid w:val="00AF63E1"/>
    <w:rsid w:val="00B00192"/>
    <w:rsid w:val="00B00C81"/>
    <w:rsid w:val="00B00E4B"/>
    <w:rsid w:val="00B02A22"/>
    <w:rsid w:val="00B03165"/>
    <w:rsid w:val="00B04680"/>
    <w:rsid w:val="00B04E72"/>
    <w:rsid w:val="00B04EC8"/>
    <w:rsid w:val="00B05745"/>
    <w:rsid w:val="00B059B2"/>
    <w:rsid w:val="00B067DE"/>
    <w:rsid w:val="00B06D7F"/>
    <w:rsid w:val="00B0783C"/>
    <w:rsid w:val="00B10004"/>
    <w:rsid w:val="00B10119"/>
    <w:rsid w:val="00B10192"/>
    <w:rsid w:val="00B10BD3"/>
    <w:rsid w:val="00B11145"/>
    <w:rsid w:val="00B11369"/>
    <w:rsid w:val="00B115DF"/>
    <w:rsid w:val="00B11CB1"/>
    <w:rsid w:val="00B14280"/>
    <w:rsid w:val="00B14D07"/>
    <w:rsid w:val="00B14EBF"/>
    <w:rsid w:val="00B15032"/>
    <w:rsid w:val="00B15613"/>
    <w:rsid w:val="00B15EAB"/>
    <w:rsid w:val="00B167D3"/>
    <w:rsid w:val="00B168FF"/>
    <w:rsid w:val="00B16938"/>
    <w:rsid w:val="00B16BFA"/>
    <w:rsid w:val="00B17096"/>
    <w:rsid w:val="00B17149"/>
    <w:rsid w:val="00B17955"/>
    <w:rsid w:val="00B200B2"/>
    <w:rsid w:val="00B201CD"/>
    <w:rsid w:val="00B20214"/>
    <w:rsid w:val="00B235B6"/>
    <w:rsid w:val="00B23F2C"/>
    <w:rsid w:val="00B25BFB"/>
    <w:rsid w:val="00B25CC4"/>
    <w:rsid w:val="00B26F7D"/>
    <w:rsid w:val="00B303A9"/>
    <w:rsid w:val="00B30F87"/>
    <w:rsid w:val="00B31377"/>
    <w:rsid w:val="00B31A1D"/>
    <w:rsid w:val="00B31A65"/>
    <w:rsid w:val="00B32640"/>
    <w:rsid w:val="00B32E59"/>
    <w:rsid w:val="00B331D9"/>
    <w:rsid w:val="00B336B3"/>
    <w:rsid w:val="00B3373A"/>
    <w:rsid w:val="00B341A6"/>
    <w:rsid w:val="00B35633"/>
    <w:rsid w:val="00B35B80"/>
    <w:rsid w:val="00B36129"/>
    <w:rsid w:val="00B361C4"/>
    <w:rsid w:val="00B403AD"/>
    <w:rsid w:val="00B4233E"/>
    <w:rsid w:val="00B42446"/>
    <w:rsid w:val="00B42D63"/>
    <w:rsid w:val="00B42EE6"/>
    <w:rsid w:val="00B43E3F"/>
    <w:rsid w:val="00B43FC1"/>
    <w:rsid w:val="00B4408C"/>
    <w:rsid w:val="00B44957"/>
    <w:rsid w:val="00B45DC3"/>
    <w:rsid w:val="00B468A0"/>
    <w:rsid w:val="00B4692D"/>
    <w:rsid w:val="00B5008E"/>
    <w:rsid w:val="00B51002"/>
    <w:rsid w:val="00B5121F"/>
    <w:rsid w:val="00B51252"/>
    <w:rsid w:val="00B51F9F"/>
    <w:rsid w:val="00B52B45"/>
    <w:rsid w:val="00B54BFB"/>
    <w:rsid w:val="00B55CF5"/>
    <w:rsid w:val="00B56997"/>
    <w:rsid w:val="00B57109"/>
    <w:rsid w:val="00B60CA0"/>
    <w:rsid w:val="00B61278"/>
    <w:rsid w:val="00B612A3"/>
    <w:rsid w:val="00B61534"/>
    <w:rsid w:val="00B62374"/>
    <w:rsid w:val="00B6438A"/>
    <w:rsid w:val="00B6448F"/>
    <w:rsid w:val="00B64BB0"/>
    <w:rsid w:val="00B64EBC"/>
    <w:rsid w:val="00B6686D"/>
    <w:rsid w:val="00B70551"/>
    <w:rsid w:val="00B710A6"/>
    <w:rsid w:val="00B711BB"/>
    <w:rsid w:val="00B71508"/>
    <w:rsid w:val="00B71906"/>
    <w:rsid w:val="00B72200"/>
    <w:rsid w:val="00B72653"/>
    <w:rsid w:val="00B734C1"/>
    <w:rsid w:val="00B7545C"/>
    <w:rsid w:val="00B75C66"/>
    <w:rsid w:val="00B75FD5"/>
    <w:rsid w:val="00B77638"/>
    <w:rsid w:val="00B8033B"/>
    <w:rsid w:val="00B81015"/>
    <w:rsid w:val="00B8251E"/>
    <w:rsid w:val="00B82799"/>
    <w:rsid w:val="00B82E79"/>
    <w:rsid w:val="00B82E90"/>
    <w:rsid w:val="00B83005"/>
    <w:rsid w:val="00B838EF"/>
    <w:rsid w:val="00B839F9"/>
    <w:rsid w:val="00B83BD2"/>
    <w:rsid w:val="00B85E9E"/>
    <w:rsid w:val="00B8797E"/>
    <w:rsid w:val="00B87C24"/>
    <w:rsid w:val="00B905FA"/>
    <w:rsid w:val="00B90A3E"/>
    <w:rsid w:val="00B91D6D"/>
    <w:rsid w:val="00B91EF4"/>
    <w:rsid w:val="00B9249D"/>
    <w:rsid w:val="00B924BC"/>
    <w:rsid w:val="00B9250B"/>
    <w:rsid w:val="00B9381F"/>
    <w:rsid w:val="00B942C8"/>
    <w:rsid w:val="00B94ADE"/>
    <w:rsid w:val="00B95195"/>
    <w:rsid w:val="00B95AF4"/>
    <w:rsid w:val="00B9652C"/>
    <w:rsid w:val="00B96E64"/>
    <w:rsid w:val="00BA0A38"/>
    <w:rsid w:val="00BA154E"/>
    <w:rsid w:val="00BA1939"/>
    <w:rsid w:val="00BA3AF8"/>
    <w:rsid w:val="00BA3B00"/>
    <w:rsid w:val="00BA3BF2"/>
    <w:rsid w:val="00BA4A31"/>
    <w:rsid w:val="00BA4EB5"/>
    <w:rsid w:val="00BA52C8"/>
    <w:rsid w:val="00BA5441"/>
    <w:rsid w:val="00BA5683"/>
    <w:rsid w:val="00BA5B80"/>
    <w:rsid w:val="00BA656F"/>
    <w:rsid w:val="00BA6DB3"/>
    <w:rsid w:val="00BA7542"/>
    <w:rsid w:val="00BA786E"/>
    <w:rsid w:val="00BB28DE"/>
    <w:rsid w:val="00BB3FBC"/>
    <w:rsid w:val="00BB46E1"/>
    <w:rsid w:val="00BB4A94"/>
    <w:rsid w:val="00BB4E2D"/>
    <w:rsid w:val="00BB514F"/>
    <w:rsid w:val="00BB5574"/>
    <w:rsid w:val="00BB591E"/>
    <w:rsid w:val="00BB61C5"/>
    <w:rsid w:val="00BB6422"/>
    <w:rsid w:val="00BB6497"/>
    <w:rsid w:val="00BB6546"/>
    <w:rsid w:val="00BB65C7"/>
    <w:rsid w:val="00BB73F8"/>
    <w:rsid w:val="00BB7621"/>
    <w:rsid w:val="00BC0421"/>
    <w:rsid w:val="00BC1441"/>
    <w:rsid w:val="00BC16C7"/>
    <w:rsid w:val="00BC1B29"/>
    <w:rsid w:val="00BC1E01"/>
    <w:rsid w:val="00BC2126"/>
    <w:rsid w:val="00BC22B6"/>
    <w:rsid w:val="00BC2623"/>
    <w:rsid w:val="00BC2705"/>
    <w:rsid w:val="00BC2925"/>
    <w:rsid w:val="00BC370F"/>
    <w:rsid w:val="00BC3A5D"/>
    <w:rsid w:val="00BC40E3"/>
    <w:rsid w:val="00BC4ED3"/>
    <w:rsid w:val="00BC50E7"/>
    <w:rsid w:val="00BC5400"/>
    <w:rsid w:val="00BC5663"/>
    <w:rsid w:val="00BC60B9"/>
    <w:rsid w:val="00BC6C8E"/>
    <w:rsid w:val="00BC6DAA"/>
    <w:rsid w:val="00BC7AEC"/>
    <w:rsid w:val="00BD01A7"/>
    <w:rsid w:val="00BD09C9"/>
    <w:rsid w:val="00BD0AA4"/>
    <w:rsid w:val="00BD0F9A"/>
    <w:rsid w:val="00BD1515"/>
    <w:rsid w:val="00BD1608"/>
    <w:rsid w:val="00BD1681"/>
    <w:rsid w:val="00BD28DC"/>
    <w:rsid w:val="00BD3212"/>
    <w:rsid w:val="00BD35DA"/>
    <w:rsid w:val="00BD376F"/>
    <w:rsid w:val="00BD3F78"/>
    <w:rsid w:val="00BD49F3"/>
    <w:rsid w:val="00BD5111"/>
    <w:rsid w:val="00BD64FC"/>
    <w:rsid w:val="00BD7666"/>
    <w:rsid w:val="00BD76D3"/>
    <w:rsid w:val="00BE0432"/>
    <w:rsid w:val="00BE11C3"/>
    <w:rsid w:val="00BE17A0"/>
    <w:rsid w:val="00BE1CFB"/>
    <w:rsid w:val="00BE2192"/>
    <w:rsid w:val="00BE326A"/>
    <w:rsid w:val="00BE35EB"/>
    <w:rsid w:val="00BE40A2"/>
    <w:rsid w:val="00BE47C4"/>
    <w:rsid w:val="00BE47FB"/>
    <w:rsid w:val="00BE5EFC"/>
    <w:rsid w:val="00BE605B"/>
    <w:rsid w:val="00BF0775"/>
    <w:rsid w:val="00BF0E00"/>
    <w:rsid w:val="00BF197E"/>
    <w:rsid w:val="00BF2AA1"/>
    <w:rsid w:val="00BF3574"/>
    <w:rsid w:val="00BF3F74"/>
    <w:rsid w:val="00BF3F82"/>
    <w:rsid w:val="00C006AE"/>
    <w:rsid w:val="00C01401"/>
    <w:rsid w:val="00C01680"/>
    <w:rsid w:val="00C01C2C"/>
    <w:rsid w:val="00C01DA7"/>
    <w:rsid w:val="00C01DAE"/>
    <w:rsid w:val="00C0208F"/>
    <w:rsid w:val="00C027DC"/>
    <w:rsid w:val="00C029F9"/>
    <w:rsid w:val="00C033D9"/>
    <w:rsid w:val="00C0387B"/>
    <w:rsid w:val="00C04F46"/>
    <w:rsid w:val="00C061D0"/>
    <w:rsid w:val="00C067B1"/>
    <w:rsid w:val="00C07698"/>
    <w:rsid w:val="00C076F7"/>
    <w:rsid w:val="00C10293"/>
    <w:rsid w:val="00C102D8"/>
    <w:rsid w:val="00C10A32"/>
    <w:rsid w:val="00C10C42"/>
    <w:rsid w:val="00C1113D"/>
    <w:rsid w:val="00C116C1"/>
    <w:rsid w:val="00C11C1E"/>
    <w:rsid w:val="00C124A3"/>
    <w:rsid w:val="00C12ACC"/>
    <w:rsid w:val="00C13786"/>
    <w:rsid w:val="00C1393A"/>
    <w:rsid w:val="00C13C63"/>
    <w:rsid w:val="00C14326"/>
    <w:rsid w:val="00C1444D"/>
    <w:rsid w:val="00C144A4"/>
    <w:rsid w:val="00C14D56"/>
    <w:rsid w:val="00C161DE"/>
    <w:rsid w:val="00C163E6"/>
    <w:rsid w:val="00C167A4"/>
    <w:rsid w:val="00C16D2D"/>
    <w:rsid w:val="00C17095"/>
    <w:rsid w:val="00C1739A"/>
    <w:rsid w:val="00C17D96"/>
    <w:rsid w:val="00C20490"/>
    <w:rsid w:val="00C211FC"/>
    <w:rsid w:val="00C2129E"/>
    <w:rsid w:val="00C21B8A"/>
    <w:rsid w:val="00C225D1"/>
    <w:rsid w:val="00C22D5D"/>
    <w:rsid w:val="00C23743"/>
    <w:rsid w:val="00C2385E"/>
    <w:rsid w:val="00C249C7"/>
    <w:rsid w:val="00C24CF7"/>
    <w:rsid w:val="00C24F1D"/>
    <w:rsid w:val="00C2588A"/>
    <w:rsid w:val="00C25938"/>
    <w:rsid w:val="00C26DEF"/>
    <w:rsid w:val="00C30635"/>
    <w:rsid w:val="00C30786"/>
    <w:rsid w:val="00C307BD"/>
    <w:rsid w:val="00C30983"/>
    <w:rsid w:val="00C30BDA"/>
    <w:rsid w:val="00C31C16"/>
    <w:rsid w:val="00C336D6"/>
    <w:rsid w:val="00C337CE"/>
    <w:rsid w:val="00C341F6"/>
    <w:rsid w:val="00C34E78"/>
    <w:rsid w:val="00C353B7"/>
    <w:rsid w:val="00C357F4"/>
    <w:rsid w:val="00C371A7"/>
    <w:rsid w:val="00C37552"/>
    <w:rsid w:val="00C37778"/>
    <w:rsid w:val="00C378AF"/>
    <w:rsid w:val="00C409F6"/>
    <w:rsid w:val="00C40FF9"/>
    <w:rsid w:val="00C41A4B"/>
    <w:rsid w:val="00C42352"/>
    <w:rsid w:val="00C43403"/>
    <w:rsid w:val="00C44340"/>
    <w:rsid w:val="00C4445D"/>
    <w:rsid w:val="00C447BE"/>
    <w:rsid w:val="00C449AD"/>
    <w:rsid w:val="00C449D1"/>
    <w:rsid w:val="00C478B2"/>
    <w:rsid w:val="00C50744"/>
    <w:rsid w:val="00C516D5"/>
    <w:rsid w:val="00C5191A"/>
    <w:rsid w:val="00C5218D"/>
    <w:rsid w:val="00C52563"/>
    <w:rsid w:val="00C53E4C"/>
    <w:rsid w:val="00C53FBE"/>
    <w:rsid w:val="00C53FEB"/>
    <w:rsid w:val="00C5517B"/>
    <w:rsid w:val="00C568F2"/>
    <w:rsid w:val="00C57688"/>
    <w:rsid w:val="00C5770D"/>
    <w:rsid w:val="00C57C65"/>
    <w:rsid w:val="00C57F9F"/>
    <w:rsid w:val="00C604FF"/>
    <w:rsid w:val="00C60644"/>
    <w:rsid w:val="00C606D1"/>
    <w:rsid w:val="00C6093D"/>
    <w:rsid w:val="00C60E35"/>
    <w:rsid w:val="00C61CE6"/>
    <w:rsid w:val="00C6243C"/>
    <w:rsid w:val="00C6248F"/>
    <w:rsid w:val="00C62A4E"/>
    <w:rsid w:val="00C63580"/>
    <w:rsid w:val="00C638BB"/>
    <w:rsid w:val="00C63C9B"/>
    <w:rsid w:val="00C64C5A"/>
    <w:rsid w:val="00C650D8"/>
    <w:rsid w:val="00C65930"/>
    <w:rsid w:val="00C6673E"/>
    <w:rsid w:val="00C6724C"/>
    <w:rsid w:val="00C67921"/>
    <w:rsid w:val="00C67CDD"/>
    <w:rsid w:val="00C70390"/>
    <w:rsid w:val="00C70886"/>
    <w:rsid w:val="00C714DE"/>
    <w:rsid w:val="00C717E7"/>
    <w:rsid w:val="00C7338B"/>
    <w:rsid w:val="00C73C01"/>
    <w:rsid w:val="00C73C9D"/>
    <w:rsid w:val="00C73D06"/>
    <w:rsid w:val="00C7471E"/>
    <w:rsid w:val="00C749CD"/>
    <w:rsid w:val="00C74D16"/>
    <w:rsid w:val="00C75FB5"/>
    <w:rsid w:val="00C77745"/>
    <w:rsid w:val="00C7792C"/>
    <w:rsid w:val="00C77A0C"/>
    <w:rsid w:val="00C77E7B"/>
    <w:rsid w:val="00C8090D"/>
    <w:rsid w:val="00C80B6F"/>
    <w:rsid w:val="00C819CA"/>
    <w:rsid w:val="00C8209A"/>
    <w:rsid w:val="00C8224A"/>
    <w:rsid w:val="00C82C52"/>
    <w:rsid w:val="00C830EC"/>
    <w:rsid w:val="00C836E9"/>
    <w:rsid w:val="00C84558"/>
    <w:rsid w:val="00C84673"/>
    <w:rsid w:val="00C85064"/>
    <w:rsid w:val="00C8527A"/>
    <w:rsid w:val="00C856D9"/>
    <w:rsid w:val="00C869BE"/>
    <w:rsid w:val="00C86B38"/>
    <w:rsid w:val="00C86B57"/>
    <w:rsid w:val="00C86DAE"/>
    <w:rsid w:val="00C86EF5"/>
    <w:rsid w:val="00C871EE"/>
    <w:rsid w:val="00C90949"/>
    <w:rsid w:val="00C9097F"/>
    <w:rsid w:val="00C91571"/>
    <w:rsid w:val="00C91A25"/>
    <w:rsid w:val="00C92172"/>
    <w:rsid w:val="00C922F6"/>
    <w:rsid w:val="00C92E32"/>
    <w:rsid w:val="00C92E49"/>
    <w:rsid w:val="00C9346F"/>
    <w:rsid w:val="00C93A22"/>
    <w:rsid w:val="00C93C26"/>
    <w:rsid w:val="00C95024"/>
    <w:rsid w:val="00C961B2"/>
    <w:rsid w:val="00C96905"/>
    <w:rsid w:val="00C9760B"/>
    <w:rsid w:val="00C978AA"/>
    <w:rsid w:val="00CA0416"/>
    <w:rsid w:val="00CA17DA"/>
    <w:rsid w:val="00CA19F7"/>
    <w:rsid w:val="00CA2728"/>
    <w:rsid w:val="00CA2A55"/>
    <w:rsid w:val="00CA2FA1"/>
    <w:rsid w:val="00CA45F0"/>
    <w:rsid w:val="00CA4A0D"/>
    <w:rsid w:val="00CA5034"/>
    <w:rsid w:val="00CA5765"/>
    <w:rsid w:val="00CA75AF"/>
    <w:rsid w:val="00CA7882"/>
    <w:rsid w:val="00CB0189"/>
    <w:rsid w:val="00CB0D24"/>
    <w:rsid w:val="00CB1E21"/>
    <w:rsid w:val="00CB2A46"/>
    <w:rsid w:val="00CB39F5"/>
    <w:rsid w:val="00CB3AA5"/>
    <w:rsid w:val="00CB4915"/>
    <w:rsid w:val="00CB4BE6"/>
    <w:rsid w:val="00CB51F8"/>
    <w:rsid w:val="00CB5D05"/>
    <w:rsid w:val="00CB5EA3"/>
    <w:rsid w:val="00CB60AA"/>
    <w:rsid w:val="00CB620B"/>
    <w:rsid w:val="00CB65AE"/>
    <w:rsid w:val="00CB7017"/>
    <w:rsid w:val="00CB75B6"/>
    <w:rsid w:val="00CB79EA"/>
    <w:rsid w:val="00CC0FFC"/>
    <w:rsid w:val="00CC2776"/>
    <w:rsid w:val="00CC3511"/>
    <w:rsid w:val="00CC46CD"/>
    <w:rsid w:val="00CC4C5E"/>
    <w:rsid w:val="00CC6219"/>
    <w:rsid w:val="00CC6475"/>
    <w:rsid w:val="00CC7A13"/>
    <w:rsid w:val="00CD293E"/>
    <w:rsid w:val="00CD348A"/>
    <w:rsid w:val="00CD50E7"/>
    <w:rsid w:val="00CD5424"/>
    <w:rsid w:val="00CD5D1E"/>
    <w:rsid w:val="00CD6C62"/>
    <w:rsid w:val="00CD6E5C"/>
    <w:rsid w:val="00CD7C72"/>
    <w:rsid w:val="00CE0207"/>
    <w:rsid w:val="00CE0898"/>
    <w:rsid w:val="00CE0EB6"/>
    <w:rsid w:val="00CE1036"/>
    <w:rsid w:val="00CE105E"/>
    <w:rsid w:val="00CE14A9"/>
    <w:rsid w:val="00CE24EF"/>
    <w:rsid w:val="00CE31A4"/>
    <w:rsid w:val="00CE3E08"/>
    <w:rsid w:val="00CE4263"/>
    <w:rsid w:val="00CE56EA"/>
    <w:rsid w:val="00CE5863"/>
    <w:rsid w:val="00CE6430"/>
    <w:rsid w:val="00CE6B9F"/>
    <w:rsid w:val="00CE6C7B"/>
    <w:rsid w:val="00CE6E10"/>
    <w:rsid w:val="00CE7A7F"/>
    <w:rsid w:val="00CF0D6F"/>
    <w:rsid w:val="00CF0E1C"/>
    <w:rsid w:val="00CF125E"/>
    <w:rsid w:val="00CF146F"/>
    <w:rsid w:val="00CF1D34"/>
    <w:rsid w:val="00CF2FBD"/>
    <w:rsid w:val="00CF3074"/>
    <w:rsid w:val="00CF30B8"/>
    <w:rsid w:val="00CF370D"/>
    <w:rsid w:val="00CF3C19"/>
    <w:rsid w:val="00CF3FC2"/>
    <w:rsid w:val="00CF4227"/>
    <w:rsid w:val="00CF45CF"/>
    <w:rsid w:val="00CF5F6B"/>
    <w:rsid w:val="00CF62AB"/>
    <w:rsid w:val="00CF6C74"/>
    <w:rsid w:val="00CF7642"/>
    <w:rsid w:val="00CF7CD1"/>
    <w:rsid w:val="00D00572"/>
    <w:rsid w:val="00D02520"/>
    <w:rsid w:val="00D02653"/>
    <w:rsid w:val="00D02B0A"/>
    <w:rsid w:val="00D034BB"/>
    <w:rsid w:val="00D0405E"/>
    <w:rsid w:val="00D04AF2"/>
    <w:rsid w:val="00D04DBE"/>
    <w:rsid w:val="00D05469"/>
    <w:rsid w:val="00D07227"/>
    <w:rsid w:val="00D07510"/>
    <w:rsid w:val="00D07514"/>
    <w:rsid w:val="00D10D37"/>
    <w:rsid w:val="00D114DF"/>
    <w:rsid w:val="00D1264B"/>
    <w:rsid w:val="00D12DD9"/>
    <w:rsid w:val="00D12DDA"/>
    <w:rsid w:val="00D13449"/>
    <w:rsid w:val="00D1380C"/>
    <w:rsid w:val="00D142DD"/>
    <w:rsid w:val="00D14AF5"/>
    <w:rsid w:val="00D17FD8"/>
    <w:rsid w:val="00D20061"/>
    <w:rsid w:val="00D21026"/>
    <w:rsid w:val="00D21182"/>
    <w:rsid w:val="00D21DCE"/>
    <w:rsid w:val="00D21E38"/>
    <w:rsid w:val="00D2292E"/>
    <w:rsid w:val="00D23DFA"/>
    <w:rsid w:val="00D24000"/>
    <w:rsid w:val="00D248A5"/>
    <w:rsid w:val="00D25865"/>
    <w:rsid w:val="00D266FE"/>
    <w:rsid w:val="00D26B26"/>
    <w:rsid w:val="00D276EA"/>
    <w:rsid w:val="00D27FCA"/>
    <w:rsid w:val="00D30CCF"/>
    <w:rsid w:val="00D31919"/>
    <w:rsid w:val="00D32D18"/>
    <w:rsid w:val="00D32EDB"/>
    <w:rsid w:val="00D33AC2"/>
    <w:rsid w:val="00D348FF"/>
    <w:rsid w:val="00D34F09"/>
    <w:rsid w:val="00D34FA1"/>
    <w:rsid w:val="00D3508F"/>
    <w:rsid w:val="00D362D7"/>
    <w:rsid w:val="00D364A4"/>
    <w:rsid w:val="00D36C08"/>
    <w:rsid w:val="00D371FE"/>
    <w:rsid w:val="00D3734E"/>
    <w:rsid w:val="00D407A7"/>
    <w:rsid w:val="00D40830"/>
    <w:rsid w:val="00D412ED"/>
    <w:rsid w:val="00D424C9"/>
    <w:rsid w:val="00D42BAA"/>
    <w:rsid w:val="00D430B4"/>
    <w:rsid w:val="00D44A37"/>
    <w:rsid w:val="00D45BE7"/>
    <w:rsid w:val="00D45D60"/>
    <w:rsid w:val="00D461D3"/>
    <w:rsid w:val="00D46409"/>
    <w:rsid w:val="00D46581"/>
    <w:rsid w:val="00D46DAF"/>
    <w:rsid w:val="00D46E3F"/>
    <w:rsid w:val="00D47B83"/>
    <w:rsid w:val="00D5044F"/>
    <w:rsid w:val="00D50519"/>
    <w:rsid w:val="00D50646"/>
    <w:rsid w:val="00D50BBE"/>
    <w:rsid w:val="00D51556"/>
    <w:rsid w:val="00D5271B"/>
    <w:rsid w:val="00D527C2"/>
    <w:rsid w:val="00D530D5"/>
    <w:rsid w:val="00D53406"/>
    <w:rsid w:val="00D53438"/>
    <w:rsid w:val="00D53764"/>
    <w:rsid w:val="00D549F4"/>
    <w:rsid w:val="00D56315"/>
    <w:rsid w:val="00D565EC"/>
    <w:rsid w:val="00D568A1"/>
    <w:rsid w:val="00D570E2"/>
    <w:rsid w:val="00D57364"/>
    <w:rsid w:val="00D60EEC"/>
    <w:rsid w:val="00D617BA"/>
    <w:rsid w:val="00D61FB0"/>
    <w:rsid w:val="00D628BE"/>
    <w:rsid w:val="00D63477"/>
    <w:rsid w:val="00D63D21"/>
    <w:rsid w:val="00D65039"/>
    <w:rsid w:val="00D65175"/>
    <w:rsid w:val="00D659DD"/>
    <w:rsid w:val="00D66808"/>
    <w:rsid w:val="00D67B98"/>
    <w:rsid w:val="00D67E65"/>
    <w:rsid w:val="00D701BC"/>
    <w:rsid w:val="00D70E90"/>
    <w:rsid w:val="00D71835"/>
    <w:rsid w:val="00D71CF3"/>
    <w:rsid w:val="00D72A39"/>
    <w:rsid w:val="00D72E68"/>
    <w:rsid w:val="00D73712"/>
    <w:rsid w:val="00D73B67"/>
    <w:rsid w:val="00D74608"/>
    <w:rsid w:val="00D747EC"/>
    <w:rsid w:val="00D75CDD"/>
    <w:rsid w:val="00D75E01"/>
    <w:rsid w:val="00D76113"/>
    <w:rsid w:val="00D76F6B"/>
    <w:rsid w:val="00D772D7"/>
    <w:rsid w:val="00D774D7"/>
    <w:rsid w:val="00D77512"/>
    <w:rsid w:val="00D7780B"/>
    <w:rsid w:val="00D77982"/>
    <w:rsid w:val="00D8088E"/>
    <w:rsid w:val="00D81251"/>
    <w:rsid w:val="00D821B6"/>
    <w:rsid w:val="00D8226A"/>
    <w:rsid w:val="00D83BBD"/>
    <w:rsid w:val="00D84D87"/>
    <w:rsid w:val="00D86B0C"/>
    <w:rsid w:val="00D86BF3"/>
    <w:rsid w:val="00D87E80"/>
    <w:rsid w:val="00D91455"/>
    <w:rsid w:val="00D918FC"/>
    <w:rsid w:val="00D91D71"/>
    <w:rsid w:val="00D925FE"/>
    <w:rsid w:val="00D928D4"/>
    <w:rsid w:val="00D9327C"/>
    <w:rsid w:val="00D940D4"/>
    <w:rsid w:val="00D940FF"/>
    <w:rsid w:val="00D94AB8"/>
    <w:rsid w:val="00D95258"/>
    <w:rsid w:val="00D95F9F"/>
    <w:rsid w:val="00D963B0"/>
    <w:rsid w:val="00D975F2"/>
    <w:rsid w:val="00DA0417"/>
    <w:rsid w:val="00DA08CC"/>
    <w:rsid w:val="00DA11A8"/>
    <w:rsid w:val="00DA164B"/>
    <w:rsid w:val="00DA1854"/>
    <w:rsid w:val="00DA24A0"/>
    <w:rsid w:val="00DA262A"/>
    <w:rsid w:val="00DA278A"/>
    <w:rsid w:val="00DA27D4"/>
    <w:rsid w:val="00DA2D43"/>
    <w:rsid w:val="00DA3082"/>
    <w:rsid w:val="00DA332E"/>
    <w:rsid w:val="00DA5249"/>
    <w:rsid w:val="00DA54F3"/>
    <w:rsid w:val="00DA58D1"/>
    <w:rsid w:val="00DA60A7"/>
    <w:rsid w:val="00DB0AAF"/>
    <w:rsid w:val="00DB25D4"/>
    <w:rsid w:val="00DB35C1"/>
    <w:rsid w:val="00DB36CB"/>
    <w:rsid w:val="00DB401C"/>
    <w:rsid w:val="00DB402B"/>
    <w:rsid w:val="00DB4590"/>
    <w:rsid w:val="00DB4A41"/>
    <w:rsid w:val="00DB5132"/>
    <w:rsid w:val="00DB589A"/>
    <w:rsid w:val="00DB5ABA"/>
    <w:rsid w:val="00DB5C7E"/>
    <w:rsid w:val="00DB6E19"/>
    <w:rsid w:val="00DB749A"/>
    <w:rsid w:val="00DB76DE"/>
    <w:rsid w:val="00DB76E2"/>
    <w:rsid w:val="00DC1EA2"/>
    <w:rsid w:val="00DC20E8"/>
    <w:rsid w:val="00DC21D7"/>
    <w:rsid w:val="00DC22E2"/>
    <w:rsid w:val="00DC2A40"/>
    <w:rsid w:val="00DC2FD2"/>
    <w:rsid w:val="00DC35AF"/>
    <w:rsid w:val="00DC429D"/>
    <w:rsid w:val="00DC508C"/>
    <w:rsid w:val="00DC5539"/>
    <w:rsid w:val="00DC6681"/>
    <w:rsid w:val="00DC725C"/>
    <w:rsid w:val="00DC7FF6"/>
    <w:rsid w:val="00DD02C9"/>
    <w:rsid w:val="00DD0E8F"/>
    <w:rsid w:val="00DD15A5"/>
    <w:rsid w:val="00DD189A"/>
    <w:rsid w:val="00DD1B7F"/>
    <w:rsid w:val="00DD1C60"/>
    <w:rsid w:val="00DD2785"/>
    <w:rsid w:val="00DD2A93"/>
    <w:rsid w:val="00DD2C74"/>
    <w:rsid w:val="00DD4A27"/>
    <w:rsid w:val="00DD57D1"/>
    <w:rsid w:val="00DD688A"/>
    <w:rsid w:val="00DD7E58"/>
    <w:rsid w:val="00DE07C7"/>
    <w:rsid w:val="00DE0889"/>
    <w:rsid w:val="00DE18C3"/>
    <w:rsid w:val="00DE2861"/>
    <w:rsid w:val="00DE2C9E"/>
    <w:rsid w:val="00DE320B"/>
    <w:rsid w:val="00DE32AB"/>
    <w:rsid w:val="00DE355D"/>
    <w:rsid w:val="00DE3FA1"/>
    <w:rsid w:val="00DE456B"/>
    <w:rsid w:val="00DE4B5A"/>
    <w:rsid w:val="00DE511A"/>
    <w:rsid w:val="00DE5595"/>
    <w:rsid w:val="00DE7163"/>
    <w:rsid w:val="00DF0582"/>
    <w:rsid w:val="00DF16DC"/>
    <w:rsid w:val="00DF2499"/>
    <w:rsid w:val="00DF331F"/>
    <w:rsid w:val="00DF41B4"/>
    <w:rsid w:val="00DF51ED"/>
    <w:rsid w:val="00DF54AC"/>
    <w:rsid w:val="00DF5B75"/>
    <w:rsid w:val="00DF64A1"/>
    <w:rsid w:val="00DF7430"/>
    <w:rsid w:val="00DF7D4A"/>
    <w:rsid w:val="00E0018C"/>
    <w:rsid w:val="00E00607"/>
    <w:rsid w:val="00E0166C"/>
    <w:rsid w:val="00E01737"/>
    <w:rsid w:val="00E03293"/>
    <w:rsid w:val="00E03733"/>
    <w:rsid w:val="00E0644E"/>
    <w:rsid w:val="00E06450"/>
    <w:rsid w:val="00E07853"/>
    <w:rsid w:val="00E07933"/>
    <w:rsid w:val="00E0795B"/>
    <w:rsid w:val="00E07BBE"/>
    <w:rsid w:val="00E1116C"/>
    <w:rsid w:val="00E11FA6"/>
    <w:rsid w:val="00E120EF"/>
    <w:rsid w:val="00E13C70"/>
    <w:rsid w:val="00E14D2F"/>
    <w:rsid w:val="00E14D84"/>
    <w:rsid w:val="00E1523E"/>
    <w:rsid w:val="00E162CA"/>
    <w:rsid w:val="00E170F9"/>
    <w:rsid w:val="00E17583"/>
    <w:rsid w:val="00E1776A"/>
    <w:rsid w:val="00E20C29"/>
    <w:rsid w:val="00E20FED"/>
    <w:rsid w:val="00E21736"/>
    <w:rsid w:val="00E247A6"/>
    <w:rsid w:val="00E2490D"/>
    <w:rsid w:val="00E26438"/>
    <w:rsid w:val="00E26736"/>
    <w:rsid w:val="00E26BC2"/>
    <w:rsid w:val="00E26F21"/>
    <w:rsid w:val="00E277AA"/>
    <w:rsid w:val="00E27B4C"/>
    <w:rsid w:val="00E302A5"/>
    <w:rsid w:val="00E30515"/>
    <w:rsid w:val="00E30A1E"/>
    <w:rsid w:val="00E30DC9"/>
    <w:rsid w:val="00E3119A"/>
    <w:rsid w:val="00E31608"/>
    <w:rsid w:val="00E32AAB"/>
    <w:rsid w:val="00E3387C"/>
    <w:rsid w:val="00E33B60"/>
    <w:rsid w:val="00E34F93"/>
    <w:rsid w:val="00E35709"/>
    <w:rsid w:val="00E35B58"/>
    <w:rsid w:val="00E3712B"/>
    <w:rsid w:val="00E40083"/>
    <w:rsid w:val="00E4044A"/>
    <w:rsid w:val="00E41107"/>
    <w:rsid w:val="00E41525"/>
    <w:rsid w:val="00E41693"/>
    <w:rsid w:val="00E41BE9"/>
    <w:rsid w:val="00E442D1"/>
    <w:rsid w:val="00E44D76"/>
    <w:rsid w:val="00E45960"/>
    <w:rsid w:val="00E460B0"/>
    <w:rsid w:val="00E46B02"/>
    <w:rsid w:val="00E46E11"/>
    <w:rsid w:val="00E477EF"/>
    <w:rsid w:val="00E50485"/>
    <w:rsid w:val="00E5056B"/>
    <w:rsid w:val="00E5102F"/>
    <w:rsid w:val="00E51762"/>
    <w:rsid w:val="00E51807"/>
    <w:rsid w:val="00E52567"/>
    <w:rsid w:val="00E525F4"/>
    <w:rsid w:val="00E52689"/>
    <w:rsid w:val="00E534DE"/>
    <w:rsid w:val="00E53627"/>
    <w:rsid w:val="00E53DDB"/>
    <w:rsid w:val="00E5524D"/>
    <w:rsid w:val="00E55457"/>
    <w:rsid w:val="00E5561C"/>
    <w:rsid w:val="00E55A54"/>
    <w:rsid w:val="00E5645A"/>
    <w:rsid w:val="00E5655B"/>
    <w:rsid w:val="00E56AF0"/>
    <w:rsid w:val="00E5726B"/>
    <w:rsid w:val="00E578A2"/>
    <w:rsid w:val="00E57904"/>
    <w:rsid w:val="00E6038D"/>
    <w:rsid w:val="00E6073B"/>
    <w:rsid w:val="00E60B88"/>
    <w:rsid w:val="00E6101E"/>
    <w:rsid w:val="00E61425"/>
    <w:rsid w:val="00E6150F"/>
    <w:rsid w:val="00E62BC9"/>
    <w:rsid w:val="00E63DD5"/>
    <w:rsid w:val="00E6475A"/>
    <w:rsid w:val="00E652B0"/>
    <w:rsid w:val="00E655B7"/>
    <w:rsid w:val="00E655C8"/>
    <w:rsid w:val="00E65F05"/>
    <w:rsid w:val="00E66B88"/>
    <w:rsid w:val="00E67868"/>
    <w:rsid w:val="00E67A4D"/>
    <w:rsid w:val="00E703DA"/>
    <w:rsid w:val="00E70C73"/>
    <w:rsid w:val="00E70EEB"/>
    <w:rsid w:val="00E71EDE"/>
    <w:rsid w:val="00E7230A"/>
    <w:rsid w:val="00E7258D"/>
    <w:rsid w:val="00E753E8"/>
    <w:rsid w:val="00E75433"/>
    <w:rsid w:val="00E7598F"/>
    <w:rsid w:val="00E75BBD"/>
    <w:rsid w:val="00E765C5"/>
    <w:rsid w:val="00E768C1"/>
    <w:rsid w:val="00E76D9A"/>
    <w:rsid w:val="00E77506"/>
    <w:rsid w:val="00E80200"/>
    <w:rsid w:val="00E80A2B"/>
    <w:rsid w:val="00E81FD4"/>
    <w:rsid w:val="00E821DC"/>
    <w:rsid w:val="00E82712"/>
    <w:rsid w:val="00E82ED6"/>
    <w:rsid w:val="00E82F04"/>
    <w:rsid w:val="00E831CE"/>
    <w:rsid w:val="00E832BA"/>
    <w:rsid w:val="00E8362A"/>
    <w:rsid w:val="00E83C30"/>
    <w:rsid w:val="00E84342"/>
    <w:rsid w:val="00E8546F"/>
    <w:rsid w:val="00E857A3"/>
    <w:rsid w:val="00E865F0"/>
    <w:rsid w:val="00E86638"/>
    <w:rsid w:val="00E872A2"/>
    <w:rsid w:val="00E903AE"/>
    <w:rsid w:val="00E908C1"/>
    <w:rsid w:val="00E919B1"/>
    <w:rsid w:val="00E91A49"/>
    <w:rsid w:val="00E91CB7"/>
    <w:rsid w:val="00E92CEF"/>
    <w:rsid w:val="00E93456"/>
    <w:rsid w:val="00E93774"/>
    <w:rsid w:val="00E939C7"/>
    <w:rsid w:val="00E947FA"/>
    <w:rsid w:val="00E955C7"/>
    <w:rsid w:val="00E95921"/>
    <w:rsid w:val="00E96BB5"/>
    <w:rsid w:val="00E97123"/>
    <w:rsid w:val="00E97B33"/>
    <w:rsid w:val="00EA2020"/>
    <w:rsid w:val="00EA2147"/>
    <w:rsid w:val="00EA2BE5"/>
    <w:rsid w:val="00EA30BC"/>
    <w:rsid w:val="00EA3470"/>
    <w:rsid w:val="00EA374F"/>
    <w:rsid w:val="00EA49C0"/>
    <w:rsid w:val="00EA4F3C"/>
    <w:rsid w:val="00EA4F8E"/>
    <w:rsid w:val="00EA53C3"/>
    <w:rsid w:val="00EA613F"/>
    <w:rsid w:val="00EA6371"/>
    <w:rsid w:val="00EA6446"/>
    <w:rsid w:val="00EA7760"/>
    <w:rsid w:val="00EA77C5"/>
    <w:rsid w:val="00EB0FEA"/>
    <w:rsid w:val="00EB1C24"/>
    <w:rsid w:val="00EB341A"/>
    <w:rsid w:val="00EB5621"/>
    <w:rsid w:val="00EB6FC6"/>
    <w:rsid w:val="00EC0093"/>
    <w:rsid w:val="00EC05FE"/>
    <w:rsid w:val="00EC27A8"/>
    <w:rsid w:val="00EC3197"/>
    <w:rsid w:val="00EC3367"/>
    <w:rsid w:val="00EC368A"/>
    <w:rsid w:val="00EC5A7E"/>
    <w:rsid w:val="00EC5C76"/>
    <w:rsid w:val="00EC62DA"/>
    <w:rsid w:val="00EC733B"/>
    <w:rsid w:val="00EC77D4"/>
    <w:rsid w:val="00EC7E80"/>
    <w:rsid w:val="00ED10F2"/>
    <w:rsid w:val="00ED144E"/>
    <w:rsid w:val="00ED3135"/>
    <w:rsid w:val="00ED3C76"/>
    <w:rsid w:val="00ED494D"/>
    <w:rsid w:val="00ED4A1B"/>
    <w:rsid w:val="00ED55B8"/>
    <w:rsid w:val="00ED594C"/>
    <w:rsid w:val="00ED5EA9"/>
    <w:rsid w:val="00ED76DB"/>
    <w:rsid w:val="00EE01AA"/>
    <w:rsid w:val="00EE04A2"/>
    <w:rsid w:val="00EE0C50"/>
    <w:rsid w:val="00EE0CBF"/>
    <w:rsid w:val="00EE137F"/>
    <w:rsid w:val="00EE278C"/>
    <w:rsid w:val="00EE2895"/>
    <w:rsid w:val="00EE2FD2"/>
    <w:rsid w:val="00EE3867"/>
    <w:rsid w:val="00EE4439"/>
    <w:rsid w:val="00EE48BC"/>
    <w:rsid w:val="00EE4CE6"/>
    <w:rsid w:val="00EE562B"/>
    <w:rsid w:val="00EE5FF5"/>
    <w:rsid w:val="00EE62BA"/>
    <w:rsid w:val="00EE68B8"/>
    <w:rsid w:val="00EE6DC6"/>
    <w:rsid w:val="00EE70C9"/>
    <w:rsid w:val="00EE7220"/>
    <w:rsid w:val="00EF0FD2"/>
    <w:rsid w:val="00EF14E6"/>
    <w:rsid w:val="00EF1FA6"/>
    <w:rsid w:val="00EF2262"/>
    <w:rsid w:val="00EF2362"/>
    <w:rsid w:val="00EF2387"/>
    <w:rsid w:val="00EF23BC"/>
    <w:rsid w:val="00EF244C"/>
    <w:rsid w:val="00EF283D"/>
    <w:rsid w:val="00EF40FF"/>
    <w:rsid w:val="00EF50B2"/>
    <w:rsid w:val="00EF5F97"/>
    <w:rsid w:val="00EF70CD"/>
    <w:rsid w:val="00EF7228"/>
    <w:rsid w:val="00EF72B4"/>
    <w:rsid w:val="00EF76BE"/>
    <w:rsid w:val="00EF7B6A"/>
    <w:rsid w:val="00F00097"/>
    <w:rsid w:val="00F00501"/>
    <w:rsid w:val="00F00C2E"/>
    <w:rsid w:val="00F01219"/>
    <w:rsid w:val="00F0159E"/>
    <w:rsid w:val="00F01ABE"/>
    <w:rsid w:val="00F01C0B"/>
    <w:rsid w:val="00F01D33"/>
    <w:rsid w:val="00F021D0"/>
    <w:rsid w:val="00F026D7"/>
    <w:rsid w:val="00F02BD7"/>
    <w:rsid w:val="00F0383D"/>
    <w:rsid w:val="00F03DD4"/>
    <w:rsid w:val="00F04013"/>
    <w:rsid w:val="00F0584B"/>
    <w:rsid w:val="00F05B54"/>
    <w:rsid w:val="00F05CB1"/>
    <w:rsid w:val="00F062CE"/>
    <w:rsid w:val="00F06487"/>
    <w:rsid w:val="00F07569"/>
    <w:rsid w:val="00F0789E"/>
    <w:rsid w:val="00F103B4"/>
    <w:rsid w:val="00F10FFD"/>
    <w:rsid w:val="00F117EA"/>
    <w:rsid w:val="00F123C9"/>
    <w:rsid w:val="00F124F0"/>
    <w:rsid w:val="00F12B36"/>
    <w:rsid w:val="00F12C34"/>
    <w:rsid w:val="00F12F13"/>
    <w:rsid w:val="00F1342E"/>
    <w:rsid w:val="00F14CE1"/>
    <w:rsid w:val="00F15533"/>
    <w:rsid w:val="00F158C0"/>
    <w:rsid w:val="00F1609F"/>
    <w:rsid w:val="00F17D8B"/>
    <w:rsid w:val="00F2009E"/>
    <w:rsid w:val="00F20332"/>
    <w:rsid w:val="00F20482"/>
    <w:rsid w:val="00F20592"/>
    <w:rsid w:val="00F2083C"/>
    <w:rsid w:val="00F2141D"/>
    <w:rsid w:val="00F21A20"/>
    <w:rsid w:val="00F21C68"/>
    <w:rsid w:val="00F22766"/>
    <w:rsid w:val="00F234BE"/>
    <w:rsid w:val="00F2360C"/>
    <w:rsid w:val="00F239DC"/>
    <w:rsid w:val="00F24428"/>
    <w:rsid w:val="00F24830"/>
    <w:rsid w:val="00F24CAA"/>
    <w:rsid w:val="00F30FF7"/>
    <w:rsid w:val="00F31786"/>
    <w:rsid w:val="00F31791"/>
    <w:rsid w:val="00F337C6"/>
    <w:rsid w:val="00F34C0E"/>
    <w:rsid w:val="00F34E2C"/>
    <w:rsid w:val="00F35AE0"/>
    <w:rsid w:val="00F35BF8"/>
    <w:rsid w:val="00F37A02"/>
    <w:rsid w:val="00F37ADE"/>
    <w:rsid w:val="00F40D7F"/>
    <w:rsid w:val="00F41072"/>
    <w:rsid w:val="00F418AF"/>
    <w:rsid w:val="00F41C87"/>
    <w:rsid w:val="00F43BC0"/>
    <w:rsid w:val="00F43F09"/>
    <w:rsid w:val="00F44B8F"/>
    <w:rsid w:val="00F44E12"/>
    <w:rsid w:val="00F47432"/>
    <w:rsid w:val="00F476BF"/>
    <w:rsid w:val="00F47BA3"/>
    <w:rsid w:val="00F47CAD"/>
    <w:rsid w:val="00F50607"/>
    <w:rsid w:val="00F50803"/>
    <w:rsid w:val="00F50A7E"/>
    <w:rsid w:val="00F51146"/>
    <w:rsid w:val="00F5132D"/>
    <w:rsid w:val="00F51370"/>
    <w:rsid w:val="00F53493"/>
    <w:rsid w:val="00F53501"/>
    <w:rsid w:val="00F53874"/>
    <w:rsid w:val="00F53A1F"/>
    <w:rsid w:val="00F5410D"/>
    <w:rsid w:val="00F5415E"/>
    <w:rsid w:val="00F552BA"/>
    <w:rsid w:val="00F55438"/>
    <w:rsid w:val="00F554B9"/>
    <w:rsid w:val="00F55527"/>
    <w:rsid w:val="00F55B8F"/>
    <w:rsid w:val="00F560CC"/>
    <w:rsid w:val="00F572AB"/>
    <w:rsid w:val="00F5790D"/>
    <w:rsid w:val="00F57DA1"/>
    <w:rsid w:val="00F6028A"/>
    <w:rsid w:val="00F60FAD"/>
    <w:rsid w:val="00F618A1"/>
    <w:rsid w:val="00F62359"/>
    <w:rsid w:val="00F625A5"/>
    <w:rsid w:val="00F65B78"/>
    <w:rsid w:val="00F65CDF"/>
    <w:rsid w:val="00F66000"/>
    <w:rsid w:val="00F66714"/>
    <w:rsid w:val="00F66C3F"/>
    <w:rsid w:val="00F66EE4"/>
    <w:rsid w:val="00F70438"/>
    <w:rsid w:val="00F71005"/>
    <w:rsid w:val="00F7171F"/>
    <w:rsid w:val="00F71C6E"/>
    <w:rsid w:val="00F7220A"/>
    <w:rsid w:val="00F722A7"/>
    <w:rsid w:val="00F7264A"/>
    <w:rsid w:val="00F72948"/>
    <w:rsid w:val="00F73499"/>
    <w:rsid w:val="00F750E9"/>
    <w:rsid w:val="00F755FB"/>
    <w:rsid w:val="00F75DF7"/>
    <w:rsid w:val="00F76153"/>
    <w:rsid w:val="00F76440"/>
    <w:rsid w:val="00F77173"/>
    <w:rsid w:val="00F77300"/>
    <w:rsid w:val="00F779F7"/>
    <w:rsid w:val="00F8030D"/>
    <w:rsid w:val="00F819B1"/>
    <w:rsid w:val="00F82428"/>
    <w:rsid w:val="00F82964"/>
    <w:rsid w:val="00F82D9A"/>
    <w:rsid w:val="00F83048"/>
    <w:rsid w:val="00F8428E"/>
    <w:rsid w:val="00F846C8"/>
    <w:rsid w:val="00F84C7D"/>
    <w:rsid w:val="00F84F01"/>
    <w:rsid w:val="00F851B9"/>
    <w:rsid w:val="00F852F1"/>
    <w:rsid w:val="00F86549"/>
    <w:rsid w:val="00F86E36"/>
    <w:rsid w:val="00F878D4"/>
    <w:rsid w:val="00F87982"/>
    <w:rsid w:val="00F879CC"/>
    <w:rsid w:val="00F906B6"/>
    <w:rsid w:val="00F90EEC"/>
    <w:rsid w:val="00F92E95"/>
    <w:rsid w:val="00F93689"/>
    <w:rsid w:val="00F937A7"/>
    <w:rsid w:val="00F93C92"/>
    <w:rsid w:val="00F93EBB"/>
    <w:rsid w:val="00F93ECA"/>
    <w:rsid w:val="00F94E9E"/>
    <w:rsid w:val="00F9576E"/>
    <w:rsid w:val="00F96A9E"/>
    <w:rsid w:val="00F96E54"/>
    <w:rsid w:val="00F96FA8"/>
    <w:rsid w:val="00F97631"/>
    <w:rsid w:val="00F97E2F"/>
    <w:rsid w:val="00FA03D1"/>
    <w:rsid w:val="00FA0697"/>
    <w:rsid w:val="00FA08B7"/>
    <w:rsid w:val="00FA2026"/>
    <w:rsid w:val="00FA2B62"/>
    <w:rsid w:val="00FA3A66"/>
    <w:rsid w:val="00FA3F6A"/>
    <w:rsid w:val="00FA46F8"/>
    <w:rsid w:val="00FA49B1"/>
    <w:rsid w:val="00FA500B"/>
    <w:rsid w:val="00FA5214"/>
    <w:rsid w:val="00FA58C8"/>
    <w:rsid w:val="00FA5FA7"/>
    <w:rsid w:val="00FA61FD"/>
    <w:rsid w:val="00FA6374"/>
    <w:rsid w:val="00FA763D"/>
    <w:rsid w:val="00FB1408"/>
    <w:rsid w:val="00FB1FF3"/>
    <w:rsid w:val="00FB2301"/>
    <w:rsid w:val="00FB24ED"/>
    <w:rsid w:val="00FB3116"/>
    <w:rsid w:val="00FB3583"/>
    <w:rsid w:val="00FB3E8C"/>
    <w:rsid w:val="00FB4329"/>
    <w:rsid w:val="00FB5F7F"/>
    <w:rsid w:val="00FB62F5"/>
    <w:rsid w:val="00FB712B"/>
    <w:rsid w:val="00FC05FF"/>
    <w:rsid w:val="00FC0F08"/>
    <w:rsid w:val="00FC15EE"/>
    <w:rsid w:val="00FC186F"/>
    <w:rsid w:val="00FC2BF1"/>
    <w:rsid w:val="00FC2EB7"/>
    <w:rsid w:val="00FC38DA"/>
    <w:rsid w:val="00FC3D8B"/>
    <w:rsid w:val="00FC4892"/>
    <w:rsid w:val="00FC4D8E"/>
    <w:rsid w:val="00FC54D3"/>
    <w:rsid w:val="00FC6175"/>
    <w:rsid w:val="00FC71A3"/>
    <w:rsid w:val="00FC7535"/>
    <w:rsid w:val="00FC7E0D"/>
    <w:rsid w:val="00FD0D10"/>
    <w:rsid w:val="00FD1D8F"/>
    <w:rsid w:val="00FD1ED9"/>
    <w:rsid w:val="00FD22D6"/>
    <w:rsid w:val="00FD27D7"/>
    <w:rsid w:val="00FD3A33"/>
    <w:rsid w:val="00FD3DE7"/>
    <w:rsid w:val="00FD58AF"/>
    <w:rsid w:val="00FD66B1"/>
    <w:rsid w:val="00FE089D"/>
    <w:rsid w:val="00FE097E"/>
    <w:rsid w:val="00FE1601"/>
    <w:rsid w:val="00FE1FC6"/>
    <w:rsid w:val="00FE2283"/>
    <w:rsid w:val="00FE23C7"/>
    <w:rsid w:val="00FE2BF5"/>
    <w:rsid w:val="00FE2E4B"/>
    <w:rsid w:val="00FE3DB9"/>
    <w:rsid w:val="00FE4549"/>
    <w:rsid w:val="00FE52A3"/>
    <w:rsid w:val="00FE5D6B"/>
    <w:rsid w:val="00FE63E6"/>
    <w:rsid w:val="00FE6C8D"/>
    <w:rsid w:val="00FE75EF"/>
    <w:rsid w:val="00FE7722"/>
    <w:rsid w:val="00FF04C1"/>
    <w:rsid w:val="00FF0640"/>
    <w:rsid w:val="00FF0A4A"/>
    <w:rsid w:val="00FF1F2E"/>
    <w:rsid w:val="00FF21F7"/>
    <w:rsid w:val="00FF23EF"/>
    <w:rsid w:val="00FF28D1"/>
    <w:rsid w:val="00FF473E"/>
    <w:rsid w:val="00FF55EB"/>
    <w:rsid w:val="00FF5F74"/>
    <w:rsid w:val="00FF69DF"/>
    <w:rsid w:val="00FF6A5F"/>
    <w:rsid w:val="0103121A"/>
    <w:rsid w:val="01142021"/>
    <w:rsid w:val="01262C0E"/>
    <w:rsid w:val="0133763A"/>
    <w:rsid w:val="013D7B8B"/>
    <w:rsid w:val="01592B90"/>
    <w:rsid w:val="01633ABC"/>
    <w:rsid w:val="01651F2A"/>
    <w:rsid w:val="016E1FF3"/>
    <w:rsid w:val="017829CC"/>
    <w:rsid w:val="01B2130B"/>
    <w:rsid w:val="01CE0C10"/>
    <w:rsid w:val="01CF0759"/>
    <w:rsid w:val="01F8608B"/>
    <w:rsid w:val="021236E1"/>
    <w:rsid w:val="021C4641"/>
    <w:rsid w:val="02213EAE"/>
    <w:rsid w:val="0224559A"/>
    <w:rsid w:val="02533CF3"/>
    <w:rsid w:val="026B68EF"/>
    <w:rsid w:val="026F02D3"/>
    <w:rsid w:val="02711166"/>
    <w:rsid w:val="02A56318"/>
    <w:rsid w:val="02C32B2F"/>
    <w:rsid w:val="02CF5860"/>
    <w:rsid w:val="02E21293"/>
    <w:rsid w:val="0300090E"/>
    <w:rsid w:val="03265503"/>
    <w:rsid w:val="035E2590"/>
    <w:rsid w:val="036C13B9"/>
    <w:rsid w:val="03820B18"/>
    <w:rsid w:val="0393491B"/>
    <w:rsid w:val="03BF4F01"/>
    <w:rsid w:val="03E163AF"/>
    <w:rsid w:val="03E22329"/>
    <w:rsid w:val="03E86CF8"/>
    <w:rsid w:val="03F70091"/>
    <w:rsid w:val="040C0004"/>
    <w:rsid w:val="04256BD6"/>
    <w:rsid w:val="04287563"/>
    <w:rsid w:val="043D5EDA"/>
    <w:rsid w:val="044D34F6"/>
    <w:rsid w:val="0457312A"/>
    <w:rsid w:val="04576C05"/>
    <w:rsid w:val="0477783E"/>
    <w:rsid w:val="047D14CA"/>
    <w:rsid w:val="049668CF"/>
    <w:rsid w:val="049D3089"/>
    <w:rsid w:val="04A26B43"/>
    <w:rsid w:val="04A867AE"/>
    <w:rsid w:val="04C17D37"/>
    <w:rsid w:val="04C46E51"/>
    <w:rsid w:val="04CE0909"/>
    <w:rsid w:val="052D475B"/>
    <w:rsid w:val="05552C9E"/>
    <w:rsid w:val="0581182A"/>
    <w:rsid w:val="05996574"/>
    <w:rsid w:val="05A2714B"/>
    <w:rsid w:val="05AA0AB1"/>
    <w:rsid w:val="061C0EDE"/>
    <w:rsid w:val="0621218A"/>
    <w:rsid w:val="062A07AB"/>
    <w:rsid w:val="06433FCB"/>
    <w:rsid w:val="064C5BC4"/>
    <w:rsid w:val="06540AB1"/>
    <w:rsid w:val="065E7BE0"/>
    <w:rsid w:val="06694DCD"/>
    <w:rsid w:val="067B4540"/>
    <w:rsid w:val="069B69D7"/>
    <w:rsid w:val="06C62F80"/>
    <w:rsid w:val="06D77795"/>
    <w:rsid w:val="06EA5ADE"/>
    <w:rsid w:val="06EF2349"/>
    <w:rsid w:val="06F91D97"/>
    <w:rsid w:val="07091188"/>
    <w:rsid w:val="070E5634"/>
    <w:rsid w:val="071E3AEE"/>
    <w:rsid w:val="07776FEA"/>
    <w:rsid w:val="077C5E16"/>
    <w:rsid w:val="0790177A"/>
    <w:rsid w:val="07C87D4F"/>
    <w:rsid w:val="07DB1F66"/>
    <w:rsid w:val="07E625AD"/>
    <w:rsid w:val="07F726F4"/>
    <w:rsid w:val="080A0B4E"/>
    <w:rsid w:val="080D6FD0"/>
    <w:rsid w:val="08114A42"/>
    <w:rsid w:val="081638B1"/>
    <w:rsid w:val="084D11A1"/>
    <w:rsid w:val="085D5E3D"/>
    <w:rsid w:val="08675C71"/>
    <w:rsid w:val="08734FF7"/>
    <w:rsid w:val="08AC6D49"/>
    <w:rsid w:val="08B66C7D"/>
    <w:rsid w:val="08CB0AFA"/>
    <w:rsid w:val="08E634D7"/>
    <w:rsid w:val="08EF5607"/>
    <w:rsid w:val="094535AB"/>
    <w:rsid w:val="095872B8"/>
    <w:rsid w:val="095F6907"/>
    <w:rsid w:val="09616B11"/>
    <w:rsid w:val="0967062A"/>
    <w:rsid w:val="097E285B"/>
    <w:rsid w:val="09A23E04"/>
    <w:rsid w:val="09B62C75"/>
    <w:rsid w:val="09E908C0"/>
    <w:rsid w:val="09F10DEC"/>
    <w:rsid w:val="09FD1ED9"/>
    <w:rsid w:val="0A016F87"/>
    <w:rsid w:val="0A254C80"/>
    <w:rsid w:val="0A4032A8"/>
    <w:rsid w:val="0A41042D"/>
    <w:rsid w:val="0A4704B2"/>
    <w:rsid w:val="0A744506"/>
    <w:rsid w:val="0A8B6ACF"/>
    <w:rsid w:val="0A920DA4"/>
    <w:rsid w:val="0A965880"/>
    <w:rsid w:val="0A9D2E26"/>
    <w:rsid w:val="0AA43AD1"/>
    <w:rsid w:val="0AB55065"/>
    <w:rsid w:val="0AFB23E5"/>
    <w:rsid w:val="0AFF5E2D"/>
    <w:rsid w:val="0B450282"/>
    <w:rsid w:val="0B551CC7"/>
    <w:rsid w:val="0B586749"/>
    <w:rsid w:val="0B626D39"/>
    <w:rsid w:val="0B7958AB"/>
    <w:rsid w:val="0B827A20"/>
    <w:rsid w:val="0B8759AF"/>
    <w:rsid w:val="0B8F361C"/>
    <w:rsid w:val="0B914E93"/>
    <w:rsid w:val="0BD5490A"/>
    <w:rsid w:val="0BEF6C68"/>
    <w:rsid w:val="0BF11F3A"/>
    <w:rsid w:val="0C1234CF"/>
    <w:rsid w:val="0C515485"/>
    <w:rsid w:val="0C5936B6"/>
    <w:rsid w:val="0C5C1B28"/>
    <w:rsid w:val="0C6C42DC"/>
    <w:rsid w:val="0C6F3382"/>
    <w:rsid w:val="0C7D4ACA"/>
    <w:rsid w:val="0C7E40E4"/>
    <w:rsid w:val="0C9E4262"/>
    <w:rsid w:val="0CA77165"/>
    <w:rsid w:val="0CBE3532"/>
    <w:rsid w:val="0CCB2290"/>
    <w:rsid w:val="0CCE7413"/>
    <w:rsid w:val="0CDE03B7"/>
    <w:rsid w:val="0CDE4620"/>
    <w:rsid w:val="0CDE7878"/>
    <w:rsid w:val="0CE569C3"/>
    <w:rsid w:val="0D305D8C"/>
    <w:rsid w:val="0D4A4326"/>
    <w:rsid w:val="0D4D7AE1"/>
    <w:rsid w:val="0D5975C7"/>
    <w:rsid w:val="0D756262"/>
    <w:rsid w:val="0DA476F5"/>
    <w:rsid w:val="0DA72231"/>
    <w:rsid w:val="0DB963CC"/>
    <w:rsid w:val="0DE734AD"/>
    <w:rsid w:val="0DE869A1"/>
    <w:rsid w:val="0E012E80"/>
    <w:rsid w:val="0E156AEF"/>
    <w:rsid w:val="0E450443"/>
    <w:rsid w:val="0E46577E"/>
    <w:rsid w:val="0E6E6C80"/>
    <w:rsid w:val="0E7A2965"/>
    <w:rsid w:val="0E8D4163"/>
    <w:rsid w:val="0E981E30"/>
    <w:rsid w:val="0EEE6902"/>
    <w:rsid w:val="0EF36E78"/>
    <w:rsid w:val="0EFC0655"/>
    <w:rsid w:val="0F071E6E"/>
    <w:rsid w:val="0F0C543B"/>
    <w:rsid w:val="0F237290"/>
    <w:rsid w:val="0F336F6D"/>
    <w:rsid w:val="0F4A4C98"/>
    <w:rsid w:val="0F67113E"/>
    <w:rsid w:val="0F686E19"/>
    <w:rsid w:val="0F83239C"/>
    <w:rsid w:val="0FC90AF2"/>
    <w:rsid w:val="0FD62A2E"/>
    <w:rsid w:val="0FD72134"/>
    <w:rsid w:val="0FF52D77"/>
    <w:rsid w:val="10007BDE"/>
    <w:rsid w:val="1018410A"/>
    <w:rsid w:val="101C2070"/>
    <w:rsid w:val="10200A82"/>
    <w:rsid w:val="10256901"/>
    <w:rsid w:val="10315D85"/>
    <w:rsid w:val="104E3A62"/>
    <w:rsid w:val="107354B5"/>
    <w:rsid w:val="108A5FC4"/>
    <w:rsid w:val="10A008AC"/>
    <w:rsid w:val="10A95C42"/>
    <w:rsid w:val="10D3327D"/>
    <w:rsid w:val="11157A63"/>
    <w:rsid w:val="111D2CBA"/>
    <w:rsid w:val="112622FE"/>
    <w:rsid w:val="112C45BF"/>
    <w:rsid w:val="11354CE0"/>
    <w:rsid w:val="114376FE"/>
    <w:rsid w:val="11596FAB"/>
    <w:rsid w:val="11610CEF"/>
    <w:rsid w:val="117B1CFE"/>
    <w:rsid w:val="118D4B76"/>
    <w:rsid w:val="1198162F"/>
    <w:rsid w:val="11A52804"/>
    <w:rsid w:val="11BB53E5"/>
    <w:rsid w:val="11E54018"/>
    <w:rsid w:val="11E54A51"/>
    <w:rsid w:val="11FB324F"/>
    <w:rsid w:val="12024D1C"/>
    <w:rsid w:val="12043C72"/>
    <w:rsid w:val="12120B7F"/>
    <w:rsid w:val="12452C61"/>
    <w:rsid w:val="12CB2DAD"/>
    <w:rsid w:val="12E123B3"/>
    <w:rsid w:val="12E9121A"/>
    <w:rsid w:val="12EF33CB"/>
    <w:rsid w:val="12FD2A50"/>
    <w:rsid w:val="1335260B"/>
    <w:rsid w:val="1340170A"/>
    <w:rsid w:val="134E40F4"/>
    <w:rsid w:val="134E556D"/>
    <w:rsid w:val="13581E76"/>
    <w:rsid w:val="1369231E"/>
    <w:rsid w:val="137F0B0E"/>
    <w:rsid w:val="13A12B6B"/>
    <w:rsid w:val="13DD61F3"/>
    <w:rsid w:val="13DF1755"/>
    <w:rsid w:val="141A210E"/>
    <w:rsid w:val="144B2D5B"/>
    <w:rsid w:val="144E1C28"/>
    <w:rsid w:val="14961343"/>
    <w:rsid w:val="14A8369E"/>
    <w:rsid w:val="14C81059"/>
    <w:rsid w:val="150F22A9"/>
    <w:rsid w:val="151816D5"/>
    <w:rsid w:val="1518575A"/>
    <w:rsid w:val="151F6381"/>
    <w:rsid w:val="15244F22"/>
    <w:rsid w:val="152A46FF"/>
    <w:rsid w:val="15301420"/>
    <w:rsid w:val="153F7C47"/>
    <w:rsid w:val="15531E57"/>
    <w:rsid w:val="156903A5"/>
    <w:rsid w:val="15845C23"/>
    <w:rsid w:val="158C4FA1"/>
    <w:rsid w:val="15BC0E73"/>
    <w:rsid w:val="15BD67D4"/>
    <w:rsid w:val="161D5876"/>
    <w:rsid w:val="1645634E"/>
    <w:rsid w:val="16480705"/>
    <w:rsid w:val="167C498B"/>
    <w:rsid w:val="16831D5D"/>
    <w:rsid w:val="168925E1"/>
    <w:rsid w:val="16AB4EC8"/>
    <w:rsid w:val="16B2536F"/>
    <w:rsid w:val="16B26549"/>
    <w:rsid w:val="16B5621A"/>
    <w:rsid w:val="16C0155B"/>
    <w:rsid w:val="16D11370"/>
    <w:rsid w:val="16E66BE9"/>
    <w:rsid w:val="17056290"/>
    <w:rsid w:val="171B4077"/>
    <w:rsid w:val="17291C73"/>
    <w:rsid w:val="17334847"/>
    <w:rsid w:val="173D72D9"/>
    <w:rsid w:val="17504C3B"/>
    <w:rsid w:val="1769650D"/>
    <w:rsid w:val="177122A8"/>
    <w:rsid w:val="1777336A"/>
    <w:rsid w:val="177759C7"/>
    <w:rsid w:val="17A87400"/>
    <w:rsid w:val="17B96B8A"/>
    <w:rsid w:val="17BD63D8"/>
    <w:rsid w:val="17E818FE"/>
    <w:rsid w:val="17F93926"/>
    <w:rsid w:val="182D52D3"/>
    <w:rsid w:val="18767126"/>
    <w:rsid w:val="18983249"/>
    <w:rsid w:val="189C374B"/>
    <w:rsid w:val="18A47C08"/>
    <w:rsid w:val="18A812D9"/>
    <w:rsid w:val="18B46F3A"/>
    <w:rsid w:val="18BD45A1"/>
    <w:rsid w:val="18DB02B3"/>
    <w:rsid w:val="18E05B16"/>
    <w:rsid w:val="18F1380A"/>
    <w:rsid w:val="18F26C58"/>
    <w:rsid w:val="190C1945"/>
    <w:rsid w:val="19166382"/>
    <w:rsid w:val="19326815"/>
    <w:rsid w:val="19595689"/>
    <w:rsid w:val="196262E0"/>
    <w:rsid w:val="19652332"/>
    <w:rsid w:val="19A1793C"/>
    <w:rsid w:val="1A331604"/>
    <w:rsid w:val="1A5956A4"/>
    <w:rsid w:val="1A603A9E"/>
    <w:rsid w:val="1A720DC6"/>
    <w:rsid w:val="1AB21422"/>
    <w:rsid w:val="1ABC2104"/>
    <w:rsid w:val="1AC30309"/>
    <w:rsid w:val="1AE55CB8"/>
    <w:rsid w:val="1AF67CC7"/>
    <w:rsid w:val="1B135717"/>
    <w:rsid w:val="1B2529F8"/>
    <w:rsid w:val="1B294ECB"/>
    <w:rsid w:val="1B310D20"/>
    <w:rsid w:val="1B664327"/>
    <w:rsid w:val="1B7D1490"/>
    <w:rsid w:val="1B7E2CDA"/>
    <w:rsid w:val="1B99026A"/>
    <w:rsid w:val="1BA85F9A"/>
    <w:rsid w:val="1BD711A3"/>
    <w:rsid w:val="1BE143F2"/>
    <w:rsid w:val="1C196D22"/>
    <w:rsid w:val="1C322AAE"/>
    <w:rsid w:val="1C3314B7"/>
    <w:rsid w:val="1C477BB2"/>
    <w:rsid w:val="1C5700F0"/>
    <w:rsid w:val="1C7A39E2"/>
    <w:rsid w:val="1C8420F8"/>
    <w:rsid w:val="1C950185"/>
    <w:rsid w:val="1CA23425"/>
    <w:rsid w:val="1CC74ABF"/>
    <w:rsid w:val="1CE0051A"/>
    <w:rsid w:val="1CF541A1"/>
    <w:rsid w:val="1D0F4769"/>
    <w:rsid w:val="1D110D14"/>
    <w:rsid w:val="1D2B3317"/>
    <w:rsid w:val="1D4A4FBF"/>
    <w:rsid w:val="1D4C1725"/>
    <w:rsid w:val="1D7E68BF"/>
    <w:rsid w:val="1D8C0232"/>
    <w:rsid w:val="1D98191E"/>
    <w:rsid w:val="1DC31CC2"/>
    <w:rsid w:val="1DE314E5"/>
    <w:rsid w:val="1E190E3B"/>
    <w:rsid w:val="1E69780E"/>
    <w:rsid w:val="1EC402AF"/>
    <w:rsid w:val="1EDF77D6"/>
    <w:rsid w:val="1F3A5E14"/>
    <w:rsid w:val="1F51718C"/>
    <w:rsid w:val="1F684F8E"/>
    <w:rsid w:val="1F843598"/>
    <w:rsid w:val="1FC054BA"/>
    <w:rsid w:val="1FD037B9"/>
    <w:rsid w:val="1FDE04DA"/>
    <w:rsid w:val="1FF5074A"/>
    <w:rsid w:val="202371C9"/>
    <w:rsid w:val="20271743"/>
    <w:rsid w:val="20437716"/>
    <w:rsid w:val="204E4151"/>
    <w:rsid w:val="206D0D66"/>
    <w:rsid w:val="20737F45"/>
    <w:rsid w:val="20853275"/>
    <w:rsid w:val="20954F76"/>
    <w:rsid w:val="20C4775A"/>
    <w:rsid w:val="214A22B6"/>
    <w:rsid w:val="21592AD5"/>
    <w:rsid w:val="21837A15"/>
    <w:rsid w:val="21B30BDF"/>
    <w:rsid w:val="21D86757"/>
    <w:rsid w:val="21DE4898"/>
    <w:rsid w:val="21FA50AD"/>
    <w:rsid w:val="221231FE"/>
    <w:rsid w:val="221B360B"/>
    <w:rsid w:val="221C3909"/>
    <w:rsid w:val="223449F2"/>
    <w:rsid w:val="223B42F1"/>
    <w:rsid w:val="223C28BA"/>
    <w:rsid w:val="22616B8C"/>
    <w:rsid w:val="22806529"/>
    <w:rsid w:val="22A87B35"/>
    <w:rsid w:val="22BC4ADB"/>
    <w:rsid w:val="22D53DB2"/>
    <w:rsid w:val="22DE0391"/>
    <w:rsid w:val="22E05FAA"/>
    <w:rsid w:val="23196D03"/>
    <w:rsid w:val="23240941"/>
    <w:rsid w:val="232B4A98"/>
    <w:rsid w:val="232D3F1D"/>
    <w:rsid w:val="2340187E"/>
    <w:rsid w:val="2350790C"/>
    <w:rsid w:val="23564C67"/>
    <w:rsid w:val="235D6DA1"/>
    <w:rsid w:val="237424A4"/>
    <w:rsid w:val="238044D2"/>
    <w:rsid w:val="23867A7C"/>
    <w:rsid w:val="23B10586"/>
    <w:rsid w:val="23E66FD6"/>
    <w:rsid w:val="24000412"/>
    <w:rsid w:val="240414C8"/>
    <w:rsid w:val="241E6240"/>
    <w:rsid w:val="24453012"/>
    <w:rsid w:val="244717B2"/>
    <w:rsid w:val="246708A0"/>
    <w:rsid w:val="24795A2B"/>
    <w:rsid w:val="248C0E29"/>
    <w:rsid w:val="24AD10B3"/>
    <w:rsid w:val="24C35E1D"/>
    <w:rsid w:val="24C54348"/>
    <w:rsid w:val="24FF2FBF"/>
    <w:rsid w:val="25144374"/>
    <w:rsid w:val="252D30DC"/>
    <w:rsid w:val="25466404"/>
    <w:rsid w:val="254D107C"/>
    <w:rsid w:val="25621932"/>
    <w:rsid w:val="25723B1C"/>
    <w:rsid w:val="25BB54C3"/>
    <w:rsid w:val="25C020C6"/>
    <w:rsid w:val="25C10665"/>
    <w:rsid w:val="25D51A8C"/>
    <w:rsid w:val="25D90516"/>
    <w:rsid w:val="25DA1D5E"/>
    <w:rsid w:val="25EB09CC"/>
    <w:rsid w:val="26453B02"/>
    <w:rsid w:val="26784DA4"/>
    <w:rsid w:val="26AD3179"/>
    <w:rsid w:val="26B352DA"/>
    <w:rsid w:val="26BB2266"/>
    <w:rsid w:val="26BB37D1"/>
    <w:rsid w:val="26BF4832"/>
    <w:rsid w:val="26D37C76"/>
    <w:rsid w:val="26EA30A4"/>
    <w:rsid w:val="26EB4E89"/>
    <w:rsid w:val="26FD29AC"/>
    <w:rsid w:val="270E79BA"/>
    <w:rsid w:val="272315CF"/>
    <w:rsid w:val="273603BE"/>
    <w:rsid w:val="275E3189"/>
    <w:rsid w:val="27C55375"/>
    <w:rsid w:val="27C82E9B"/>
    <w:rsid w:val="27CE7E49"/>
    <w:rsid w:val="27D14732"/>
    <w:rsid w:val="27D56C40"/>
    <w:rsid w:val="27E00394"/>
    <w:rsid w:val="28075EC3"/>
    <w:rsid w:val="281C4813"/>
    <w:rsid w:val="28355176"/>
    <w:rsid w:val="2850019D"/>
    <w:rsid w:val="2858376A"/>
    <w:rsid w:val="2863790C"/>
    <w:rsid w:val="286B57D0"/>
    <w:rsid w:val="288D72B8"/>
    <w:rsid w:val="289E22AA"/>
    <w:rsid w:val="28D47C9E"/>
    <w:rsid w:val="28D53172"/>
    <w:rsid w:val="28EA4877"/>
    <w:rsid w:val="290F60D9"/>
    <w:rsid w:val="29166C82"/>
    <w:rsid w:val="29217F20"/>
    <w:rsid w:val="292230C9"/>
    <w:rsid w:val="297B17B5"/>
    <w:rsid w:val="29A3622C"/>
    <w:rsid w:val="29BC706D"/>
    <w:rsid w:val="29CB2219"/>
    <w:rsid w:val="29E9385A"/>
    <w:rsid w:val="29EC0B83"/>
    <w:rsid w:val="29F832E9"/>
    <w:rsid w:val="29FB38CC"/>
    <w:rsid w:val="29FE6720"/>
    <w:rsid w:val="2A1147CE"/>
    <w:rsid w:val="2A273627"/>
    <w:rsid w:val="2A2E1816"/>
    <w:rsid w:val="2A2E68CC"/>
    <w:rsid w:val="2A712040"/>
    <w:rsid w:val="2A8172B5"/>
    <w:rsid w:val="2AB60B29"/>
    <w:rsid w:val="2AD60BCC"/>
    <w:rsid w:val="2AD97D33"/>
    <w:rsid w:val="2ADE7803"/>
    <w:rsid w:val="2AE31631"/>
    <w:rsid w:val="2AEE5626"/>
    <w:rsid w:val="2B1341DA"/>
    <w:rsid w:val="2B2A2B6E"/>
    <w:rsid w:val="2B5C46E8"/>
    <w:rsid w:val="2B5D3C3E"/>
    <w:rsid w:val="2B7A1BD1"/>
    <w:rsid w:val="2B7D72BB"/>
    <w:rsid w:val="2B830159"/>
    <w:rsid w:val="2BAF0D79"/>
    <w:rsid w:val="2BC3283E"/>
    <w:rsid w:val="2BC6543B"/>
    <w:rsid w:val="2BDD3842"/>
    <w:rsid w:val="2C0D7025"/>
    <w:rsid w:val="2C226811"/>
    <w:rsid w:val="2C28502D"/>
    <w:rsid w:val="2C3814B2"/>
    <w:rsid w:val="2C585729"/>
    <w:rsid w:val="2C5C7D45"/>
    <w:rsid w:val="2C662C2F"/>
    <w:rsid w:val="2C7245BB"/>
    <w:rsid w:val="2C9732BB"/>
    <w:rsid w:val="2CAC1E3A"/>
    <w:rsid w:val="2CE96703"/>
    <w:rsid w:val="2D0D2384"/>
    <w:rsid w:val="2D1F3C19"/>
    <w:rsid w:val="2D284D25"/>
    <w:rsid w:val="2D42154C"/>
    <w:rsid w:val="2D6249D5"/>
    <w:rsid w:val="2D75457A"/>
    <w:rsid w:val="2D8E0679"/>
    <w:rsid w:val="2DA16F2B"/>
    <w:rsid w:val="2DB82A9C"/>
    <w:rsid w:val="2DCC171C"/>
    <w:rsid w:val="2DFD7FBA"/>
    <w:rsid w:val="2E39528C"/>
    <w:rsid w:val="2E3F6B97"/>
    <w:rsid w:val="2E483BA8"/>
    <w:rsid w:val="2E535F77"/>
    <w:rsid w:val="2E78546B"/>
    <w:rsid w:val="2E936915"/>
    <w:rsid w:val="2E9B15D7"/>
    <w:rsid w:val="2EAB4FDC"/>
    <w:rsid w:val="2EAF41CD"/>
    <w:rsid w:val="2EBE4AE2"/>
    <w:rsid w:val="2EC038E3"/>
    <w:rsid w:val="2EDD205A"/>
    <w:rsid w:val="2EF23659"/>
    <w:rsid w:val="2F00046E"/>
    <w:rsid w:val="2F0620F9"/>
    <w:rsid w:val="2F08484C"/>
    <w:rsid w:val="2F2E640D"/>
    <w:rsid w:val="2F3E21AF"/>
    <w:rsid w:val="2F4065CE"/>
    <w:rsid w:val="2F433224"/>
    <w:rsid w:val="2F720B6F"/>
    <w:rsid w:val="2F7B1DBD"/>
    <w:rsid w:val="2FB12943"/>
    <w:rsid w:val="2FB45E2D"/>
    <w:rsid w:val="2FB6005C"/>
    <w:rsid w:val="2FCA558E"/>
    <w:rsid w:val="2FE41875"/>
    <w:rsid w:val="2FE51ACE"/>
    <w:rsid w:val="2FE85F6C"/>
    <w:rsid w:val="30066C59"/>
    <w:rsid w:val="30093E18"/>
    <w:rsid w:val="300E6389"/>
    <w:rsid w:val="30107C88"/>
    <w:rsid w:val="30410ECE"/>
    <w:rsid w:val="304609D4"/>
    <w:rsid w:val="305C7C69"/>
    <w:rsid w:val="3064311A"/>
    <w:rsid w:val="30687AF3"/>
    <w:rsid w:val="30A63389"/>
    <w:rsid w:val="30C8561F"/>
    <w:rsid w:val="30DA2FD2"/>
    <w:rsid w:val="30DE7AC3"/>
    <w:rsid w:val="30FE1C63"/>
    <w:rsid w:val="31186AD1"/>
    <w:rsid w:val="31291E8B"/>
    <w:rsid w:val="313B4D89"/>
    <w:rsid w:val="318A2BCC"/>
    <w:rsid w:val="318D5868"/>
    <w:rsid w:val="31945974"/>
    <w:rsid w:val="31A64CF8"/>
    <w:rsid w:val="31CC5FBC"/>
    <w:rsid w:val="31D044A4"/>
    <w:rsid w:val="3216535A"/>
    <w:rsid w:val="3222111E"/>
    <w:rsid w:val="322413A2"/>
    <w:rsid w:val="3227396E"/>
    <w:rsid w:val="32411DAF"/>
    <w:rsid w:val="324A4AD4"/>
    <w:rsid w:val="32622BCE"/>
    <w:rsid w:val="326B7869"/>
    <w:rsid w:val="326C3963"/>
    <w:rsid w:val="326E43C0"/>
    <w:rsid w:val="32A61EA9"/>
    <w:rsid w:val="32EF7F0B"/>
    <w:rsid w:val="334876E3"/>
    <w:rsid w:val="335D047E"/>
    <w:rsid w:val="33613D4D"/>
    <w:rsid w:val="33A707D3"/>
    <w:rsid w:val="33AA3C6D"/>
    <w:rsid w:val="33C36F29"/>
    <w:rsid w:val="33CA1787"/>
    <w:rsid w:val="33CC4BC5"/>
    <w:rsid w:val="33D5698B"/>
    <w:rsid w:val="33D76888"/>
    <w:rsid w:val="33E5762E"/>
    <w:rsid w:val="33F36DB1"/>
    <w:rsid w:val="340C050B"/>
    <w:rsid w:val="340D0CCF"/>
    <w:rsid w:val="343523F6"/>
    <w:rsid w:val="34376F01"/>
    <w:rsid w:val="344E6A98"/>
    <w:rsid w:val="345D32B5"/>
    <w:rsid w:val="348475C4"/>
    <w:rsid w:val="34A248A0"/>
    <w:rsid w:val="34B112DB"/>
    <w:rsid w:val="34C03015"/>
    <w:rsid w:val="34C94FFA"/>
    <w:rsid w:val="34ED5EC8"/>
    <w:rsid w:val="350A1E5C"/>
    <w:rsid w:val="35382211"/>
    <w:rsid w:val="354A2834"/>
    <w:rsid w:val="3552599F"/>
    <w:rsid w:val="355D6D7F"/>
    <w:rsid w:val="356B24F1"/>
    <w:rsid w:val="358D0D2B"/>
    <w:rsid w:val="359977DF"/>
    <w:rsid w:val="35A919CE"/>
    <w:rsid w:val="35D07E36"/>
    <w:rsid w:val="3638212C"/>
    <w:rsid w:val="36526519"/>
    <w:rsid w:val="366143D7"/>
    <w:rsid w:val="3669039A"/>
    <w:rsid w:val="366D06FE"/>
    <w:rsid w:val="36803D31"/>
    <w:rsid w:val="36856E76"/>
    <w:rsid w:val="3689168B"/>
    <w:rsid w:val="36A40F50"/>
    <w:rsid w:val="36A77F19"/>
    <w:rsid w:val="36AC67C4"/>
    <w:rsid w:val="36CD4623"/>
    <w:rsid w:val="36F71574"/>
    <w:rsid w:val="3703254E"/>
    <w:rsid w:val="37196CAB"/>
    <w:rsid w:val="371B1D9D"/>
    <w:rsid w:val="37312F1D"/>
    <w:rsid w:val="37470D0A"/>
    <w:rsid w:val="374F4FE9"/>
    <w:rsid w:val="375505F6"/>
    <w:rsid w:val="376135BE"/>
    <w:rsid w:val="3794539B"/>
    <w:rsid w:val="37B06999"/>
    <w:rsid w:val="37B720B5"/>
    <w:rsid w:val="37F5073F"/>
    <w:rsid w:val="37FA5EE7"/>
    <w:rsid w:val="383E52DF"/>
    <w:rsid w:val="384B61D3"/>
    <w:rsid w:val="385F15C4"/>
    <w:rsid w:val="38D50312"/>
    <w:rsid w:val="38ED3E1B"/>
    <w:rsid w:val="38EE153C"/>
    <w:rsid w:val="39094A3A"/>
    <w:rsid w:val="390C016C"/>
    <w:rsid w:val="396C758C"/>
    <w:rsid w:val="39805229"/>
    <w:rsid w:val="39CB65E3"/>
    <w:rsid w:val="39CE18CA"/>
    <w:rsid w:val="39D32A48"/>
    <w:rsid w:val="39E908FF"/>
    <w:rsid w:val="3A04184A"/>
    <w:rsid w:val="3A135558"/>
    <w:rsid w:val="3A423744"/>
    <w:rsid w:val="3A581A1E"/>
    <w:rsid w:val="3A7F7EDF"/>
    <w:rsid w:val="3A8A5D96"/>
    <w:rsid w:val="3A9F51A0"/>
    <w:rsid w:val="3AC060B9"/>
    <w:rsid w:val="3AF95C84"/>
    <w:rsid w:val="3B0341C6"/>
    <w:rsid w:val="3B2116B0"/>
    <w:rsid w:val="3B2E1F22"/>
    <w:rsid w:val="3B32760D"/>
    <w:rsid w:val="3B5229D1"/>
    <w:rsid w:val="3B6E6270"/>
    <w:rsid w:val="3B881D7D"/>
    <w:rsid w:val="3B9E40C3"/>
    <w:rsid w:val="3BB67E45"/>
    <w:rsid w:val="3BC22549"/>
    <w:rsid w:val="3BD3062B"/>
    <w:rsid w:val="3BD461DA"/>
    <w:rsid w:val="3BE0213A"/>
    <w:rsid w:val="3C057C64"/>
    <w:rsid w:val="3C0A0247"/>
    <w:rsid w:val="3C1D0BDB"/>
    <w:rsid w:val="3C2C7F10"/>
    <w:rsid w:val="3C39464B"/>
    <w:rsid w:val="3C3D328E"/>
    <w:rsid w:val="3C7D14AC"/>
    <w:rsid w:val="3C81415A"/>
    <w:rsid w:val="3C9418C0"/>
    <w:rsid w:val="3CB66528"/>
    <w:rsid w:val="3CDF626A"/>
    <w:rsid w:val="3CE275E0"/>
    <w:rsid w:val="3D102211"/>
    <w:rsid w:val="3D525830"/>
    <w:rsid w:val="3D674232"/>
    <w:rsid w:val="3D8A3796"/>
    <w:rsid w:val="3D920857"/>
    <w:rsid w:val="3DA64F84"/>
    <w:rsid w:val="3DAC598D"/>
    <w:rsid w:val="3DE25C73"/>
    <w:rsid w:val="3E0464F7"/>
    <w:rsid w:val="3E187053"/>
    <w:rsid w:val="3E276569"/>
    <w:rsid w:val="3E4954DA"/>
    <w:rsid w:val="3E5826D2"/>
    <w:rsid w:val="3E6A3D2F"/>
    <w:rsid w:val="3E6C0105"/>
    <w:rsid w:val="3E7E141C"/>
    <w:rsid w:val="3E8C1DC7"/>
    <w:rsid w:val="3E924CA6"/>
    <w:rsid w:val="3EAB36A3"/>
    <w:rsid w:val="3EBA1DEE"/>
    <w:rsid w:val="3EC93376"/>
    <w:rsid w:val="3ECA6CC9"/>
    <w:rsid w:val="3ED31E84"/>
    <w:rsid w:val="3F026414"/>
    <w:rsid w:val="3F080168"/>
    <w:rsid w:val="3F131EB8"/>
    <w:rsid w:val="3F497094"/>
    <w:rsid w:val="3F876F63"/>
    <w:rsid w:val="3F8D4C3A"/>
    <w:rsid w:val="3FAC5021"/>
    <w:rsid w:val="3FBF3B23"/>
    <w:rsid w:val="3FC357DB"/>
    <w:rsid w:val="3FC94765"/>
    <w:rsid w:val="3FE12050"/>
    <w:rsid w:val="3FEA3F5E"/>
    <w:rsid w:val="3FFA1ECB"/>
    <w:rsid w:val="40136288"/>
    <w:rsid w:val="40374D39"/>
    <w:rsid w:val="40543D86"/>
    <w:rsid w:val="406929F7"/>
    <w:rsid w:val="406B3F1E"/>
    <w:rsid w:val="407D4250"/>
    <w:rsid w:val="40E155B1"/>
    <w:rsid w:val="4113321D"/>
    <w:rsid w:val="411E071C"/>
    <w:rsid w:val="417B2E99"/>
    <w:rsid w:val="41843FCD"/>
    <w:rsid w:val="418F220A"/>
    <w:rsid w:val="41910368"/>
    <w:rsid w:val="41945594"/>
    <w:rsid w:val="419743BE"/>
    <w:rsid w:val="419961AC"/>
    <w:rsid w:val="41A128D9"/>
    <w:rsid w:val="41A6666A"/>
    <w:rsid w:val="41BF3730"/>
    <w:rsid w:val="41C00556"/>
    <w:rsid w:val="41CC7D8F"/>
    <w:rsid w:val="41D97856"/>
    <w:rsid w:val="41E62FD5"/>
    <w:rsid w:val="42085AC5"/>
    <w:rsid w:val="421B0AB8"/>
    <w:rsid w:val="425E270C"/>
    <w:rsid w:val="426359BD"/>
    <w:rsid w:val="427420A7"/>
    <w:rsid w:val="42E31F04"/>
    <w:rsid w:val="43054912"/>
    <w:rsid w:val="431E4B3F"/>
    <w:rsid w:val="43381D5A"/>
    <w:rsid w:val="433F4F98"/>
    <w:rsid w:val="43551DE8"/>
    <w:rsid w:val="43590DFB"/>
    <w:rsid w:val="435E663A"/>
    <w:rsid w:val="436158C2"/>
    <w:rsid w:val="43655A15"/>
    <w:rsid w:val="43947218"/>
    <w:rsid w:val="439B4727"/>
    <w:rsid w:val="43B25644"/>
    <w:rsid w:val="43C1382A"/>
    <w:rsid w:val="43E272DD"/>
    <w:rsid w:val="43F6398F"/>
    <w:rsid w:val="442C6C8B"/>
    <w:rsid w:val="442D30E8"/>
    <w:rsid w:val="44537257"/>
    <w:rsid w:val="446D739A"/>
    <w:rsid w:val="4479796E"/>
    <w:rsid w:val="44AC52DC"/>
    <w:rsid w:val="44C9706E"/>
    <w:rsid w:val="44D84B0D"/>
    <w:rsid w:val="450A68D2"/>
    <w:rsid w:val="45321295"/>
    <w:rsid w:val="45340A57"/>
    <w:rsid w:val="455751DD"/>
    <w:rsid w:val="45650AEB"/>
    <w:rsid w:val="456827CA"/>
    <w:rsid w:val="45955CF7"/>
    <w:rsid w:val="45CB3EE9"/>
    <w:rsid w:val="463D1C61"/>
    <w:rsid w:val="46476095"/>
    <w:rsid w:val="465C02B7"/>
    <w:rsid w:val="466C7331"/>
    <w:rsid w:val="466E3BE1"/>
    <w:rsid w:val="46916BD7"/>
    <w:rsid w:val="46A5713A"/>
    <w:rsid w:val="46BF5337"/>
    <w:rsid w:val="46E5240D"/>
    <w:rsid w:val="46E65E21"/>
    <w:rsid w:val="46EA7950"/>
    <w:rsid w:val="46F7221B"/>
    <w:rsid w:val="470958DC"/>
    <w:rsid w:val="47126DD5"/>
    <w:rsid w:val="472F399C"/>
    <w:rsid w:val="473C70AE"/>
    <w:rsid w:val="47520E1A"/>
    <w:rsid w:val="47C9639D"/>
    <w:rsid w:val="47DC699B"/>
    <w:rsid w:val="47F334F6"/>
    <w:rsid w:val="480F13F6"/>
    <w:rsid w:val="481107D3"/>
    <w:rsid w:val="481478F7"/>
    <w:rsid w:val="48273D2F"/>
    <w:rsid w:val="48411D20"/>
    <w:rsid w:val="48555A01"/>
    <w:rsid w:val="485F79A2"/>
    <w:rsid w:val="48641189"/>
    <w:rsid w:val="486A4C81"/>
    <w:rsid w:val="486E1B42"/>
    <w:rsid w:val="487A65DA"/>
    <w:rsid w:val="48B05B9F"/>
    <w:rsid w:val="48C32D95"/>
    <w:rsid w:val="48C36724"/>
    <w:rsid w:val="48D02179"/>
    <w:rsid w:val="48F4169B"/>
    <w:rsid w:val="48F45D2D"/>
    <w:rsid w:val="48F47D9B"/>
    <w:rsid w:val="4903151D"/>
    <w:rsid w:val="49036F9D"/>
    <w:rsid w:val="4915384D"/>
    <w:rsid w:val="49592CDA"/>
    <w:rsid w:val="495A01C6"/>
    <w:rsid w:val="49636046"/>
    <w:rsid w:val="49710205"/>
    <w:rsid w:val="498A7666"/>
    <w:rsid w:val="49A71960"/>
    <w:rsid w:val="49B432FD"/>
    <w:rsid w:val="49B7587D"/>
    <w:rsid w:val="49DA03B9"/>
    <w:rsid w:val="49F418D1"/>
    <w:rsid w:val="4A1A7248"/>
    <w:rsid w:val="4A65297C"/>
    <w:rsid w:val="4A6920C0"/>
    <w:rsid w:val="4A8949B2"/>
    <w:rsid w:val="4AA20DD8"/>
    <w:rsid w:val="4AB06B43"/>
    <w:rsid w:val="4AB96733"/>
    <w:rsid w:val="4AD412FC"/>
    <w:rsid w:val="4AFC6372"/>
    <w:rsid w:val="4B0A3FD1"/>
    <w:rsid w:val="4B306749"/>
    <w:rsid w:val="4B365A74"/>
    <w:rsid w:val="4B422089"/>
    <w:rsid w:val="4B525662"/>
    <w:rsid w:val="4B662955"/>
    <w:rsid w:val="4B663245"/>
    <w:rsid w:val="4B766832"/>
    <w:rsid w:val="4BAE7B48"/>
    <w:rsid w:val="4BE85E2B"/>
    <w:rsid w:val="4BFE7330"/>
    <w:rsid w:val="4C133475"/>
    <w:rsid w:val="4C18618B"/>
    <w:rsid w:val="4C2D6D89"/>
    <w:rsid w:val="4C363B38"/>
    <w:rsid w:val="4C4751BA"/>
    <w:rsid w:val="4C534DF2"/>
    <w:rsid w:val="4C7A1E49"/>
    <w:rsid w:val="4CB333C4"/>
    <w:rsid w:val="4CB5272C"/>
    <w:rsid w:val="4D184BBC"/>
    <w:rsid w:val="4D3028AF"/>
    <w:rsid w:val="4D44231C"/>
    <w:rsid w:val="4D494E8A"/>
    <w:rsid w:val="4D4D5E8D"/>
    <w:rsid w:val="4DA35700"/>
    <w:rsid w:val="4DB304C0"/>
    <w:rsid w:val="4DBB0967"/>
    <w:rsid w:val="4DC0078C"/>
    <w:rsid w:val="4DC71F4E"/>
    <w:rsid w:val="4DDD23FD"/>
    <w:rsid w:val="4DE14D3D"/>
    <w:rsid w:val="4E064298"/>
    <w:rsid w:val="4E13163B"/>
    <w:rsid w:val="4E137C2B"/>
    <w:rsid w:val="4E215E6B"/>
    <w:rsid w:val="4E4C659A"/>
    <w:rsid w:val="4E711478"/>
    <w:rsid w:val="4E73719C"/>
    <w:rsid w:val="4E995232"/>
    <w:rsid w:val="4EA6798B"/>
    <w:rsid w:val="4EB03D4E"/>
    <w:rsid w:val="4EB215D3"/>
    <w:rsid w:val="4EB73323"/>
    <w:rsid w:val="4EBD7EB7"/>
    <w:rsid w:val="4EF23B87"/>
    <w:rsid w:val="4EFA326C"/>
    <w:rsid w:val="4EFE0D1D"/>
    <w:rsid w:val="4F5A1C1F"/>
    <w:rsid w:val="4F6F7710"/>
    <w:rsid w:val="4F792432"/>
    <w:rsid w:val="4F7D7173"/>
    <w:rsid w:val="4FAB3782"/>
    <w:rsid w:val="4FC24C72"/>
    <w:rsid w:val="4FF61B87"/>
    <w:rsid w:val="4FFB3475"/>
    <w:rsid w:val="50060545"/>
    <w:rsid w:val="50271F22"/>
    <w:rsid w:val="506A4EB7"/>
    <w:rsid w:val="507E194F"/>
    <w:rsid w:val="507E7230"/>
    <w:rsid w:val="50A93399"/>
    <w:rsid w:val="50C43CC9"/>
    <w:rsid w:val="50E42C50"/>
    <w:rsid w:val="50F171A6"/>
    <w:rsid w:val="50F5472F"/>
    <w:rsid w:val="510B6E56"/>
    <w:rsid w:val="512F3740"/>
    <w:rsid w:val="513C6FC5"/>
    <w:rsid w:val="51483ADF"/>
    <w:rsid w:val="517E1D7B"/>
    <w:rsid w:val="519E0147"/>
    <w:rsid w:val="51D33F68"/>
    <w:rsid w:val="51F37028"/>
    <w:rsid w:val="51F90344"/>
    <w:rsid w:val="520E1DF7"/>
    <w:rsid w:val="52287D6D"/>
    <w:rsid w:val="5236392B"/>
    <w:rsid w:val="52404EC9"/>
    <w:rsid w:val="52445D4E"/>
    <w:rsid w:val="52614550"/>
    <w:rsid w:val="5277408B"/>
    <w:rsid w:val="52B10B08"/>
    <w:rsid w:val="52BA5F9B"/>
    <w:rsid w:val="52C62C1E"/>
    <w:rsid w:val="52CA232B"/>
    <w:rsid w:val="52E41826"/>
    <w:rsid w:val="52E92FE3"/>
    <w:rsid w:val="52F66903"/>
    <w:rsid w:val="53073F40"/>
    <w:rsid w:val="53446FCE"/>
    <w:rsid w:val="535105E5"/>
    <w:rsid w:val="53593589"/>
    <w:rsid w:val="537F7EB8"/>
    <w:rsid w:val="5387451C"/>
    <w:rsid w:val="53A66D73"/>
    <w:rsid w:val="53B00FF0"/>
    <w:rsid w:val="53B05DFD"/>
    <w:rsid w:val="53E4308A"/>
    <w:rsid w:val="53F30467"/>
    <w:rsid w:val="54021D64"/>
    <w:rsid w:val="54234AD7"/>
    <w:rsid w:val="543544E7"/>
    <w:rsid w:val="545D2616"/>
    <w:rsid w:val="547A5119"/>
    <w:rsid w:val="548510C3"/>
    <w:rsid w:val="549952D6"/>
    <w:rsid w:val="549E16A1"/>
    <w:rsid w:val="54BB3067"/>
    <w:rsid w:val="54CE729E"/>
    <w:rsid w:val="54CF46F5"/>
    <w:rsid w:val="54D2116F"/>
    <w:rsid w:val="54D84D74"/>
    <w:rsid w:val="54E07173"/>
    <w:rsid w:val="54E32248"/>
    <w:rsid w:val="54F71D3B"/>
    <w:rsid w:val="551573AC"/>
    <w:rsid w:val="5517006F"/>
    <w:rsid w:val="551D4D24"/>
    <w:rsid w:val="55210A64"/>
    <w:rsid w:val="552F763F"/>
    <w:rsid w:val="55455186"/>
    <w:rsid w:val="55543BB5"/>
    <w:rsid w:val="556053DC"/>
    <w:rsid w:val="5570535F"/>
    <w:rsid w:val="5574424C"/>
    <w:rsid w:val="557E1D35"/>
    <w:rsid w:val="558B444C"/>
    <w:rsid w:val="55957003"/>
    <w:rsid w:val="55B53EB7"/>
    <w:rsid w:val="56100519"/>
    <w:rsid w:val="56146665"/>
    <w:rsid w:val="561B0621"/>
    <w:rsid w:val="561F1471"/>
    <w:rsid w:val="56357219"/>
    <w:rsid w:val="565210C5"/>
    <w:rsid w:val="56553E71"/>
    <w:rsid w:val="566C1177"/>
    <w:rsid w:val="56744434"/>
    <w:rsid w:val="56745C3C"/>
    <w:rsid w:val="56837142"/>
    <w:rsid w:val="56851F09"/>
    <w:rsid w:val="56881D03"/>
    <w:rsid w:val="569A7F9E"/>
    <w:rsid w:val="56A443B7"/>
    <w:rsid w:val="56A74526"/>
    <w:rsid w:val="56A84B2C"/>
    <w:rsid w:val="56E533BD"/>
    <w:rsid w:val="56EF746D"/>
    <w:rsid w:val="56FF71DE"/>
    <w:rsid w:val="57085870"/>
    <w:rsid w:val="570A40CD"/>
    <w:rsid w:val="5727376F"/>
    <w:rsid w:val="572D5F99"/>
    <w:rsid w:val="57875D71"/>
    <w:rsid w:val="579747A5"/>
    <w:rsid w:val="57BF76EE"/>
    <w:rsid w:val="57C24F52"/>
    <w:rsid w:val="57EC0FAA"/>
    <w:rsid w:val="57EF259D"/>
    <w:rsid w:val="57F86A62"/>
    <w:rsid w:val="57F97E06"/>
    <w:rsid w:val="57FA047B"/>
    <w:rsid w:val="58045444"/>
    <w:rsid w:val="582C26B9"/>
    <w:rsid w:val="5844796D"/>
    <w:rsid w:val="585E2BA0"/>
    <w:rsid w:val="58631F6B"/>
    <w:rsid w:val="586F7364"/>
    <w:rsid w:val="58831300"/>
    <w:rsid w:val="5885633A"/>
    <w:rsid w:val="58901A81"/>
    <w:rsid w:val="58A44526"/>
    <w:rsid w:val="58AF3E1B"/>
    <w:rsid w:val="58B54902"/>
    <w:rsid w:val="58B57013"/>
    <w:rsid w:val="58B619A3"/>
    <w:rsid w:val="58BA78D4"/>
    <w:rsid w:val="59090A97"/>
    <w:rsid w:val="591C2AE5"/>
    <w:rsid w:val="59A9791F"/>
    <w:rsid w:val="59D120BA"/>
    <w:rsid w:val="59D91A71"/>
    <w:rsid w:val="59F2738A"/>
    <w:rsid w:val="59F546AD"/>
    <w:rsid w:val="5A1F2161"/>
    <w:rsid w:val="5A49156B"/>
    <w:rsid w:val="5A6144D9"/>
    <w:rsid w:val="5A67331D"/>
    <w:rsid w:val="5A7B1103"/>
    <w:rsid w:val="5AA77371"/>
    <w:rsid w:val="5AFC3E29"/>
    <w:rsid w:val="5B072CDA"/>
    <w:rsid w:val="5B1D6463"/>
    <w:rsid w:val="5B1E712D"/>
    <w:rsid w:val="5B2A31E2"/>
    <w:rsid w:val="5B4332E7"/>
    <w:rsid w:val="5B48079C"/>
    <w:rsid w:val="5B503B21"/>
    <w:rsid w:val="5B5D3E23"/>
    <w:rsid w:val="5B713496"/>
    <w:rsid w:val="5B773EFE"/>
    <w:rsid w:val="5B7A206E"/>
    <w:rsid w:val="5B8D18BE"/>
    <w:rsid w:val="5B9038B1"/>
    <w:rsid w:val="5BC423D7"/>
    <w:rsid w:val="5BC57487"/>
    <w:rsid w:val="5BC61A90"/>
    <w:rsid w:val="5BE63AB3"/>
    <w:rsid w:val="5BFA1DB3"/>
    <w:rsid w:val="5C025964"/>
    <w:rsid w:val="5C3111F6"/>
    <w:rsid w:val="5C6F6C6E"/>
    <w:rsid w:val="5C7D103B"/>
    <w:rsid w:val="5C811E84"/>
    <w:rsid w:val="5CB0058C"/>
    <w:rsid w:val="5CB42070"/>
    <w:rsid w:val="5CBC5B37"/>
    <w:rsid w:val="5CBE7B0F"/>
    <w:rsid w:val="5CDD743B"/>
    <w:rsid w:val="5CEC44C7"/>
    <w:rsid w:val="5D277664"/>
    <w:rsid w:val="5D402970"/>
    <w:rsid w:val="5D881D42"/>
    <w:rsid w:val="5D8A0BCC"/>
    <w:rsid w:val="5DB33EB8"/>
    <w:rsid w:val="5DB6639F"/>
    <w:rsid w:val="5DC67ABF"/>
    <w:rsid w:val="5DD75A24"/>
    <w:rsid w:val="5DEE2E2F"/>
    <w:rsid w:val="5DF0450A"/>
    <w:rsid w:val="5DF55603"/>
    <w:rsid w:val="5E1F3FDB"/>
    <w:rsid w:val="5E2D1E3C"/>
    <w:rsid w:val="5E457C91"/>
    <w:rsid w:val="5E657413"/>
    <w:rsid w:val="5E661DA2"/>
    <w:rsid w:val="5E9A05D8"/>
    <w:rsid w:val="5EA22660"/>
    <w:rsid w:val="5ECA2C09"/>
    <w:rsid w:val="5ECB6224"/>
    <w:rsid w:val="5ECF3270"/>
    <w:rsid w:val="5ED11FEE"/>
    <w:rsid w:val="5EF740D8"/>
    <w:rsid w:val="5EFF081D"/>
    <w:rsid w:val="5F312C12"/>
    <w:rsid w:val="5F682712"/>
    <w:rsid w:val="5F94058C"/>
    <w:rsid w:val="5FAD2038"/>
    <w:rsid w:val="5FD1781F"/>
    <w:rsid w:val="602E050E"/>
    <w:rsid w:val="6080740C"/>
    <w:rsid w:val="60823D92"/>
    <w:rsid w:val="609E14A6"/>
    <w:rsid w:val="60B36518"/>
    <w:rsid w:val="60D17D9D"/>
    <w:rsid w:val="60E4441F"/>
    <w:rsid w:val="60E47259"/>
    <w:rsid w:val="60FC32EF"/>
    <w:rsid w:val="610864BC"/>
    <w:rsid w:val="610F487C"/>
    <w:rsid w:val="61292C07"/>
    <w:rsid w:val="613237F7"/>
    <w:rsid w:val="61676BED"/>
    <w:rsid w:val="6197256D"/>
    <w:rsid w:val="619F000E"/>
    <w:rsid w:val="61AF56BA"/>
    <w:rsid w:val="61D31CA6"/>
    <w:rsid w:val="61D37899"/>
    <w:rsid w:val="61D95106"/>
    <w:rsid w:val="61E1538E"/>
    <w:rsid w:val="61FE7104"/>
    <w:rsid w:val="62105DBC"/>
    <w:rsid w:val="62107E2C"/>
    <w:rsid w:val="6214248F"/>
    <w:rsid w:val="62202B18"/>
    <w:rsid w:val="623C48E5"/>
    <w:rsid w:val="624223DD"/>
    <w:rsid w:val="62626072"/>
    <w:rsid w:val="627C1DE7"/>
    <w:rsid w:val="628267DB"/>
    <w:rsid w:val="628821E9"/>
    <w:rsid w:val="62A56FB7"/>
    <w:rsid w:val="62C16392"/>
    <w:rsid w:val="62ED4515"/>
    <w:rsid w:val="63083AE6"/>
    <w:rsid w:val="631375CD"/>
    <w:rsid w:val="63155270"/>
    <w:rsid w:val="6320237F"/>
    <w:rsid w:val="632B4424"/>
    <w:rsid w:val="633767C8"/>
    <w:rsid w:val="6360721E"/>
    <w:rsid w:val="637A3C50"/>
    <w:rsid w:val="63A7086A"/>
    <w:rsid w:val="63BB3A4C"/>
    <w:rsid w:val="63CB698B"/>
    <w:rsid w:val="63EB7C23"/>
    <w:rsid w:val="64482ED3"/>
    <w:rsid w:val="64641DF6"/>
    <w:rsid w:val="646F35EB"/>
    <w:rsid w:val="64722B59"/>
    <w:rsid w:val="6473797E"/>
    <w:rsid w:val="64824AD9"/>
    <w:rsid w:val="64BF082C"/>
    <w:rsid w:val="65004C04"/>
    <w:rsid w:val="65010DB2"/>
    <w:rsid w:val="6504733B"/>
    <w:rsid w:val="650C41B6"/>
    <w:rsid w:val="650F17BA"/>
    <w:rsid w:val="651129FB"/>
    <w:rsid w:val="65123881"/>
    <w:rsid w:val="653371AC"/>
    <w:rsid w:val="65405B7E"/>
    <w:rsid w:val="65443F36"/>
    <w:rsid w:val="6597468B"/>
    <w:rsid w:val="65BB55AC"/>
    <w:rsid w:val="65D371B6"/>
    <w:rsid w:val="65DA3217"/>
    <w:rsid w:val="665106BE"/>
    <w:rsid w:val="666511F9"/>
    <w:rsid w:val="66704703"/>
    <w:rsid w:val="66783D18"/>
    <w:rsid w:val="668430A8"/>
    <w:rsid w:val="668B3605"/>
    <w:rsid w:val="66935AD3"/>
    <w:rsid w:val="66B32E3A"/>
    <w:rsid w:val="66B80476"/>
    <w:rsid w:val="66C10801"/>
    <w:rsid w:val="66CA7BBE"/>
    <w:rsid w:val="670A0E89"/>
    <w:rsid w:val="670F006B"/>
    <w:rsid w:val="672F409D"/>
    <w:rsid w:val="67313866"/>
    <w:rsid w:val="6738274A"/>
    <w:rsid w:val="67457135"/>
    <w:rsid w:val="674E64D7"/>
    <w:rsid w:val="677F28E7"/>
    <w:rsid w:val="67971966"/>
    <w:rsid w:val="67B77C3B"/>
    <w:rsid w:val="67BB7451"/>
    <w:rsid w:val="67C310B0"/>
    <w:rsid w:val="67E4005D"/>
    <w:rsid w:val="680662AB"/>
    <w:rsid w:val="68095418"/>
    <w:rsid w:val="680C5EBF"/>
    <w:rsid w:val="68252584"/>
    <w:rsid w:val="6829695F"/>
    <w:rsid w:val="68352266"/>
    <w:rsid w:val="683616D2"/>
    <w:rsid w:val="683E6F26"/>
    <w:rsid w:val="686C7C75"/>
    <w:rsid w:val="68722353"/>
    <w:rsid w:val="687B30F5"/>
    <w:rsid w:val="68A5301A"/>
    <w:rsid w:val="68A76E87"/>
    <w:rsid w:val="68B91357"/>
    <w:rsid w:val="68CB6A31"/>
    <w:rsid w:val="69096F6D"/>
    <w:rsid w:val="690C4513"/>
    <w:rsid w:val="693554A4"/>
    <w:rsid w:val="694F6A5D"/>
    <w:rsid w:val="69521BD1"/>
    <w:rsid w:val="698D6971"/>
    <w:rsid w:val="69AF2454"/>
    <w:rsid w:val="69BE0246"/>
    <w:rsid w:val="69BF5BB9"/>
    <w:rsid w:val="69C118C6"/>
    <w:rsid w:val="69C13EC0"/>
    <w:rsid w:val="69D3208A"/>
    <w:rsid w:val="69DC0B28"/>
    <w:rsid w:val="69EE16F9"/>
    <w:rsid w:val="6A0A182D"/>
    <w:rsid w:val="6A2568E5"/>
    <w:rsid w:val="6A3B6324"/>
    <w:rsid w:val="6A6B6D6C"/>
    <w:rsid w:val="6A6F3F9A"/>
    <w:rsid w:val="6A9A6182"/>
    <w:rsid w:val="6ACB4FFD"/>
    <w:rsid w:val="6AD814AF"/>
    <w:rsid w:val="6AE817F8"/>
    <w:rsid w:val="6B020D2E"/>
    <w:rsid w:val="6B3E6264"/>
    <w:rsid w:val="6B447A25"/>
    <w:rsid w:val="6B490A87"/>
    <w:rsid w:val="6B622216"/>
    <w:rsid w:val="6B804AE8"/>
    <w:rsid w:val="6B8C51FB"/>
    <w:rsid w:val="6BE01B6C"/>
    <w:rsid w:val="6C3033C4"/>
    <w:rsid w:val="6C367273"/>
    <w:rsid w:val="6C514E51"/>
    <w:rsid w:val="6C54173A"/>
    <w:rsid w:val="6C686839"/>
    <w:rsid w:val="6C6B0CD6"/>
    <w:rsid w:val="6C710943"/>
    <w:rsid w:val="6C9E63EA"/>
    <w:rsid w:val="6CBE1D5B"/>
    <w:rsid w:val="6CEA5FA0"/>
    <w:rsid w:val="6CF4324C"/>
    <w:rsid w:val="6CF64149"/>
    <w:rsid w:val="6D282C5F"/>
    <w:rsid w:val="6D2F394B"/>
    <w:rsid w:val="6D391502"/>
    <w:rsid w:val="6D3E17D7"/>
    <w:rsid w:val="6D5627B4"/>
    <w:rsid w:val="6D5D3FD4"/>
    <w:rsid w:val="6D6A5D3B"/>
    <w:rsid w:val="6D6A7F6A"/>
    <w:rsid w:val="6D746E0D"/>
    <w:rsid w:val="6D870321"/>
    <w:rsid w:val="6D8E4C0D"/>
    <w:rsid w:val="6DBC2D43"/>
    <w:rsid w:val="6DBF4082"/>
    <w:rsid w:val="6DE13A03"/>
    <w:rsid w:val="6DE64D85"/>
    <w:rsid w:val="6E051D79"/>
    <w:rsid w:val="6E180F7D"/>
    <w:rsid w:val="6E4E1E72"/>
    <w:rsid w:val="6E846504"/>
    <w:rsid w:val="6EC156F5"/>
    <w:rsid w:val="6EC511DC"/>
    <w:rsid w:val="6ECF7231"/>
    <w:rsid w:val="6F0507DC"/>
    <w:rsid w:val="6F280583"/>
    <w:rsid w:val="6F44744D"/>
    <w:rsid w:val="6F622D47"/>
    <w:rsid w:val="6F70627E"/>
    <w:rsid w:val="6F953339"/>
    <w:rsid w:val="6F9C21D5"/>
    <w:rsid w:val="6FC1562F"/>
    <w:rsid w:val="6FD125BB"/>
    <w:rsid w:val="6FD664C7"/>
    <w:rsid w:val="6FE1398A"/>
    <w:rsid w:val="6FE436B1"/>
    <w:rsid w:val="700C74E3"/>
    <w:rsid w:val="700D0D2A"/>
    <w:rsid w:val="701F593C"/>
    <w:rsid w:val="70213CAA"/>
    <w:rsid w:val="702267FD"/>
    <w:rsid w:val="702E1250"/>
    <w:rsid w:val="70427321"/>
    <w:rsid w:val="705F0553"/>
    <w:rsid w:val="70660EBD"/>
    <w:rsid w:val="707406E4"/>
    <w:rsid w:val="709D2875"/>
    <w:rsid w:val="70C72EC4"/>
    <w:rsid w:val="70CD23BE"/>
    <w:rsid w:val="70D13715"/>
    <w:rsid w:val="710D71A5"/>
    <w:rsid w:val="71376947"/>
    <w:rsid w:val="715B172C"/>
    <w:rsid w:val="71B458A3"/>
    <w:rsid w:val="71D237E6"/>
    <w:rsid w:val="71D451C9"/>
    <w:rsid w:val="72005317"/>
    <w:rsid w:val="720660A4"/>
    <w:rsid w:val="72336CA7"/>
    <w:rsid w:val="724120A6"/>
    <w:rsid w:val="725A0BE9"/>
    <w:rsid w:val="727F778E"/>
    <w:rsid w:val="72A623B7"/>
    <w:rsid w:val="72E80A8D"/>
    <w:rsid w:val="73326AEC"/>
    <w:rsid w:val="73562A26"/>
    <w:rsid w:val="7365018E"/>
    <w:rsid w:val="736C7ADF"/>
    <w:rsid w:val="73736823"/>
    <w:rsid w:val="73A5387D"/>
    <w:rsid w:val="73D46C52"/>
    <w:rsid w:val="73DD3F66"/>
    <w:rsid w:val="73E5764D"/>
    <w:rsid w:val="73F04876"/>
    <w:rsid w:val="740C0B58"/>
    <w:rsid w:val="744450B8"/>
    <w:rsid w:val="74533A00"/>
    <w:rsid w:val="745D1ED0"/>
    <w:rsid w:val="745F4BD8"/>
    <w:rsid w:val="746258B1"/>
    <w:rsid w:val="74637B7B"/>
    <w:rsid w:val="747545F0"/>
    <w:rsid w:val="747774B4"/>
    <w:rsid w:val="74B874AE"/>
    <w:rsid w:val="74CF57E3"/>
    <w:rsid w:val="74D377C1"/>
    <w:rsid w:val="74D556AD"/>
    <w:rsid w:val="751616E1"/>
    <w:rsid w:val="75183212"/>
    <w:rsid w:val="753012EE"/>
    <w:rsid w:val="75316417"/>
    <w:rsid w:val="755D4146"/>
    <w:rsid w:val="75781B66"/>
    <w:rsid w:val="75835265"/>
    <w:rsid w:val="758948D6"/>
    <w:rsid w:val="759713AA"/>
    <w:rsid w:val="7598588F"/>
    <w:rsid w:val="75A857D7"/>
    <w:rsid w:val="75A93271"/>
    <w:rsid w:val="75B4467D"/>
    <w:rsid w:val="75D7162A"/>
    <w:rsid w:val="76033931"/>
    <w:rsid w:val="76042225"/>
    <w:rsid w:val="76053172"/>
    <w:rsid w:val="764C3ED3"/>
    <w:rsid w:val="76581C16"/>
    <w:rsid w:val="765C0B54"/>
    <w:rsid w:val="76C74A7F"/>
    <w:rsid w:val="76D5628A"/>
    <w:rsid w:val="76DA4EC8"/>
    <w:rsid w:val="76E9398D"/>
    <w:rsid w:val="76F73A28"/>
    <w:rsid w:val="770230D4"/>
    <w:rsid w:val="77092CA9"/>
    <w:rsid w:val="77170FF5"/>
    <w:rsid w:val="772008AD"/>
    <w:rsid w:val="77591D29"/>
    <w:rsid w:val="775A0F27"/>
    <w:rsid w:val="777452C8"/>
    <w:rsid w:val="778562E2"/>
    <w:rsid w:val="77AC74DD"/>
    <w:rsid w:val="77B629D8"/>
    <w:rsid w:val="77BA0D7B"/>
    <w:rsid w:val="77EA539E"/>
    <w:rsid w:val="780110D0"/>
    <w:rsid w:val="780F6031"/>
    <w:rsid w:val="784924C1"/>
    <w:rsid w:val="785E1BF8"/>
    <w:rsid w:val="788C1B23"/>
    <w:rsid w:val="78AB7CCC"/>
    <w:rsid w:val="78C00BE7"/>
    <w:rsid w:val="78D52963"/>
    <w:rsid w:val="78D669FD"/>
    <w:rsid w:val="78D91B1F"/>
    <w:rsid w:val="791A1B5F"/>
    <w:rsid w:val="795A2084"/>
    <w:rsid w:val="79987DE7"/>
    <w:rsid w:val="79BA7490"/>
    <w:rsid w:val="79C37FF0"/>
    <w:rsid w:val="79C40983"/>
    <w:rsid w:val="79C72BA2"/>
    <w:rsid w:val="7A103CE5"/>
    <w:rsid w:val="7A2C1990"/>
    <w:rsid w:val="7A322CAC"/>
    <w:rsid w:val="7A537F7B"/>
    <w:rsid w:val="7A542BAE"/>
    <w:rsid w:val="7A845111"/>
    <w:rsid w:val="7A860818"/>
    <w:rsid w:val="7A881B1E"/>
    <w:rsid w:val="7AA91C09"/>
    <w:rsid w:val="7AA94050"/>
    <w:rsid w:val="7ACA1235"/>
    <w:rsid w:val="7AE01274"/>
    <w:rsid w:val="7B3333EB"/>
    <w:rsid w:val="7B3419F8"/>
    <w:rsid w:val="7B3E5FE9"/>
    <w:rsid w:val="7B483B55"/>
    <w:rsid w:val="7BA46102"/>
    <w:rsid w:val="7BA56375"/>
    <w:rsid w:val="7BC22572"/>
    <w:rsid w:val="7BF77372"/>
    <w:rsid w:val="7BFB0528"/>
    <w:rsid w:val="7C28529B"/>
    <w:rsid w:val="7C3A71EF"/>
    <w:rsid w:val="7C4D3285"/>
    <w:rsid w:val="7C69391C"/>
    <w:rsid w:val="7C776707"/>
    <w:rsid w:val="7C844E09"/>
    <w:rsid w:val="7CA61B0C"/>
    <w:rsid w:val="7CBE396A"/>
    <w:rsid w:val="7CF95E50"/>
    <w:rsid w:val="7D065685"/>
    <w:rsid w:val="7D2F703C"/>
    <w:rsid w:val="7D404E61"/>
    <w:rsid w:val="7D691F57"/>
    <w:rsid w:val="7D6C1B0D"/>
    <w:rsid w:val="7D8726F5"/>
    <w:rsid w:val="7DB00D01"/>
    <w:rsid w:val="7DDD2F6A"/>
    <w:rsid w:val="7DE02614"/>
    <w:rsid w:val="7DE239F3"/>
    <w:rsid w:val="7E1561A7"/>
    <w:rsid w:val="7E1861E4"/>
    <w:rsid w:val="7E1C717D"/>
    <w:rsid w:val="7E1D071C"/>
    <w:rsid w:val="7E5454DC"/>
    <w:rsid w:val="7E5A2B09"/>
    <w:rsid w:val="7E5F722B"/>
    <w:rsid w:val="7E7B6DCF"/>
    <w:rsid w:val="7E7C40F9"/>
    <w:rsid w:val="7E857812"/>
    <w:rsid w:val="7E916FB5"/>
    <w:rsid w:val="7E923E65"/>
    <w:rsid w:val="7EC30A5C"/>
    <w:rsid w:val="7ECB40DF"/>
    <w:rsid w:val="7EF5235F"/>
    <w:rsid w:val="7F183CB7"/>
    <w:rsid w:val="7F1D0A2A"/>
    <w:rsid w:val="7F236207"/>
    <w:rsid w:val="7F3A6D62"/>
    <w:rsid w:val="7F4535DC"/>
    <w:rsid w:val="7F49155F"/>
    <w:rsid w:val="7F4A70DB"/>
    <w:rsid w:val="7FA048F0"/>
    <w:rsid w:val="7FB544F2"/>
    <w:rsid w:val="7FBE2A04"/>
    <w:rsid w:val="7FD77264"/>
    <w:rsid w:val="7FEC7212"/>
    <w:rsid w:val="7FFA46DA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99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iPriority="0" w:name="List Number"/>
    <w:lsdException w:qFormat="1" w:unhideWhenUsed="0" w:uiPriority="0" w:semiHidden="0" w:name="List 2"/>
    <w:lsdException w:qFormat="1" w:unhideWhenUsed="0" w:uiPriority="0" w:semiHidden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qFormat="1" w:unhideWhenUsed="0" w:uiPriority="99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iPriority="99" w:semiHidden="0" w:name="Date"/>
    <w:lsdException w:qFormat="1" w:uiPriority="0" w:semiHidden="0" w:name="Body Text First Indent"/>
    <w:lsdException w:qFormat="1" w:uiPriority="0" w:semiHidden="0" w:name="Body Text First Indent 2"/>
    <w:lsdException w:uiPriority="0" w:name="Note Heading"/>
    <w:lsdException w:uiPriority="0" w:name="Body Text 2"/>
    <w:lsdException w:qFormat="1" w:unhideWhenUsed="0" w:uiPriority="99" w:semiHidden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iPriority="99" w:semiHidden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 w:line="360" w:lineRule="auto"/>
      <w:ind w:firstLine="720"/>
    </w:pPr>
    <w:rPr>
      <w:rFonts w:ascii="楷体" w:hAnsi="楷体" w:eastAsia="楷体" w:cs="Times New Roman"/>
      <w:sz w:val="24"/>
      <w:szCs w:val="22"/>
      <w:lang w:val="en-US" w:eastAsia="zh-CN" w:bidi="ar-SA"/>
    </w:rPr>
  </w:style>
  <w:style w:type="paragraph" w:styleId="2">
    <w:name w:val="heading 1"/>
    <w:next w:val="1"/>
    <w:link w:val="183"/>
    <w:qFormat/>
    <w:uiPriority w:val="0"/>
    <w:pPr>
      <w:keepNext/>
      <w:keepLines/>
      <w:numPr>
        <w:ilvl w:val="0"/>
        <w:numId w:val="1"/>
      </w:numPr>
      <w:spacing w:before="480" w:line="276" w:lineRule="auto"/>
      <w:jc w:val="center"/>
      <w:outlineLvl w:val="0"/>
    </w:pPr>
    <w:rPr>
      <w:rFonts w:ascii="Cambria" w:hAnsi="Cambria" w:eastAsia="楷体" w:cs="Times New Roman"/>
      <w:b/>
      <w:bCs/>
      <w:sz w:val="28"/>
      <w:szCs w:val="28"/>
      <w:lang w:val="en-US" w:eastAsia="zh-CN" w:bidi="ar-SA"/>
    </w:rPr>
  </w:style>
  <w:style w:type="paragraph" w:styleId="3">
    <w:name w:val="heading 2"/>
    <w:basedOn w:val="2"/>
    <w:next w:val="1"/>
    <w:link w:val="184"/>
    <w:unhideWhenUsed/>
    <w:qFormat/>
    <w:uiPriority w:val="0"/>
    <w:pPr>
      <w:numPr>
        <w:ilvl w:val="1"/>
      </w:numPr>
      <w:spacing w:before="240"/>
      <w:jc w:val="left"/>
      <w:outlineLvl w:val="1"/>
    </w:pPr>
    <w:rPr>
      <w:color w:val="000000"/>
      <w:sz w:val="26"/>
      <w:szCs w:val="26"/>
    </w:rPr>
  </w:style>
  <w:style w:type="paragraph" w:styleId="4">
    <w:name w:val="heading 3"/>
    <w:basedOn w:val="3"/>
    <w:next w:val="1"/>
    <w:link w:val="185"/>
    <w:qFormat/>
    <w:uiPriority w:val="0"/>
    <w:pPr>
      <w:numPr>
        <w:numId w:val="0"/>
      </w:numPr>
      <w:outlineLvl w:val="2"/>
    </w:pPr>
    <w:rPr>
      <w:rFonts w:eastAsia="宋体"/>
      <w:color w:val="4F81BD"/>
    </w:rPr>
  </w:style>
  <w:style w:type="paragraph" w:styleId="5">
    <w:name w:val="heading 4"/>
    <w:basedOn w:val="4"/>
    <w:next w:val="1"/>
    <w:link w:val="187"/>
    <w:qFormat/>
    <w:uiPriority w:val="0"/>
    <w:pPr>
      <w:numPr>
        <w:ilvl w:val="3"/>
        <w:numId w:val="2"/>
      </w:numPr>
      <w:spacing w:before="0" w:line="360" w:lineRule="auto"/>
      <w:ind w:right="240"/>
      <w:outlineLvl w:val="3"/>
    </w:pPr>
    <w:rPr>
      <w:rFonts w:eastAsia="楷体"/>
      <w:iCs/>
      <w:color w:val="auto"/>
    </w:rPr>
  </w:style>
  <w:style w:type="paragraph" w:styleId="6">
    <w:name w:val="heading 5"/>
    <w:basedOn w:val="1"/>
    <w:next w:val="1"/>
    <w:link w:val="188"/>
    <w:qFormat/>
    <w:uiPriority w:val="0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eastAsia="宋体"/>
      <w:color w:val="243F60"/>
    </w:rPr>
  </w:style>
  <w:style w:type="paragraph" w:styleId="7">
    <w:name w:val="heading 6"/>
    <w:basedOn w:val="1"/>
    <w:next w:val="1"/>
    <w:link w:val="178"/>
    <w:unhideWhenUsed/>
    <w:qFormat/>
    <w:uiPriority w:val="0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hAnsi="Cambria" w:eastAsia="宋体"/>
      <w:i/>
      <w:iCs/>
      <w:color w:val="243F60"/>
    </w:rPr>
  </w:style>
  <w:style w:type="paragraph" w:styleId="8">
    <w:name w:val="heading 7"/>
    <w:basedOn w:val="1"/>
    <w:next w:val="1"/>
    <w:link w:val="182"/>
    <w:unhideWhenUsed/>
    <w:qFormat/>
    <w:uiPriority w:val="0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hAnsi="Cambria" w:eastAsia="宋体"/>
      <w:i/>
      <w:iCs/>
      <w:color w:val="404040"/>
    </w:rPr>
  </w:style>
  <w:style w:type="paragraph" w:styleId="9">
    <w:name w:val="heading 8"/>
    <w:basedOn w:val="1"/>
    <w:next w:val="1"/>
    <w:link w:val="189"/>
    <w:unhideWhenUsed/>
    <w:qFormat/>
    <w:uiPriority w:val="0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hAnsi="Cambria" w:eastAsia="宋体"/>
      <w:color w:val="404040"/>
      <w:sz w:val="20"/>
      <w:szCs w:val="20"/>
    </w:rPr>
  </w:style>
  <w:style w:type="paragraph" w:styleId="10">
    <w:name w:val="heading 9"/>
    <w:basedOn w:val="1"/>
    <w:next w:val="1"/>
    <w:link w:val="190"/>
    <w:unhideWhenUsed/>
    <w:qFormat/>
    <w:uiPriority w:val="0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hAnsi="Cambria" w:eastAsia="宋体"/>
      <w:i/>
      <w:iCs/>
      <w:color w:val="404040"/>
      <w:sz w:val="20"/>
      <w:szCs w:val="20"/>
    </w:rPr>
  </w:style>
  <w:style w:type="character" w:default="1" w:styleId="45">
    <w:name w:val="Default Paragraph Font"/>
    <w:unhideWhenUsed/>
    <w:qFormat/>
    <w:uiPriority w:val="1"/>
  </w:style>
  <w:style w:type="table" w:default="1" w:styleId="5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qFormat/>
    <w:uiPriority w:val="0"/>
    <w:pPr>
      <w:widowControl w:val="0"/>
      <w:spacing w:before="0" w:after="0" w:line="240" w:lineRule="auto"/>
      <w:ind w:left="100" w:leftChars="400" w:hanging="200" w:hangingChars="200"/>
      <w:jc w:val="both"/>
    </w:pPr>
    <w:rPr>
      <w:rFonts w:ascii="Times New Roman" w:hAnsi="Times New Roman" w:eastAsia="宋体"/>
      <w:kern w:val="2"/>
      <w:sz w:val="21"/>
      <w:szCs w:val="24"/>
    </w:rPr>
  </w:style>
  <w:style w:type="paragraph" w:styleId="12">
    <w:name w:val="annotation subject"/>
    <w:basedOn w:val="13"/>
    <w:next w:val="13"/>
    <w:link w:val="211"/>
    <w:unhideWhenUsed/>
    <w:qFormat/>
    <w:uiPriority w:val="99"/>
    <w:rPr>
      <w:b/>
      <w:bCs/>
    </w:rPr>
  </w:style>
  <w:style w:type="paragraph" w:styleId="13">
    <w:name w:val="annotation text"/>
    <w:basedOn w:val="1"/>
    <w:link w:val="210"/>
    <w:unhideWhenUsed/>
    <w:qFormat/>
    <w:uiPriority w:val="99"/>
  </w:style>
  <w:style w:type="paragraph" w:styleId="14">
    <w:name w:val="toc 7"/>
    <w:basedOn w:val="1"/>
    <w:next w:val="1"/>
    <w:qFormat/>
    <w:uiPriority w:val="39"/>
    <w:pPr>
      <w:spacing w:before="0" w:after="100" w:line="276" w:lineRule="auto"/>
      <w:ind w:left="1320" w:firstLine="0"/>
    </w:pPr>
    <w:rPr>
      <w:rFonts w:ascii="Calibri" w:hAnsi="Calibri" w:eastAsia="宋体"/>
      <w:sz w:val="22"/>
    </w:rPr>
  </w:style>
  <w:style w:type="paragraph" w:styleId="15">
    <w:name w:val="Body Text First Indent"/>
    <w:basedOn w:val="16"/>
    <w:link w:val="258"/>
    <w:unhideWhenUsed/>
    <w:qFormat/>
    <w:uiPriority w:val="0"/>
    <w:pPr>
      <w:ind w:firstLine="420" w:firstLineChars="100"/>
    </w:pPr>
    <w:rPr>
      <w:szCs w:val="22"/>
    </w:rPr>
  </w:style>
  <w:style w:type="paragraph" w:styleId="16">
    <w:name w:val="Body Text"/>
    <w:basedOn w:val="1"/>
    <w:link w:val="174"/>
    <w:qFormat/>
    <w:uiPriority w:val="0"/>
    <w:rPr>
      <w:szCs w:val="20"/>
    </w:rPr>
  </w:style>
  <w:style w:type="paragraph" w:styleId="17">
    <w:name w:val="Normal Indent"/>
    <w:basedOn w:val="1"/>
    <w:link w:val="214"/>
    <w:qFormat/>
    <w:uiPriority w:val="0"/>
    <w:pPr>
      <w:widowControl w:val="0"/>
      <w:spacing w:before="0" w:after="0" w:line="240" w:lineRule="auto"/>
      <w:ind w:firstLine="420"/>
      <w:jc w:val="both"/>
    </w:pPr>
    <w:rPr>
      <w:rFonts w:ascii="Times New Roman" w:hAnsi="Times New Roman" w:eastAsia="宋体"/>
      <w:kern w:val="2"/>
      <w:sz w:val="21"/>
      <w:szCs w:val="24"/>
    </w:rPr>
  </w:style>
  <w:style w:type="paragraph" w:styleId="18">
    <w:name w:val="caption"/>
    <w:basedOn w:val="1"/>
    <w:next w:val="1"/>
    <w:link w:val="207"/>
    <w:unhideWhenUsed/>
    <w:qFormat/>
    <w:uiPriority w:val="35"/>
    <w:pPr>
      <w:tabs>
        <w:tab w:val="left" w:pos="4935"/>
        <w:tab w:val="center" w:pos="5346"/>
      </w:tabs>
      <w:spacing w:before="0" w:after="200" w:line="240" w:lineRule="auto"/>
      <w:jc w:val="center"/>
    </w:pPr>
    <w:rPr>
      <w:bCs/>
      <w:szCs w:val="18"/>
    </w:rPr>
  </w:style>
  <w:style w:type="paragraph" w:styleId="19">
    <w:name w:val="Document Map"/>
    <w:basedOn w:val="1"/>
    <w:link w:val="177"/>
    <w:qFormat/>
    <w:uiPriority w:val="0"/>
    <w:rPr>
      <w:rFonts w:ascii="宋体" w:eastAsia="宋体"/>
      <w:sz w:val="18"/>
      <w:szCs w:val="18"/>
    </w:rPr>
  </w:style>
  <w:style w:type="paragraph" w:styleId="20">
    <w:name w:val="Body Text 3"/>
    <w:basedOn w:val="1"/>
    <w:link w:val="208"/>
    <w:qFormat/>
    <w:uiPriority w:val="99"/>
    <w:pPr>
      <w:widowControl w:val="0"/>
      <w:spacing w:before="0" w:line="240" w:lineRule="auto"/>
      <w:ind w:firstLine="0"/>
      <w:jc w:val="both"/>
    </w:pPr>
    <w:rPr>
      <w:rFonts w:ascii="Times New Roman" w:hAnsi="Times New Roman" w:eastAsia="宋体"/>
      <w:kern w:val="2"/>
      <w:sz w:val="16"/>
      <w:szCs w:val="16"/>
    </w:rPr>
  </w:style>
  <w:style w:type="paragraph" w:styleId="21">
    <w:name w:val="Body Text Indent"/>
    <w:basedOn w:val="1"/>
    <w:link w:val="256"/>
    <w:unhideWhenUsed/>
    <w:qFormat/>
    <w:uiPriority w:val="0"/>
    <w:pPr>
      <w:ind w:left="420" w:leftChars="200"/>
    </w:pPr>
  </w:style>
  <w:style w:type="paragraph" w:styleId="22">
    <w:name w:val="List 2"/>
    <w:basedOn w:val="1"/>
    <w:qFormat/>
    <w:uiPriority w:val="0"/>
    <w:pPr>
      <w:widowControl w:val="0"/>
      <w:spacing w:before="0" w:after="0" w:line="240" w:lineRule="auto"/>
      <w:ind w:left="100" w:leftChars="200" w:hanging="200" w:hangingChars="200"/>
      <w:jc w:val="both"/>
    </w:pPr>
    <w:rPr>
      <w:rFonts w:ascii="Times New Roman" w:hAnsi="Times New Roman" w:eastAsia="宋体"/>
      <w:kern w:val="2"/>
      <w:sz w:val="21"/>
      <w:szCs w:val="24"/>
    </w:rPr>
  </w:style>
  <w:style w:type="paragraph" w:styleId="23">
    <w:name w:val="List Continue"/>
    <w:basedOn w:val="1"/>
    <w:qFormat/>
    <w:uiPriority w:val="0"/>
    <w:pPr>
      <w:widowControl w:val="0"/>
      <w:spacing w:before="0" w:line="240" w:lineRule="auto"/>
      <w:ind w:left="420" w:leftChars="200" w:firstLine="0"/>
      <w:jc w:val="both"/>
    </w:pPr>
    <w:rPr>
      <w:rFonts w:ascii="Times New Roman" w:hAnsi="Times New Roman" w:eastAsia="宋体"/>
      <w:kern w:val="2"/>
      <w:sz w:val="21"/>
      <w:szCs w:val="24"/>
    </w:rPr>
  </w:style>
  <w:style w:type="paragraph" w:styleId="24">
    <w:name w:val="toc 5"/>
    <w:basedOn w:val="1"/>
    <w:next w:val="1"/>
    <w:qFormat/>
    <w:uiPriority w:val="39"/>
    <w:pPr>
      <w:spacing w:before="0" w:after="100" w:line="276" w:lineRule="auto"/>
      <w:ind w:left="880" w:firstLine="0"/>
    </w:pPr>
    <w:rPr>
      <w:rFonts w:ascii="Calibri" w:hAnsi="Calibri" w:eastAsia="宋体"/>
      <w:sz w:val="22"/>
    </w:rPr>
  </w:style>
  <w:style w:type="paragraph" w:styleId="25">
    <w:name w:val="toc 3"/>
    <w:basedOn w:val="1"/>
    <w:next w:val="1"/>
    <w:qFormat/>
    <w:uiPriority w:val="39"/>
    <w:pPr>
      <w:spacing w:after="100"/>
      <w:ind w:left="440"/>
    </w:pPr>
  </w:style>
  <w:style w:type="paragraph" w:styleId="26">
    <w:name w:val="Plain Text"/>
    <w:basedOn w:val="1"/>
    <w:link w:val="223"/>
    <w:unhideWhenUsed/>
    <w:qFormat/>
    <w:uiPriority w:val="99"/>
    <w:pPr>
      <w:widowControl w:val="0"/>
      <w:spacing w:before="0" w:after="0" w:line="240" w:lineRule="auto"/>
      <w:ind w:firstLine="0"/>
      <w:jc w:val="both"/>
    </w:pPr>
    <w:rPr>
      <w:rFonts w:ascii="宋体" w:hAnsi="Courier New" w:eastAsia="宋体" w:cs="Courier New"/>
      <w:kern w:val="2"/>
      <w:sz w:val="21"/>
      <w:szCs w:val="21"/>
    </w:rPr>
  </w:style>
  <w:style w:type="paragraph" w:styleId="27">
    <w:name w:val="toc 8"/>
    <w:basedOn w:val="1"/>
    <w:next w:val="1"/>
    <w:qFormat/>
    <w:uiPriority w:val="39"/>
    <w:pPr>
      <w:spacing w:before="0" w:after="100" w:line="276" w:lineRule="auto"/>
      <w:ind w:left="1540" w:firstLine="0"/>
    </w:pPr>
    <w:rPr>
      <w:rFonts w:ascii="Calibri" w:hAnsi="Calibri" w:eastAsia="宋体"/>
      <w:sz w:val="22"/>
    </w:rPr>
  </w:style>
  <w:style w:type="paragraph" w:styleId="28">
    <w:name w:val="Date"/>
    <w:basedOn w:val="1"/>
    <w:next w:val="1"/>
    <w:link w:val="253"/>
    <w:unhideWhenUsed/>
    <w:qFormat/>
    <w:uiPriority w:val="99"/>
    <w:pPr>
      <w:ind w:left="100" w:leftChars="2500"/>
    </w:pPr>
  </w:style>
  <w:style w:type="paragraph" w:styleId="29">
    <w:name w:val="Balloon Text"/>
    <w:basedOn w:val="1"/>
    <w:link w:val="181"/>
    <w:qFormat/>
    <w:uiPriority w:val="0"/>
    <w:pPr>
      <w:spacing w:after="0" w:line="240" w:lineRule="auto"/>
    </w:pPr>
    <w:rPr>
      <w:rFonts w:ascii="Tahoma" w:hAnsi="Tahoma" w:eastAsia="宋体"/>
      <w:sz w:val="16"/>
      <w:szCs w:val="16"/>
    </w:rPr>
  </w:style>
  <w:style w:type="paragraph" w:styleId="30">
    <w:name w:val="footer"/>
    <w:basedOn w:val="1"/>
    <w:link w:val="195"/>
    <w:qFormat/>
    <w:uiPriority w:val="0"/>
    <w:pPr>
      <w:tabs>
        <w:tab w:val="center" w:pos="4320"/>
        <w:tab w:val="right" w:pos="8640"/>
      </w:tabs>
      <w:spacing w:after="0" w:line="240" w:lineRule="auto"/>
    </w:pPr>
  </w:style>
  <w:style w:type="paragraph" w:styleId="31">
    <w:name w:val="Body Text First Indent 2"/>
    <w:basedOn w:val="21"/>
    <w:link w:val="257"/>
    <w:unhideWhenUsed/>
    <w:qFormat/>
    <w:uiPriority w:val="0"/>
    <w:pPr>
      <w:ind w:firstLine="420" w:firstLineChars="200"/>
    </w:pPr>
  </w:style>
  <w:style w:type="paragraph" w:styleId="32">
    <w:name w:val="header"/>
    <w:basedOn w:val="1"/>
    <w:link w:val="171"/>
    <w:qFormat/>
    <w:uiPriority w:val="0"/>
    <w:pPr>
      <w:tabs>
        <w:tab w:val="center" w:pos="4320"/>
        <w:tab w:val="right" w:pos="8640"/>
      </w:tabs>
      <w:spacing w:after="0" w:line="240" w:lineRule="auto"/>
    </w:pPr>
  </w:style>
  <w:style w:type="paragraph" w:styleId="33">
    <w:name w:val="toc 1"/>
    <w:basedOn w:val="1"/>
    <w:next w:val="1"/>
    <w:qFormat/>
    <w:uiPriority w:val="39"/>
    <w:pPr>
      <w:tabs>
        <w:tab w:val="left" w:pos="1760"/>
        <w:tab w:val="right" w:leader="dot" w:pos="8630"/>
      </w:tabs>
      <w:spacing w:after="100"/>
    </w:pPr>
  </w:style>
  <w:style w:type="paragraph" w:styleId="34">
    <w:name w:val="toc 4"/>
    <w:basedOn w:val="1"/>
    <w:next w:val="1"/>
    <w:qFormat/>
    <w:uiPriority w:val="39"/>
    <w:pPr>
      <w:spacing w:before="0" w:after="100" w:line="276" w:lineRule="auto"/>
      <w:ind w:left="660" w:firstLine="0"/>
    </w:pPr>
    <w:rPr>
      <w:rFonts w:ascii="Calibri" w:hAnsi="Calibri" w:eastAsia="宋体"/>
      <w:sz w:val="22"/>
    </w:rPr>
  </w:style>
  <w:style w:type="paragraph" w:styleId="35">
    <w:name w:val="Subtitle"/>
    <w:basedOn w:val="1"/>
    <w:link w:val="268"/>
    <w:qFormat/>
    <w:uiPriority w:val="0"/>
    <w:pPr>
      <w:widowControl w:val="0"/>
      <w:spacing w:before="240" w:after="60" w:line="312" w:lineRule="auto"/>
      <w:ind w:firstLine="0"/>
      <w:jc w:val="center"/>
      <w:outlineLvl w:val="1"/>
    </w:pPr>
    <w:rPr>
      <w:rFonts w:ascii="Arial" w:hAnsi="Arial" w:eastAsia="宋体" w:cs="Arial"/>
      <w:b/>
      <w:bCs/>
      <w:kern w:val="28"/>
      <w:sz w:val="32"/>
      <w:szCs w:val="32"/>
    </w:rPr>
  </w:style>
  <w:style w:type="paragraph" w:styleId="36">
    <w:name w:val="List Number 5"/>
    <w:basedOn w:val="1"/>
    <w:qFormat/>
    <w:uiPriority w:val="99"/>
    <w:pPr>
      <w:widowControl w:val="0"/>
      <w:numPr>
        <w:ilvl w:val="0"/>
        <w:numId w:val="4"/>
      </w:numPr>
      <w:spacing w:before="0" w:after="0" w:line="240" w:lineRule="auto"/>
      <w:jc w:val="both"/>
    </w:pPr>
    <w:rPr>
      <w:rFonts w:ascii="Times New Roman" w:hAnsi="Times New Roman" w:eastAsia="宋体"/>
      <w:kern w:val="2"/>
      <w:sz w:val="21"/>
      <w:szCs w:val="24"/>
    </w:rPr>
  </w:style>
  <w:style w:type="paragraph" w:styleId="37">
    <w:name w:val="List"/>
    <w:basedOn w:val="1"/>
    <w:qFormat/>
    <w:uiPriority w:val="0"/>
    <w:pPr>
      <w:widowControl w:val="0"/>
      <w:spacing w:before="0" w:after="0" w:line="240" w:lineRule="auto"/>
      <w:ind w:left="200" w:hanging="200" w:hangingChars="200"/>
      <w:jc w:val="both"/>
    </w:pPr>
    <w:rPr>
      <w:rFonts w:ascii="Times New Roman" w:hAnsi="Times New Roman" w:eastAsia="宋体"/>
      <w:kern w:val="2"/>
      <w:sz w:val="21"/>
      <w:szCs w:val="24"/>
    </w:rPr>
  </w:style>
  <w:style w:type="paragraph" w:styleId="38">
    <w:name w:val="toc 6"/>
    <w:basedOn w:val="1"/>
    <w:next w:val="1"/>
    <w:qFormat/>
    <w:uiPriority w:val="39"/>
    <w:pPr>
      <w:spacing w:before="0" w:after="100" w:line="276" w:lineRule="auto"/>
      <w:ind w:left="1100" w:firstLine="0"/>
    </w:pPr>
    <w:rPr>
      <w:rFonts w:ascii="Calibri" w:hAnsi="Calibri" w:eastAsia="宋体"/>
      <w:sz w:val="22"/>
    </w:rPr>
  </w:style>
  <w:style w:type="paragraph" w:styleId="39">
    <w:name w:val="toc 2"/>
    <w:basedOn w:val="1"/>
    <w:next w:val="1"/>
    <w:qFormat/>
    <w:uiPriority w:val="39"/>
    <w:pPr>
      <w:spacing w:after="100"/>
      <w:ind w:left="220"/>
    </w:pPr>
  </w:style>
  <w:style w:type="paragraph" w:styleId="40">
    <w:name w:val="toc 9"/>
    <w:basedOn w:val="1"/>
    <w:next w:val="1"/>
    <w:qFormat/>
    <w:uiPriority w:val="39"/>
    <w:pPr>
      <w:spacing w:before="0" w:after="100" w:line="276" w:lineRule="auto"/>
      <w:ind w:left="1760" w:firstLine="0"/>
    </w:pPr>
    <w:rPr>
      <w:rFonts w:ascii="Calibri" w:hAnsi="Calibri" w:eastAsia="宋体"/>
      <w:sz w:val="22"/>
    </w:rPr>
  </w:style>
  <w:style w:type="paragraph" w:styleId="41">
    <w:name w:val="List Continue 2"/>
    <w:basedOn w:val="1"/>
    <w:qFormat/>
    <w:uiPriority w:val="0"/>
    <w:pPr>
      <w:widowControl w:val="0"/>
      <w:spacing w:before="0" w:line="240" w:lineRule="auto"/>
      <w:ind w:left="840" w:leftChars="400" w:firstLine="0"/>
      <w:jc w:val="both"/>
    </w:pPr>
    <w:rPr>
      <w:rFonts w:ascii="Times New Roman" w:hAnsi="Times New Roman" w:eastAsia="宋体"/>
      <w:kern w:val="2"/>
      <w:sz w:val="21"/>
      <w:szCs w:val="24"/>
    </w:rPr>
  </w:style>
  <w:style w:type="paragraph" w:styleId="42">
    <w:name w:val="HTML Preformatted"/>
    <w:basedOn w:val="1"/>
    <w:link w:val="194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hAnsi="Courier New" w:eastAsia="Times New Roman"/>
      <w:sz w:val="20"/>
      <w:szCs w:val="20"/>
    </w:rPr>
  </w:style>
  <w:style w:type="paragraph" w:styleId="43">
    <w:name w:val="Normal (Web)"/>
    <w:basedOn w:val="1"/>
    <w:qFormat/>
    <w:uiPriority w:val="99"/>
    <w:pPr>
      <w:spacing w:before="100" w:beforeAutospacing="1" w:after="100" w:afterAutospacing="1" w:line="240" w:lineRule="auto"/>
      <w:ind w:firstLine="0"/>
    </w:pPr>
    <w:rPr>
      <w:rFonts w:ascii="Arial" w:hAnsi="Arial" w:eastAsia="Times New Roman" w:cs="Arial"/>
      <w:sz w:val="18"/>
      <w:szCs w:val="18"/>
    </w:rPr>
  </w:style>
  <w:style w:type="paragraph" w:styleId="44">
    <w:name w:val="Title"/>
    <w:basedOn w:val="1"/>
    <w:next w:val="1"/>
    <w:link w:val="213"/>
    <w:qFormat/>
    <w:uiPriority w:val="0"/>
    <w:pPr>
      <w:widowControl w:val="0"/>
      <w:spacing w:before="240" w:after="60" w:line="240" w:lineRule="auto"/>
      <w:ind w:firstLine="0"/>
      <w:jc w:val="center"/>
      <w:outlineLvl w:val="0"/>
    </w:pPr>
    <w:rPr>
      <w:rFonts w:ascii="Cambria" w:hAnsi="Cambria" w:eastAsia="宋体"/>
      <w:b/>
      <w:bCs/>
      <w:kern w:val="2"/>
      <w:sz w:val="52"/>
      <w:szCs w:val="32"/>
    </w:rPr>
  </w:style>
  <w:style w:type="character" w:styleId="46">
    <w:name w:val="Strong"/>
    <w:qFormat/>
    <w:uiPriority w:val="22"/>
    <w:rPr>
      <w:rFonts w:hint="default" w:ascii="Arial" w:hAnsi="Arial" w:cs="Arial"/>
      <w:b/>
      <w:bCs/>
      <w:sz w:val="18"/>
      <w:szCs w:val="18"/>
    </w:rPr>
  </w:style>
  <w:style w:type="character" w:styleId="47">
    <w:name w:val="page number"/>
    <w:basedOn w:val="45"/>
    <w:qFormat/>
    <w:uiPriority w:val="0"/>
  </w:style>
  <w:style w:type="character" w:styleId="48">
    <w:name w:val="FollowedHyperlink"/>
    <w:basedOn w:val="45"/>
    <w:unhideWhenUsed/>
    <w:qFormat/>
    <w:uiPriority w:val="99"/>
    <w:rPr>
      <w:color w:val="800080" w:themeColor="followedHyperlink"/>
      <w:u w:val="single"/>
    </w:rPr>
  </w:style>
  <w:style w:type="character" w:styleId="49">
    <w:name w:val="Emphasis"/>
    <w:qFormat/>
    <w:uiPriority w:val="0"/>
    <w:rPr>
      <w:i/>
      <w:iCs/>
    </w:rPr>
  </w:style>
  <w:style w:type="character" w:styleId="50">
    <w:name w:val="Hyperlink"/>
    <w:qFormat/>
    <w:uiPriority w:val="99"/>
    <w:rPr>
      <w:color w:val="0000FF"/>
      <w:u w:val="single"/>
    </w:rPr>
  </w:style>
  <w:style w:type="character" w:styleId="51">
    <w:name w:val="annotation reference"/>
    <w:unhideWhenUsed/>
    <w:qFormat/>
    <w:uiPriority w:val="99"/>
    <w:rPr>
      <w:sz w:val="21"/>
      <w:szCs w:val="21"/>
    </w:rPr>
  </w:style>
  <w:style w:type="table" w:styleId="53">
    <w:name w:val="Table Grid"/>
    <w:basedOn w:val="5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4">
    <w:name w:val="xl78"/>
    <w:basedOn w:val="1"/>
    <w:qFormat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</w:pPr>
    <w:rPr>
      <w:rFonts w:ascii="Times New Roman" w:hAnsi="Times New Roman" w:eastAsia="Times New Roman"/>
      <w:sz w:val="20"/>
      <w:szCs w:val="20"/>
    </w:rPr>
  </w:style>
  <w:style w:type="paragraph" w:customStyle="1" w:styleId="55">
    <w:name w:val="font7"/>
    <w:basedOn w:val="1"/>
    <w:qFormat/>
    <w:uiPriority w:val="99"/>
    <w:pPr>
      <w:spacing w:before="100" w:beforeAutospacing="1" w:after="100" w:afterAutospacing="1" w:line="240" w:lineRule="auto"/>
      <w:ind w:firstLine="0"/>
    </w:pPr>
    <w:rPr>
      <w:rFonts w:ascii="Times New Roman" w:hAnsi="Times New Roman" w:eastAsia="Times New Roman"/>
      <w:b/>
      <w:bCs/>
      <w:sz w:val="20"/>
      <w:szCs w:val="20"/>
    </w:rPr>
  </w:style>
  <w:style w:type="paragraph" w:customStyle="1" w:styleId="56">
    <w:name w:val="xl70"/>
    <w:basedOn w:val="1"/>
    <w:qFormat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  <w:jc w:val="center"/>
    </w:pPr>
    <w:rPr>
      <w:rFonts w:ascii="Times New Roman" w:hAnsi="Times New Roman" w:eastAsia="Times New Roman"/>
      <w:b/>
      <w:bCs/>
      <w:sz w:val="20"/>
      <w:szCs w:val="20"/>
    </w:rPr>
  </w:style>
  <w:style w:type="paragraph" w:customStyle="1" w:styleId="57">
    <w:name w:val="标题1"/>
    <w:basedOn w:val="2"/>
    <w:qFormat/>
    <w:uiPriority w:val="99"/>
    <w:pPr>
      <w:numPr>
        <w:numId w:val="0"/>
      </w:numPr>
      <w:pBdr>
        <w:bottom w:val="single" w:color="auto" w:sz="8" w:space="6"/>
      </w:pBdr>
      <w:tabs>
        <w:tab w:val="left" w:pos="2092"/>
      </w:tabs>
      <w:spacing w:after="240" w:line="240" w:lineRule="auto"/>
      <w:ind w:left="2092" w:hanging="420"/>
      <w:jc w:val="left"/>
    </w:pPr>
    <w:rPr>
      <w:rFonts w:ascii="Arial" w:hAnsi="Arial" w:eastAsia="宋体"/>
      <w:smallCaps/>
      <w:spacing w:val="10"/>
      <w:kern w:val="20"/>
      <w:sz w:val="44"/>
      <w:szCs w:val="44"/>
    </w:rPr>
  </w:style>
  <w:style w:type="paragraph" w:customStyle="1" w:styleId="58">
    <w:name w:val="font5"/>
    <w:basedOn w:val="1"/>
    <w:qFormat/>
    <w:uiPriority w:val="99"/>
    <w:pPr>
      <w:spacing w:before="100" w:beforeAutospacing="1" w:after="100" w:afterAutospacing="1" w:line="240" w:lineRule="auto"/>
      <w:ind w:firstLine="0"/>
    </w:pPr>
    <w:rPr>
      <w:rFonts w:ascii="Times New Roman" w:hAnsi="Times New Roman" w:eastAsia="Times New Roman"/>
      <w:sz w:val="20"/>
      <w:szCs w:val="20"/>
    </w:rPr>
  </w:style>
  <w:style w:type="paragraph" w:customStyle="1" w:styleId="59">
    <w:name w:val="xl80"/>
    <w:basedOn w:val="1"/>
    <w:qFormat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  <w:jc w:val="center"/>
    </w:pPr>
    <w:rPr>
      <w:rFonts w:ascii="Times New Roman" w:hAnsi="Times New Roman" w:eastAsia="Times New Roman"/>
      <w:sz w:val="20"/>
      <w:szCs w:val="20"/>
    </w:rPr>
  </w:style>
  <w:style w:type="paragraph" w:customStyle="1" w:styleId="60">
    <w:name w:val="同洲_heading 3"/>
    <w:basedOn w:val="3"/>
    <w:link w:val="192"/>
    <w:qFormat/>
    <w:uiPriority w:val="0"/>
    <w:pPr>
      <w:numPr>
        <w:numId w:val="0"/>
      </w:numPr>
      <w:ind w:left="709" w:hanging="284"/>
    </w:pPr>
  </w:style>
  <w:style w:type="paragraph" w:customStyle="1" w:styleId="61">
    <w:name w:val="xl122"/>
    <w:basedOn w:val="1"/>
    <w:qFormat/>
    <w:uiPriority w:val="99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  <w:jc w:val="center"/>
    </w:pPr>
    <w:rPr>
      <w:rFonts w:ascii="Times New Roman" w:hAnsi="Times New Roman" w:eastAsia="Times New Roman"/>
      <w:sz w:val="20"/>
      <w:szCs w:val="20"/>
    </w:rPr>
  </w:style>
  <w:style w:type="paragraph" w:customStyle="1" w:styleId="62">
    <w:name w:val="ec_msolistparagraph"/>
    <w:basedOn w:val="1"/>
    <w:qFormat/>
    <w:uiPriority w:val="99"/>
    <w:pPr>
      <w:spacing w:before="100" w:beforeAutospacing="1" w:after="100" w:afterAutospacing="1" w:line="240" w:lineRule="auto"/>
      <w:ind w:firstLine="0"/>
    </w:pPr>
    <w:rPr>
      <w:rFonts w:ascii="Times New Roman" w:hAnsi="Times New Roman" w:eastAsia="Times New Roman"/>
      <w:szCs w:val="24"/>
    </w:rPr>
  </w:style>
  <w:style w:type="paragraph" w:customStyle="1" w:styleId="63">
    <w:name w:val="xl77"/>
    <w:basedOn w:val="1"/>
    <w:qFormat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  <w:jc w:val="right"/>
    </w:pPr>
    <w:rPr>
      <w:rFonts w:ascii="Times New Roman" w:hAnsi="Times New Roman" w:eastAsia="Times New Roman"/>
      <w:sz w:val="20"/>
      <w:szCs w:val="20"/>
    </w:rPr>
  </w:style>
  <w:style w:type="paragraph" w:customStyle="1" w:styleId="64">
    <w:name w:val="ecxmsolistparagraph"/>
    <w:basedOn w:val="1"/>
    <w:qFormat/>
    <w:uiPriority w:val="99"/>
    <w:pPr>
      <w:spacing w:before="100" w:beforeAutospacing="1" w:after="100" w:afterAutospacing="1" w:line="240" w:lineRule="auto"/>
      <w:ind w:firstLine="0"/>
    </w:pPr>
    <w:rPr>
      <w:rFonts w:ascii="Times New Roman" w:hAnsi="Times New Roman" w:eastAsia="Times New Roman"/>
      <w:szCs w:val="24"/>
    </w:rPr>
  </w:style>
  <w:style w:type="paragraph" w:customStyle="1" w:styleId="65">
    <w:name w:val="xl75"/>
    <w:basedOn w:val="1"/>
    <w:qFormat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</w:pPr>
    <w:rPr>
      <w:rFonts w:ascii="Times New Roman" w:hAnsi="Times New Roman" w:eastAsia="Times New Roman"/>
      <w:sz w:val="20"/>
      <w:szCs w:val="20"/>
    </w:rPr>
  </w:style>
  <w:style w:type="paragraph" w:customStyle="1" w:styleId="66">
    <w:name w:val="xl128"/>
    <w:basedOn w:val="1"/>
    <w:qFormat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 w:line="240" w:lineRule="auto"/>
      <w:ind w:firstLine="0"/>
      <w:jc w:val="center"/>
    </w:pPr>
    <w:rPr>
      <w:rFonts w:ascii="Times New Roman" w:hAnsi="Times New Roman" w:eastAsia="Times New Roman"/>
      <w:b/>
      <w:bCs/>
      <w:sz w:val="20"/>
      <w:szCs w:val="20"/>
    </w:rPr>
  </w:style>
  <w:style w:type="paragraph" w:customStyle="1" w:styleId="67">
    <w:name w:val="font8"/>
    <w:basedOn w:val="1"/>
    <w:qFormat/>
    <w:uiPriority w:val="99"/>
    <w:pPr>
      <w:spacing w:before="100" w:beforeAutospacing="1" w:after="100" w:afterAutospacing="1" w:line="240" w:lineRule="auto"/>
      <w:ind w:firstLine="0"/>
    </w:pPr>
    <w:rPr>
      <w:rFonts w:ascii="宋体" w:hAnsi="宋体" w:eastAsia="宋体"/>
      <w:sz w:val="20"/>
      <w:szCs w:val="20"/>
    </w:rPr>
  </w:style>
  <w:style w:type="paragraph" w:customStyle="1" w:styleId="68">
    <w:name w:val="xl71"/>
    <w:basedOn w:val="1"/>
    <w:qFormat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  <w:jc w:val="center"/>
    </w:pPr>
    <w:rPr>
      <w:rFonts w:ascii="Times New Roman" w:hAnsi="Times New Roman" w:eastAsia="Times New Roman"/>
      <w:sz w:val="20"/>
      <w:szCs w:val="20"/>
    </w:rPr>
  </w:style>
  <w:style w:type="paragraph" w:customStyle="1" w:styleId="69">
    <w:name w:val="标题3"/>
    <w:basedOn w:val="4"/>
    <w:qFormat/>
    <w:uiPriority w:val="99"/>
    <w:pPr>
      <w:tabs>
        <w:tab w:val="left" w:pos="709"/>
      </w:tabs>
      <w:spacing w:after="120" w:line="240" w:lineRule="auto"/>
      <w:ind w:left="709" w:hanging="709"/>
    </w:pPr>
    <w:rPr>
      <w:rFonts w:ascii="Arial" w:hAnsi="Arial"/>
      <w:color w:val="auto"/>
      <w:sz w:val="24"/>
      <w:szCs w:val="24"/>
    </w:rPr>
  </w:style>
  <w:style w:type="paragraph" w:customStyle="1" w:styleId="70">
    <w:name w:val="Style1"/>
    <w:basedOn w:val="2"/>
    <w:link w:val="193"/>
    <w:qFormat/>
    <w:uiPriority w:val="99"/>
    <w:pPr>
      <w:numPr>
        <w:numId w:val="5"/>
      </w:numPr>
    </w:pPr>
  </w:style>
  <w:style w:type="paragraph" w:customStyle="1" w:styleId="71">
    <w:name w:val="标题4"/>
    <w:basedOn w:val="4"/>
    <w:link w:val="219"/>
    <w:qFormat/>
    <w:uiPriority w:val="99"/>
    <w:pPr>
      <w:widowControl w:val="0"/>
      <w:numPr>
        <w:ilvl w:val="3"/>
        <w:numId w:val="1"/>
      </w:numPr>
      <w:tabs>
        <w:tab w:val="left" w:pos="0"/>
      </w:tabs>
      <w:spacing w:before="260" w:after="260" w:line="416" w:lineRule="auto"/>
      <w:jc w:val="both"/>
    </w:pPr>
    <w:rPr>
      <w:rFonts w:ascii="宋体" w:hAnsi="Times New Roman" w:eastAsia="黑体"/>
      <w:bCs w:val="0"/>
      <w:color w:val="auto"/>
      <w:sz w:val="24"/>
      <w:szCs w:val="20"/>
    </w:rPr>
  </w:style>
  <w:style w:type="paragraph" w:customStyle="1" w:styleId="72">
    <w:name w:val="一级无标题条"/>
    <w:basedOn w:val="1"/>
    <w:qFormat/>
    <w:uiPriority w:val="99"/>
    <w:pPr>
      <w:widowControl w:val="0"/>
      <w:numPr>
        <w:ilvl w:val="2"/>
        <w:numId w:val="6"/>
      </w:numPr>
      <w:spacing w:before="0" w:after="0" w:line="240" w:lineRule="auto"/>
      <w:jc w:val="both"/>
    </w:pPr>
    <w:rPr>
      <w:rFonts w:ascii="Times New Roman" w:hAnsi="Times New Roman" w:eastAsia="宋体"/>
      <w:kern w:val="2"/>
      <w:sz w:val="21"/>
      <w:szCs w:val="24"/>
    </w:rPr>
  </w:style>
  <w:style w:type="paragraph" w:customStyle="1" w:styleId="73">
    <w:name w:val="列出段落1"/>
    <w:basedOn w:val="1"/>
    <w:link w:val="191"/>
    <w:qFormat/>
    <w:uiPriority w:val="34"/>
    <w:pPr>
      <w:ind w:left="720"/>
      <w:contextualSpacing/>
    </w:pPr>
  </w:style>
  <w:style w:type="paragraph" w:customStyle="1" w:styleId="74">
    <w:name w:val="xl125"/>
    <w:basedOn w:val="1"/>
    <w:qFormat/>
    <w:uiPriority w:val="99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</w:pPr>
    <w:rPr>
      <w:rFonts w:ascii="Times New Roman" w:hAnsi="Times New Roman" w:eastAsia="Times New Roman"/>
      <w:sz w:val="20"/>
      <w:szCs w:val="20"/>
    </w:rPr>
  </w:style>
  <w:style w:type="paragraph" w:customStyle="1" w:styleId="75">
    <w:name w:val="xl74"/>
    <w:basedOn w:val="1"/>
    <w:qFormat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  <w:jc w:val="center"/>
    </w:pPr>
    <w:rPr>
      <w:rFonts w:ascii="Times New Roman" w:hAnsi="Times New Roman" w:eastAsia="Times New Roman"/>
      <w:sz w:val="20"/>
      <w:szCs w:val="20"/>
    </w:rPr>
  </w:style>
  <w:style w:type="paragraph" w:customStyle="1" w:styleId="76">
    <w:name w:val="xl73"/>
    <w:basedOn w:val="1"/>
    <w:qFormat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</w:pPr>
    <w:rPr>
      <w:rFonts w:ascii="Times New Roman" w:hAnsi="Times New Roman" w:eastAsia="Times New Roman"/>
      <w:sz w:val="20"/>
      <w:szCs w:val="20"/>
    </w:rPr>
  </w:style>
  <w:style w:type="paragraph" w:customStyle="1" w:styleId="77">
    <w:name w:val="xl126"/>
    <w:basedOn w:val="1"/>
    <w:qFormat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  <w:jc w:val="center"/>
    </w:pPr>
    <w:rPr>
      <w:rFonts w:ascii="Times New Roman" w:hAnsi="Times New Roman" w:eastAsia="Times New Roman"/>
      <w:sz w:val="20"/>
      <w:szCs w:val="20"/>
    </w:rPr>
  </w:style>
  <w:style w:type="paragraph" w:customStyle="1" w:styleId="78">
    <w:name w:val="font6"/>
    <w:basedOn w:val="1"/>
    <w:qFormat/>
    <w:uiPriority w:val="99"/>
    <w:pPr>
      <w:spacing w:before="100" w:beforeAutospacing="1" w:after="100" w:afterAutospacing="1" w:line="240" w:lineRule="auto"/>
      <w:ind w:firstLine="0"/>
    </w:pPr>
    <w:rPr>
      <w:rFonts w:ascii="宋体" w:hAnsi="宋体" w:eastAsia="宋体"/>
      <w:b/>
      <w:bCs/>
      <w:sz w:val="20"/>
      <w:szCs w:val="20"/>
    </w:rPr>
  </w:style>
  <w:style w:type="paragraph" w:customStyle="1" w:styleId="79">
    <w:name w:val="xl69"/>
    <w:basedOn w:val="1"/>
    <w:qFormat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  <w:jc w:val="center"/>
    </w:pPr>
    <w:rPr>
      <w:rFonts w:ascii="Times New Roman" w:hAnsi="Times New Roman" w:eastAsia="Times New Roman"/>
      <w:b/>
      <w:bCs/>
      <w:sz w:val="20"/>
      <w:szCs w:val="20"/>
    </w:rPr>
  </w:style>
  <w:style w:type="paragraph" w:customStyle="1" w:styleId="80">
    <w:name w:val="同洲_段落文字"/>
    <w:basedOn w:val="1"/>
    <w:link w:val="200"/>
    <w:qFormat/>
    <w:uiPriority w:val="0"/>
    <w:pPr>
      <w:spacing w:before="240"/>
      <w:ind w:left="465" w:firstLine="454"/>
      <w:jc w:val="both"/>
    </w:pPr>
    <w:rPr>
      <w:szCs w:val="24"/>
    </w:rPr>
  </w:style>
  <w:style w:type="paragraph" w:customStyle="1" w:styleId="81">
    <w:name w:val="3级标题"/>
    <w:basedOn w:val="3"/>
    <w:next w:val="1"/>
    <w:link w:val="198"/>
    <w:qFormat/>
    <w:uiPriority w:val="99"/>
    <w:pPr>
      <w:numPr>
        <w:ilvl w:val="2"/>
      </w:numPr>
    </w:pPr>
    <w:rPr>
      <w:color w:val="auto"/>
    </w:rPr>
  </w:style>
  <w:style w:type="paragraph" w:customStyle="1" w:styleId="82">
    <w:name w:val="largetext1"/>
    <w:basedOn w:val="1"/>
    <w:qFormat/>
    <w:uiPriority w:val="99"/>
    <w:pPr>
      <w:spacing w:after="0" w:line="273" w:lineRule="atLeast"/>
      <w:ind w:left="227" w:right="227"/>
    </w:pPr>
    <w:rPr>
      <w:rFonts w:ascii="Verdana" w:hAnsi="Verdana" w:eastAsia="Times New Roman"/>
      <w:color w:val="000000"/>
      <w:sz w:val="20"/>
      <w:szCs w:val="20"/>
    </w:rPr>
  </w:style>
  <w:style w:type="paragraph" w:customStyle="1" w:styleId="83">
    <w:name w:val="TOC 标题1"/>
    <w:basedOn w:val="2"/>
    <w:next w:val="1"/>
    <w:qFormat/>
    <w:uiPriority w:val="39"/>
    <w:pPr>
      <w:numPr>
        <w:numId w:val="0"/>
      </w:numPr>
      <w:outlineLvl w:val="9"/>
    </w:pPr>
    <w:rPr>
      <w:lang w:eastAsia="en-US"/>
    </w:rPr>
  </w:style>
  <w:style w:type="paragraph" w:customStyle="1" w:styleId="84">
    <w:name w:val="xl98"/>
    <w:basedOn w:val="1"/>
    <w:qFormat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  <w:jc w:val="center"/>
    </w:pPr>
    <w:rPr>
      <w:rFonts w:ascii="Times New Roman" w:hAnsi="Times New Roman" w:eastAsia="Times New Roman"/>
      <w:szCs w:val="24"/>
    </w:rPr>
  </w:style>
  <w:style w:type="paragraph" w:customStyle="1" w:styleId="85">
    <w:name w:val="Style4"/>
    <w:basedOn w:val="1"/>
    <w:link w:val="173"/>
    <w:qFormat/>
    <w:uiPriority w:val="0"/>
    <w:pPr>
      <w:ind w:left="465" w:firstLine="0"/>
    </w:pPr>
    <w:rPr>
      <w:szCs w:val="20"/>
    </w:rPr>
  </w:style>
  <w:style w:type="paragraph" w:customStyle="1" w:styleId="86">
    <w:name w:val="样式 正文文字 + 小四 段后: 0 磅 行距: 1.5 倍行距"/>
    <w:qFormat/>
    <w:uiPriority w:val="99"/>
    <w:pPr>
      <w:widowControl w:val="0"/>
      <w:spacing w:line="276" w:lineRule="auto"/>
      <w:ind w:firstLine="480" w:firstLineChars="200"/>
      <w:jc w:val="both"/>
    </w:pPr>
    <w:rPr>
      <w:rFonts w:ascii="Times New Roman" w:hAnsi="Times New Roman" w:eastAsia="宋体" w:cs="宋体"/>
      <w:kern w:val="2"/>
      <w:sz w:val="22"/>
      <w:lang w:val="en-US" w:eastAsia="zh-CN" w:bidi="ar-SA"/>
    </w:rPr>
  </w:style>
  <w:style w:type="paragraph" w:customStyle="1" w:styleId="87">
    <w:name w:val="xl76"/>
    <w:basedOn w:val="1"/>
    <w:qFormat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</w:pPr>
    <w:rPr>
      <w:rFonts w:ascii="Times New Roman" w:hAnsi="Times New Roman" w:eastAsia="Times New Roman"/>
      <w:sz w:val="20"/>
      <w:szCs w:val="20"/>
    </w:rPr>
  </w:style>
  <w:style w:type="paragraph" w:customStyle="1" w:styleId="88">
    <w:name w:val="xl72"/>
    <w:basedOn w:val="1"/>
    <w:qFormat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  <w:jc w:val="center"/>
    </w:pPr>
    <w:rPr>
      <w:rFonts w:ascii="Times New Roman" w:hAnsi="Times New Roman" w:eastAsia="Times New Roman"/>
      <w:sz w:val="20"/>
      <w:szCs w:val="20"/>
    </w:rPr>
  </w:style>
  <w:style w:type="paragraph" w:customStyle="1" w:styleId="89">
    <w:name w:val="段落文字"/>
    <w:basedOn w:val="1"/>
    <w:link w:val="199"/>
    <w:qFormat/>
    <w:uiPriority w:val="0"/>
    <w:pPr>
      <w:spacing w:before="240"/>
      <w:ind w:left="465" w:firstLine="454"/>
      <w:jc w:val="both"/>
    </w:pPr>
    <w:rPr>
      <w:szCs w:val="20"/>
    </w:rPr>
  </w:style>
  <w:style w:type="paragraph" w:customStyle="1" w:styleId="90">
    <w:name w:val="xl86"/>
    <w:basedOn w:val="1"/>
    <w:qFormat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  <w:jc w:val="right"/>
    </w:pPr>
    <w:rPr>
      <w:rFonts w:ascii="Times New Roman" w:hAnsi="Times New Roman" w:eastAsia="Times New Roman"/>
      <w:sz w:val="20"/>
      <w:szCs w:val="20"/>
    </w:rPr>
  </w:style>
  <w:style w:type="paragraph" w:customStyle="1" w:styleId="91">
    <w:name w:val="xl81"/>
    <w:basedOn w:val="1"/>
    <w:qFormat/>
    <w:uiPriority w:val="99"/>
    <w:pPr>
      <w:spacing w:before="100" w:beforeAutospacing="1" w:after="100" w:afterAutospacing="1" w:line="240" w:lineRule="auto"/>
      <w:ind w:firstLine="0"/>
    </w:pPr>
    <w:rPr>
      <w:rFonts w:ascii="Times New Roman" w:hAnsi="Times New Roman" w:eastAsia="Times New Roman"/>
      <w:sz w:val="20"/>
      <w:szCs w:val="20"/>
    </w:rPr>
  </w:style>
  <w:style w:type="paragraph" w:customStyle="1" w:styleId="92">
    <w:name w:val="ec_msonormal"/>
    <w:basedOn w:val="1"/>
    <w:qFormat/>
    <w:uiPriority w:val="99"/>
    <w:pPr>
      <w:spacing w:before="100" w:beforeAutospacing="1" w:after="100" w:afterAutospacing="1" w:line="240" w:lineRule="auto"/>
      <w:ind w:firstLine="0"/>
    </w:pPr>
    <w:rPr>
      <w:rFonts w:ascii="Times New Roman" w:hAnsi="Times New Roman" w:eastAsia="Times New Roman"/>
      <w:szCs w:val="24"/>
    </w:rPr>
  </w:style>
  <w:style w:type="paragraph" w:customStyle="1" w:styleId="93">
    <w:name w:val="xl79"/>
    <w:basedOn w:val="1"/>
    <w:qFormat/>
    <w:uiPriority w:val="99"/>
    <w:pPr>
      <w:spacing w:before="100" w:beforeAutospacing="1" w:after="100" w:afterAutospacing="1" w:line="240" w:lineRule="auto"/>
      <w:ind w:firstLine="0"/>
      <w:jc w:val="center"/>
    </w:pPr>
    <w:rPr>
      <w:rFonts w:ascii="Times New Roman" w:hAnsi="Times New Roman" w:eastAsia="Times New Roman"/>
      <w:sz w:val="20"/>
      <w:szCs w:val="20"/>
    </w:rPr>
  </w:style>
  <w:style w:type="paragraph" w:customStyle="1" w:styleId="94">
    <w:name w:val="xl115"/>
    <w:basedOn w:val="1"/>
    <w:qFormat/>
    <w:uiPriority w:val="99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  <w:jc w:val="center"/>
    </w:pPr>
    <w:rPr>
      <w:rFonts w:ascii="Times New Roman" w:hAnsi="Times New Roman" w:eastAsia="Times New Roman"/>
      <w:color w:val="000000"/>
      <w:sz w:val="20"/>
      <w:szCs w:val="20"/>
    </w:rPr>
  </w:style>
  <w:style w:type="paragraph" w:customStyle="1" w:styleId="95">
    <w:name w:val="xl104"/>
    <w:basedOn w:val="1"/>
    <w:qFormat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  <w:jc w:val="both"/>
      <w:textAlignment w:val="top"/>
    </w:pPr>
    <w:rPr>
      <w:rFonts w:ascii="Times New Roman" w:hAnsi="Times New Roman" w:eastAsia="Times New Roman"/>
      <w:sz w:val="20"/>
      <w:szCs w:val="20"/>
    </w:rPr>
  </w:style>
  <w:style w:type="paragraph" w:customStyle="1" w:styleId="96">
    <w:name w:val="xl99"/>
    <w:basedOn w:val="1"/>
    <w:qFormat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</w:pPr>
    <w:rPr>
      <w:rFonts w:ascii="Times New Roman" w:hAnsi="Times New Roman" w:eastAsia="Times New Roman"/>
      <w:sz w:val="20"/>
      <w:szCs w:val="20"/>
    </w:rPr>
  </w:style>
  <w:style w:type="paragraph" w:customStyle="1" w:styleId="97">
    <w:name w:val="Bullet"/>
    <w:basedOn w:val="1"/>
    <w:qFormat/>
    <w:uiPriority w:val="99"/>
    <w:pPr>
      <w:numPr>
        <w:ilvl w:val="1"/>
        <w:numId w:val="7"/>
      </w:numPr>
      <w:tabs>
        <w:tab w:val="left" w:pos="1260"/>
        <w:tab w:val="left" w:pos="2092"/>
        <w:tab w:val="clear" w:pos="3094"/>
      </w:tabs>
      <w:adjustRightInd w:val="0"/>
      <w:spacing w:before="60" w:after="60" w:line="240" w:lineRule="auto"/>
      <w:ind w:left="1260" w:hanging="360"/>
      <w:jc w:val="both"/>
    </w:pPr>
    <w:rPr>
      <w:rFonts w:ascii="Times New Roman" w:hAnsi="Times New Roman" w:eastAsia="宋体"/>
      <w:sz w:val="21"/>
      <w:szCs w:val="21"/>
      <w:lang w:eastAsia="en-US"/>
    </w:rPr>
  </w:style>
  <w:style w:type="paragraph" w:customStyle="1" w:styleId="98">
    <w:name w:val="xl116"/>
    <w:basedOn w:val="1"/>
    <w:qFormat/>
    <w:uiPriority w:val="99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  <w:jc w:val="center"/>
    </w:pPr>
    <w:rPr>
      <w:rFonts w:ascii="Times New Roman" w:hAnsi="Times New Roman" w:eastAsia="Times New Roman"/>
      <w:sz w:val="20"/>
      <w:szCs w:val="20"/>
    </w:rPr>
  </w:style>
  <w:style w:type="paragraph" w:customStyle="1" w:styleId="99">
    <w:name w:val="xl105"/>
    <w:basedOn w:val="1"/>
    <w:qFormat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  <w:jc w:val="center"/>
    </w:pPr>
    <w:rPr>
      <w:rFonts w:ascii="Times New Roman" w:hAnsi="Times New Roman" w:eastAsia="Times New Roman"/>
      <w:sz w:val="20"/>
      <w:szCs w:val="20"/>
    </w:rPr>
  </w:style>
  <w:style w:type="paragraph" w:customStyle="1" w:styleId="100">
    <w:name w:val="xl68"/>
    <w:basedOn w:val="1"/>
    <w:qFormat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  <w:jc w:val="center"/>
    </w:pPr>
    <w:rPr>
      <w:rFonts w:ascii="Times New Roman" w:hAnsi="Times New Roman" w:eastAsia="Times New Roman"/>
      <w:b/>
      <w:bCs/>
      <w:sz w:val="20"/>
      <w:szCs w:val="20"/>
    </w:rPr>
  </w:style>
  <w:style w:type="paragraph" w:customStyle="1" w:styleId="101">
    <w:name w:val="xl114"/>
    <w:basedOn w:val="1"/>
    <w:qFormat/>
    <w:uiPriority w:val="99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  <w:jc w:val="center"/>
    </w:pPr>
    <w:rPr>
      <w:rFonts w:ascii="Times New Roman" w:hAnsi="Times New Roman" w:eastAsia="Times New Roman"/>
      <w:b/>
      <w:bCs/>
      <w:sz w:val="20"/>
      <w:szCs w:val="20"/>
    </w:rPr>
  </w:style>
  <w:style w:type="paragraph" w:customStyle="1" w:styleId="102">
    <w:name w:val="xl82"/>
    <w:basedOn w:val="1"/>
    <w:qFormat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</w:pPr>
    <w:rPr>
      <w:rFonts w:ascii="Times New Roman" w:hAnsi="Times New Roman" w:eastAsia="Times New Roman"/>
      <w:sz w:val="20"/>
      <w:szCs w:val="20"/>
    </w:rPr>
  </w:style>
  <w:style w:type="paragraph" w:customStyle="1" w:styleId="103">
    <w:name w:val="xl83"/>
    <w:basedOn w:val="1"/>
    <w:qFormat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 w:line="240" w:lineRule="auto"/>
      <w:ind w:firstLine="0"/>
      <w:jc w:val="center"/>
    </w:pPr>
    <w:rPr>
      <w:rFonts w:ascii="Times New Roman" w:hAnsi="Times New Roman" w:eastAsia="Times New Roman"/>
      <w:b/>
      <w:bCs/>
      <w:sz w:val="20"/>
      <w:szCs w:val="20"/>
    </w:rPr>
  </w:style>
  <w:style w:type="paragraph" w:customStyle="1" w:styleId="104">
    <w:name w:val="xl84"/>
    <w:basedOn w:val="1"/>
    <w:qFormat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 w:line="240" w:lineRule="auto"/>
      <w:ind w:firstLine="0"/>
      <w:jc w:val="center"/>
    </w:pPr>
    <w:rPr>
      <w:rFonts w:ascii="Times New Roman" w:hAnsi="Times New Roman" w:eastAsia="Times New Roman"/>
      <w:b/>
      <w:bCs/>
      <w:sz w:val="20"/>
      <w:szCs w:val="20"/>
    </w:rPr>
  </w:style>
  <w:style w:type="paragraph" w:customStyle="1" w:styleId="105">
    <w:name w:val="xl89"/>
    <w:basedOn w:val="1"/>
    <w:qFormat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 w:line="240" w:lineRule="auto"/>
      <w:ind w:firstLine="0"/>
    </w:pPr>
    <w:rPr>
      <w:rFonts w:ascii="Times New Roman" w:hAnsi="Times New Roman" w:eastAsia="Times New Roman"/>
      <w:b/>
      <w:bCs/>
      <w:sz w:val="20"/>
      <w:szCs w:val="20"/>
    </w:rPr>
  </w:style>
  <w:style w:type="paragraph" w:customStyle="1" w:styleId="106">
    <w:name w:val="xl85"/>
    <w:basedOn w:val="1"/>
    <w:qFormat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</w:pPr>
    <w:rPr>
      <w:rFonts w:ascii="Times New Roman" w:hAnsi="Times New Roman" w:eastAsia="Times New Roman"/>
      <w:sz w:val="20"/>
      <w:szCs w:val="20"/>
    </w:rPr>
  </w:style>
  <w:style w:type="paragraph" w:customStyle="1" w:styleId="107">
    <w:name w:val="xl87"/>
    <w:basedOn w:val="1"/>
    <w:qFormat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Times New Roman" w:hAnsi="Times New Roman" w:eastAsia="Times New Roman"/>
      <w:sz w:val="20"/>
      <w:szCs w:val="20"/>
    </w:rPr>
  </w:style>
  <w:style w:type="paragraph" w:customStyle="1" w:styleId="108">
    <w:name w:val="xl88"/>
    <w:basedOn w:val="1"/>
    <w:qFormat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 w:line="240" w:lineRule="auto"/>
      <w:ind w:firstLine="0"/>
    </w:pPr>
    <w:rPr>
      <w:rFonts w:ascii="Times New Roman" w:hAnsi="Times New Roman" w:eastAsia="Times New Roman"/>
      <w:b/>
      <w:bCs/>
      <w:sz w:val="20"/>
      <w:szCs w:val="20"/>
    </w:rPr>
  </w:style>
  <w:style w:type="paragraph" w:customStyle="1" w:styleId="109">
    <w:name w:val="xl112"/>
    <w:basedOn w:val="1"/>
    <w:qFormat/>
    <w:uiPriority w:val="99"/>
    <w:pPr>
      <w:spacing w:before="100" w:beforeAutospacing="1" w:after="100" w:afterAutospacing="1" w:line="240" w:lineRule="auto"/>
      <w:ind w:firstLine="0"/>
      <w:jc w:val="center"/>
    </w:pPr>
    <w:rPr>
      <w:rFonts w:ascii="Times New Roman" w:hAnsi="Times New Roman" w:eastAsia="Times New Roman"/>
      <w:b/>
      <w:bCs/>
      <w:sz w:val="40"/>
      <w:szCs w:val="40"/>
    </w:rPr>
  </w:style>
  <w:style w:type="paragraph" w:customStyle="1" w:styleId="110">
    <w:name w:val="xl90"/>
    <w:basedOn w:val="1"/>
    <w:qFormat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 w:line="240" w:lineRule="auto"/>
      <w:ind w:firstLine="0"/>
    </w:pPr>
    <w:rPr>
      <w:rFonts w:ascii="Times New Roman" w:hAnsi="Times New Roman" w:eastAsia="Times New Roman"/>
      <w:b/>
      <w:bCs/>
      <w:sz w:val="20"/>
      <w:szCs w:val="20"/>
    </w:rPr>
  </w:style>
  <w:style w:type="paragraph" w:customStyle="1" w:styleId="111">
    <w:name w:val="xl100"/>
    <w:basedOn w:val="1"/>
    <w:qFormat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</w:pPr>
    <w:rPr>
      <w:rFonts w:ascii="Times New Roman" w:hAnsi="Times New Roman" w:eastAsia="Times New Roman"/>
      <w:sz w:val="20"/>
      <w:szCs w:val="20"/>
    </w:rPr>
  </w:style>
  <w:style w:type="paragraph" w:customStyle="1" w:styleId="112">
    <w:name w:val="xl91"/>
    <w:basedOn w:val="1"/>
    <w:qFormat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 w:line="240" w:lineRule="auto"/>
      <w:ind w:firstLine="0"/>
    </w:pPr>
    <w:rPr>
      <w:rFonts w:ascii="Times New Roman" w:hAnsi="Times New Roman" w:eastAsia="Times New Roman"/>
      <w:b/>
      <w:bCs/>
      <w:sz w:val="20"/>
      <w:szCs w:val="20"/>
    </w:rPr>
  </w:style>
  <w:style w:type="paragraph" w:customStyle="1" w:styleId="113">
    <w:name w:val="xl113"/>
    <w:basedOn w:val="1"/>
    <w:qFormat/>
    <w:uiPriority w:val="99"/>
    <w:pPr>
      <w:spacing w:before="100" w:beforeAutospacing="1" w:after="100" w:afterAutospacing="1" w:line="240" w:lineRule="auto"/>
      <w:ind w:firstLine="0"/>
      <w:jc w:val="center"/>
    </w:pPr>
    <w:rPr>
      <w:rFonts w:ascii="Times New Roman" w:hAnsi="Times New Roman" w:eastAsia="Times New Roman"/>
      <w:color w:val="000000"/>
      <w:sz w:val="20"/>
      <w:szCs w:val="20"/>
    </w:rPr>
  </w:style>
  <w:style w:type="paragraph" w:customStyle="1" w:styleId="114">
    <w:name w:val="xl92"/>
    <w:basedOn w:val="1"/>
    <w:qFormat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 w:line="240" w:lineRule="auto"/>
      <w:ind w:firstLine="0"/>
    </w:pPr>
    <w:rPr>
      <w:rFonts w:ascii="Times New Roman" w:hAnsi="Times New Roman" w:eastAsia="Times New Roman"/>
      <w:b/>
      <w:bCs/>
      <w:sz w:val="20"/>
      <w:szCs w:val="20"/>
    </w:rPr>
  </w:style>
  <w:style w:type="paragraph" w:customStyle="1" w:styleId="115">
    <w:name w:val="xl93"/>
    <w:basedOn w:val="1"/>
    <w:qFormat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 w:line="240" w:lineRule="auto"/>
      <w:ind w:firstLine="0"/>
    </w:pPr>
    <w:rPr>
      <w:rFonts w:ascii="Times New Roman" w:hAnsi="Times New Roman" w:eastAsia="Times New Roman"/>
      <w:b/>
      <w:bCs/>
      <w:sz w:val="20"/>
      <w:szCs w:val="20"/>
    </w:rPr>
  </w:style>
  <w:style w:type="paragraph" w:customStyle="1" w:styleId="116">
    <w:name w:val="xl94"/>
    <w:basedOn w:val="1"/>
    <w:qFormat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  <w:jc w:val="center"/>
    </w:pPr>
    <w:rPr>
      <w:rFonts w:ascii="Times New Roman" w:hAnsi="Times New Roman" w:eastAsia="Times New Roman"/>
      <w:sz w:val="21"/>
      <w:szCs w:val="21"/>
    </w:rPr>
  </w:style>
  <w:style w:type="paragraph" w:customStyle="1" w:styleId="117">
    <w:name w:val="xl101"/>
    <w:basedOn w:val="1"/>
    <w:qFormat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  <w:jc w:val="center"/>
    </w:pPr>
    <w:rPr>
      <w:rFonts w:ascii="Times New Roman" w:hAnsi="Times New Roman" w:eastAsia="Times New Roman"/>
      <w:sz w:val="20"/>
      <w:szCs w:val="20"/>
    </w:rPr>
  </w:style>
  <w:style w:type="paragraph" w:customStyle="1" w:styleId="118">
    <w:name w:val="xl95"/>
    <w:basedOn w:val="1"/>
    <w:qFormat/>
    <w:uiPriority w:val="99"/>
    <w:pPr>
      <w:spacing w:before="100" w:beforeAutospacing="1" w:after="100" w:afterAutospacing="1" w:line="240" w:lineRule="auto"/>
      <w:ind w:firstLine="0"/>
      <w:jc w:val="center"/>
    </w:pPr>
    <w:rPr>
      <w:rFonts w:ascii="Times New Roman" w:hAnsi="Times New Roman" w:eastAsia="Times New Roman"/>
      <w:b/>
      <w:bCs/>
      <w:sz w:val="48"/>
      <w:szCs w:val="48"/>
    </w:rPr>
  </w:style>
  <w:style w:type="paragraph" w:customStyle="1" w:styleId="119">
    <w:name w:val="xl96"/>
    <w:basedOn w:val="1"/>
    <w:qFormat/>
    <w:uiPriority w:val="99"/>
    <w:pPr>
      <w:spacing w:before="100" w:beforeAutospacing="1" w:after="100" w:afterAutospacing="1" w:line="240" w:lineRule="auto"/>
      <w:ind w:firstLine="0"/>
      <w:jc w:val="center"/>
    </w:pPr>
    <w:rPr>
      <w:rFonts w:ascii="Times New Roman" w:hAnsi="Times New Roman" w:eastAsia="Times New Roman"/>
      <w:b/>
      <w:bCs/>
      <w:szCs w:val="24"/>
    </w:rPr>
  </w:style>
  <w:style w:type="paragraph" w:customStyle="1" w:styleId="120">
    <w:name w:val="xl97"/>
    <w:basedOn w:val="1"/>
    <w:qFormat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  <w:jc w:val="center"/>
    </w:pPr>
    <w:rPr>
      <w:rFonts w:ascii="Times New Roman" w:hAnsi="Times New Roman" w:eastAsia="Times New Roman"/>
      <w:b/>
      <w:bCs/>
      <w:sz w:val="20"/>
      <w:szCs w:val="20"/>
    </w:rPr>
  </w:style>
  <w:style w:type="paragraph" w:customStyle="1" w:styleId="121">
    <w:name w:val="xl102"/>
    <w:basedOn w:val="1"/>
    <w:qFormat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  <w:jc w:val="right"/>
    </w:pPr>
    <w:rPr>
      <w:rFonts w:ascii="Times New Roman" w:hAnsi="Times New Roman" w:eastAsia="Times New Roman"/>
      <w:sz w:val="20"/>
      <w:szCs w:val="20"/>
    </w:rPr>
  </w:style>
  <w:style w:type="paragraph" w:customStyle="1" w:styleId="122">
    <w:name w:val="xl103"/>
    <w:basedOn w:val="1"/>
    <w:qFormat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  <w:jc w:val="both"/>
    </w:pPr>
    <w:rPr>
      <w:rFonts w:ascii="Times New Roman" w:hAnsi="Times New Roman" w:eastAsia="Times New Roman"/>
      <w:sz w:val="20"/>
      <w:szCs w:val="20"/>
    </w:rPr>
  </w:style>
  <w:style w:type="paragraph" w:customStyle="1" w:styleId="123">
    <w:name w:val="xl106"/>
    <w:basedOn w:val="1"/>
    <w:qFormat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</w:pPr>
    <w:rPr>
      <w:rFonts w:ascii="Times New Roman" w:hAnsi="Times New Roman" w:eastAsia="Times New Roman"/>
      <w:sz w:val="20"/>
      <w:szCs w:val="20"/>
    </w:rPr>
  </w:style>
  <w:style w:type="paragraph" w:customStyle="1" w:styleId="124">
    <w:name w:val="xl117"/>
    <w:basedOn w:val="1"/>
    <w:qFormat/>
    <w:uiPriority w:val="99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  <w:jc w:val="center"/>
    </w:pPr>
    <w:rPr>
      <w:rFonts w:ascii="Times New Roman" w:hAnsi="Times New Roman" w:eastAsia="Times New Roman"/>
      <w:sz w:val="20"/>
      <w:szCs w:val="20"/>
    </w:rPr>
  </w:style>
  <w:style w:type="paragraph" w:customStyle="1" w:styleId="125">
    <w:name w:val="xl107"/>
    <w:basedOn w:val="1"/>
    <w:qFormat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  <w:jc w:val="right"/>
    </w:pPr>
    <w:rPr>
      <w:rFonts w:ascii="Times New Roman" w:hAnsi="Times New Roman" w:eastAsia="Times New Roman"/>
      <w:sz w:val="20"/>
      <w:szCs w:val="20"/>
    </w:rPr>
  </w:style>
  <w:style w:type="paragraph" w:customStyle="1" w:styleId="126">
    <w:name w:val="xl108"/>
    <w:basedOn w:val="1"/>
    <w:qFormat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  <w:jc w:val="right"/>
    </w:pPr>
    <w:rPr>
      <w:rFonts w:ascii="Times New Roman" w:hAnsi="Times New Roman" w:eastAsia="Times New Roman"/>
      <w:sz w:val="20"/>
      <w:szCs w:val="20"/>
    </w:rPr>
  </w:style>
  <w:style w:type="paragraph" w:customStyle="1" w:styleId="127">
    <w:name w:val="xl109"/>
    <w:basedOn w:val="1"/>
    <w:qFormat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</w:pPr>
    <w:rPr>
      <w:rFonts w:ascii="Times New Roman" w:hAnsi="Times New Roman" w:eastAsia="Times New Roman"/>
      <w:sz w:val="20"/>
      <w:szCs w:val="20"/>
    </w:rPr>
  </w:style>
  <w:style w:type="paragraph" w:customStyle="1" w:styleId="128">
    <w:name w:val="xl110"/>
    <w:basedOn w:val="1"/>
    <w:qFormat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  <w:jc w:val="both"/>
      <w:textAlignment w:val="top"/>
    </w:pPr>
    <w:rPr>
      <w:rFonts w:ascii="Times New Roman" w:hAnsi="Times New Roman" w:eastAsia="Times New Roman"/>
      <w:sz w:val="20"/>
      <w:szCs w:val="20"/>
    </w:rPr>
  </w:style>
  <w:style w:type="paragraph" w:customStyle="1" w:styleId="129">
    <w:name w:val="xl111"/>
    <w:basedOn w:val="1"/>
    <w:qFormat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  <w:jc w:val="both"/>
    </w:pPr>
    <w:rPr>
      <w:rFonts w:ascii="Times New Roman" w:hAnsi="Times New Roman" w:eastAsia="Times New Roman"/>
      <w:sz w:val="20"/>
      <w:szCs w:val="20"/>
    </w:rPr>
  </w:style>
  <w:style w:type="paragraph" w:customStyle="1" w:styleId="130">
    <w:name w:val="xl118"/>
    <w:basedOn w:val="1"/>
    <w:qFormat/>
    <w:uiPriority w:val="99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  <w:jc w:val="center"/>
    </w:pPr>
    <w:rPr>
      <w:rFonts w:ascii="Times New Roman" w:hAnsi="Times New Roman" w:eastAsia="Times New Roman"/>
      <w:sz w:val="20"/>
      <w:szCs w:val="20"/>
    </w:rPr>
  </w:style>
  <w:style w:type="paragraph" w:customStyle="1" w:styleId="131">
    <w:name w:val="xl119"/>
    <w:basedOn w:val="1"/>
    <w:qFormat/>
    <w:uiPriority w:val="99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  <w:jc w:val="right"/>
    </w:pPr>
    <w:rPr>
      <w:rFonts w:ascii="Times New Roman" w:hAnsi="Times New Roman" w:eastAsia="Times New Roman"/>
      <w:sz w:val="20"/>
      <w:szCs w:val="20"/>
    </w:rPr>
  </w:style>
  <w:style w:type="paragraph" w:customStyle="1" w:styleId="132">
    <w:name w:val="xl124"/>
    <w:basedOn w:val="1"/>
    <w:qFormat/>
    <w:uiPriority w:val="99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  <w:jc w:val="right"/>
    </w:pPr>
    <w:rPr>
      <w:rFonts w:ascii="Times New Roman" w:hAnsi="Times New Roman" w:eastAsia="Times New Roman"/>
      <w:sz w:val="20"/>
      <w:szCs w:val="20"/>
    </w:rPr>
  </w:style>
  <w:style w:type="paragraph" w:customStyle="1" w:styleId="133">
    <w:name w:val="xl120"/>
    <w:basedOn w:val="1"/>
    <w:qFormat/>
    <w:uiPriority w:val="99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</w:pPr>
    <w:rPr>
      <w:rFonts w:ascii="Times New Roman" w:hAnsi="Times New Roman" w:eastAsia="Times New Roman"/>
      <w:sz w:val="20"/>
      <w:szCs w:val="20"/>
    </w:rPr>
  </w:style>
  <w:style w:type="paragraph" w:customStyle="1" w:styleId="134">
    <w:name w:val="xl121"/>
    <w:basedOn w:val="1"/>
    <w:qFormat/>
    <w:uiPriority w:val="99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  <w:jc w:val="center"/>
    </w:pPr>
    <w:rPr>
      <w:rFonts w:ascii="Times New Roman" w:hAnsi="Times New Roman" w:eastAsia="Times New Roman"/>
      <w:sz w:val="20"/>
      <w:szCs w:val="20"/>
    </w:rPr>
  </w:style>
  <w:style w:type="paragraph" w:customStyle="1" w:styleId="135">
    <w:name w:val="xl123"/>
    <w:basedOn w:val="1"/>
    <w:qFormat/>
    <w:uiPriority w:val="99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  <w:jc w:val="center"/>
    </w:pPr>
    <w:rPr>
      <w:rFonts w:ascii="Times New Roman" w:hAnsi="Times New Roman" w:eastAsia="Times New Roman"/>
      <w:sz w:val="20"/>
      <w:szCs w:val="20"/>
    </w:rPr>
  </w:style>
  <w:style w:type="paragraph" w:customStyle="1" w:styleId="136">
    <w:name w:val="xl131"/>
    <w:basedOn w:val="1"/>
    <w:qFormat/>
    <w:uiPriority w:val="99"/>
    <w:pPr>
      <w:shd w:val="clear" w:color="000000" w:fill="FFFF00"/>
      <w:spacing w:before="100" w:beforeAutospacing="1" w:after="100" w:afterAutospacing="1" w:line="240" w:lineRule="auto"/>
      <w:ind w:firstLine="0"/>
      <w:jc w:val="center"/>
    </w:pPr>
    <w:rPr>
      <w:rFonts w:ascii="Times New Roman" w:hAnsi="Times New Roman" w:eastAsia="Times New Roman"/>
      <w:color w:val="FFFF00"/>
      <w:sz w:val="20"/>
      <w:szCs w:val="20"/>
    </w:rPr>
  </w:style>
  <w:style w:type="paragraph" w:customStyle="1" w:styleId="137">
    <w:name w:val="xl127"/>
    <w:basedOn w:val="1"/>
    <w:qFormat/>
    <w:uiPriority w:val="99"/>
    <w:pPr>
      <w:spacing w:before="100" w:beforeAutospacing="1" w:after="100" w:afterAutospacing="1" w:line="240" w:lineRule="auto"/>
      <w:ind w:firstLine="0"/>
      <w:jc w:val="center"/>
    </w:pPr>
    <w:rPr>
      <w:rFonts w:ascii="Times New Roman" w:hAnsi="Times New Roman" w:eastAsia="Times New Roman"/>
      <w:color w:val="000000"/>
      <w:sz w:val="20"/>
      <w:szCs w:val="20"/>
    </w:rPr>
  </w:style>
  <w:style w:type="paragraph" w:customStyle="1" w:styleId="138">
    <w:name w:val="xl129"/>
    <w:basedOn w:val="1"/>
    <w:qFormat/>
    <w:uiPriority w:val="99"/>
    <w:pPr>
      <w:spacing w:before="100" w:beforeAutospacing="1" w:after="100" w:afterAutospacing="1" w:line="240" w:lineRule="auto"/>
      <w:ind w:firstLine="0"/>
      <w:jc w:val="center"/>
    </w:pPr>
    <w:rPr>
      <w:rFonts w:ascii="Times New Roman" w:hAnsi="Times New Roman" w:eastAsia="Times New Roman"/>
      <w:b/>
      <w:bCs/>
      <w:sz w:val="32"/>
      <w:szCs w:val="32"/>
    </w:rPr>
  </w:style>
  <w:style w:type="paragraph" w:customStyle="1" w:styleId="139">
    <w:name w:val="xl130"/>
    <w:basedOn w:val="1"/>
    <w:qFormat/>
    <w:uiPriority w:val="99"/>
    <w:pPr>
      <w:shd w:val="clear" w:color="000000" w:fill="FFFF00"/>
      <w:spacing w:before="100" w:beforeAutospacing="1" w:after="100" w:afterAutospacing="1" w:line="240" w:lineRule="auto"/>
      <w:ind w:firstLine="0"/>
      <w:jc w:val="center"/>
    </w:pPr>
    <w:rPr>
      <w:rFonts w:ascii="Times New Roman" w:hAnsi="Times New Roman" w:eastAsia="Times New Roman"/>
      <w:color w:val="000000"/>
      <w:sz w:val="28"/>
      <w:szCs w:val="28"/>
    </w:rPr>
  </w:style>
  <w:style w:type="paragraph" w:customStyle="1" w:styleId="140">
    <w:name w:val="xl132"/>
    <w:basedOn w:val="1"/>
    <w:qFormat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</w:pPr>
    <w:rPr>
      <w:rFonts w:ascii="Times New Roman" w:hAnsi="Times New Roman" w:eastAsia="Times New Roman"/>
      <w:szCs w:val="24"/>
    </w:rPr>
  </w:style>
  <w:style w:type="paragraph" w:customStyle="1" w:styleId="141">
    <w:name w:val="xl133"/>
    <w:basedOn w:val="1"/>
    <w:qFormat/>
    <w:uiPriority w:val="99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ind w:firstLine="0"/>
    </w:pPr>
    <w:rPr>
      <w:rFonts w:ascii="Times New Roman" w:hAnsi="Times New Roman" w:eastAsia="Times New Roman"/>
      <w:szCs w:val="24"/>
    </w:rPr>
  </w:style>
  <w:style w:type="paragraph" w:customStyle="1" w:styleId="142">
    <w:name w:val="三级条标题 Char Char"/>
    <w:basedOn w:val="143"/>
    <w:next w:val="146"/>
    <w:qFormat/>
    <w:uiPriority w:val="99"/>
    <w:pPr>
      <w:numPr>
        <w:ilvl w:val="4"/>
      </w:numPr>
      <w:outlineLvl w:val="4"/>
    </w:pPr>
  </w:style>
  <w:style w:type="paragraph" w:customStyle="1" w:styleId="143">
    <w:name w:val="二级条标题"/>
    <w:basedOn w:val="144"/>
    <w:next w:val="146"/>
    <w:qFormat/>
    <w:uiPriority w:val="99"/>
    <w:pPr>
      <w:numPr>
        <w:ilvl w:val="3"/>
      </w:numPr>
      <w:outlineLvl w:val="3"/>
    </w:pPr>
  </w:style>
  <w:style w:type="paragraph" w:customStyle="1" w:styleId="144">
    <w:name w:val="一级条标题"/>
    <w:basedOn w:val="145"/>
    <w:next w:val="146"/>
    <w:qFormat/>
    <w:uiPriority w:val="99"/>
    <w:pPr>
      <w:numPr>
        <w:ilvl w:val="2"/>
      </w:numPr>
      <w:spacing w:beforeLines="0" w:afterLines="0"/>
      <w:outlineLvl w:val="2"/>
    </w:pPr>
  </w:style>
  <w:style w:type="paragraph" w:customStyle="1" w:styleId="145">
    <w:name w:val="章标题"/>
    <w:next w:val="146"/>
    <w:qFormat/>
    <w:uiPriority w:val="99"/>
    <w:pPr>
      <w:numPr>
        <w:ilvl w:val="1"/>
        <w:numId w:val="8"/>
      </w:numPr>
      <w:spacing w:beforeLines="50" w:afterLines="50"/>
      <w:outlineLvl w:val="1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146">
    <w:name w:val="段"/>
    <w:qFormat/>
    <w:uiPriority w:val="99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47">
    <w:name w:val="前言、引言标题"/>
    <w:next w:val="1"/>
    <w:qFormat/>
    <w:uiPriority w:val="99"/>
    <w:pPr>
      <w:numPr>
        <w:ilvl w:val="0"/>
        <w:numId w:val="8"/>
      </w:numPr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48">
    <w:name w:val="二级无标题条"/>
    <w:basedOn w:val="1"/>
    <w:qFormat/>
    <w:uiPriority w:val="99"/>
    <w:pPr>
      <w:widowControl w:val="0"/>
      <w:numPr>
        <w:ilvl w:val="3"/>
        <w:numId w:val="6"/>
      </w:numPr>
      <w:spacing w:before="0" w:after="0" w:line="240" w:lineRule="auto"/>
      <w:jc w:val="both"/>
    </w:pPr>
    <w:rPr>
      <w:rFonts w:ascii="Times New Roman" w:hAnsi="Times New Roman" w:eastAsia="宋体"/>
      <w:kern w:val="2"/>
      <w:sz w:val="21"/>
      <w:szCs w:val="24"/>
    </w:rPr>
  </w:style>
  <w:style w:type="paragraph" w:customStyle="1" w:styleId="149">
    <w:name w:val="三级无标题条"/>
    <w:basedOn w:val="1"/>
    <w:qFormat/>
    <w:uiPriority w:val="99"/>
    <w:pPr>
      <w:widowControl w:val="0"/>
      <w:numPr>
        <w:ilvl w:val="4"/>
        <w:numId w:val="6"/>
      </w:numPr>
      <w:spacing w:before="0" w:after="0" w:line="240" w:lineRule="auto"/>
      <w:jc w:val="both"/>
    </w:pPr>
    <w:rPr>
      <w:rFonts w:ascii="Times New Roman" w:hAnsi="Times New Roman" w:eastAsia="宋体"/>
      <w:kern w:val="2"/>
      <w:sz w:val="21"/>
      <w:szCs w:val="24"/>
    </w:rPr>
  </w:style>
  <w:style w:type="paragraph" w:customStyle="1" w:styleId="150">
    <w:name w:val="四级条标题"/>
    <w:basedOn w:val="142"/>
    <w:next w:val="146"/>
    <w:qFormat/>
    <w:uiPriority w:val="99"/>
    <w:pPr>
      <w:numPr>
        <w:ilvl w:val="5"/>
      </w:numPr>
      <w:outlineLvl w:val="5"/>
    </w:pPr>
  </w:style>
  <w:style w:type="paragraph" w:customStyle="1" w:styleId="151">
    <w:name w:val="四级无标题条"/>
    <w:basedOn w:val="1"/>
    <w:qFormat/>
    <w:uiPriority w:val="99"/>
    <w:pPr>
      <w:widowControl w:val="0"/>
      <w:numPr>
        <w:ilvl w:val="5"/>
        <w:numId w:val="6"/>
      </w:numPr>
      <w:spacing w:before="0" w:after="0" w:line="240" w:lineRule="auto"/>
      <w:jc w:val="both"/>
    </w:pPr>
    <w:rPr>
      <w:rFonts w:ascii="Times New Roman" w:hAnsi="Times New Roman" w:eastAsia="宋体"/>
      <w:kern w:val="2"/>
      <w:sz w:val="21"/>
      <w:szCs w:val="24"/>
    </w:rPr>
  </w:style>
  <w:style w:type="paragraph" w:customStyle="1" w:styleId="152">
    <w:name w:val="五级条标题"/>
    <w:basedOn w:val="150"/>
    <w:next w:val="146"/>
    <w:qFormat/>
    <w:uiPriority w:val="99"/>
    <w:pPr>
      <w:numPr>
        <w:ilvl w:val="6"/>
      </w:numPr>
      <w:outlineLvl w:val="6"/>
    </w:pPr>
  </w:style>
  <w:style w:type="paragraph" w:customStyle="1" w:styleId="153">
    <w:name w:val="五级无标题条"/>
    <w:basedOn w:val="1"/>
    <w:qFormat/>
    <w:uiPriority w:val="99"/>
    <w:pPr>
      <w:widowControl w:val="0"/>
      <w:numPr>
        <w:ilvl w:val="6"/>
        <w:numId w:val="6"/>
      </w:numPr>
      <w:spacing w:before="0" w:after="0" w:line="240" w:lineRule="auto"/>
      <w:jc w:val="both"/>
    </w:pPr>
    <w:rPr>
      <w:rFonts w:ascii="Times New Roman" w:hAnsi="Times New Roman" w:eastAsia="宋体"/>
      <w:kern w:val="2"/>
      <w:sz w:val="21"/>
      <w:szCs w:val="24"/>
    </w:rPr>
  </w:style>
  <w:style w:type="paragraph" w:customStyle="1" w:styleId="154">
    <w:name w:val="默认段落字体 Para Char Char Char Char Char Char Char"/>
    <w:basedOn w:val="1"/>
    <w:qFormat/>
    <w:uiPriority w:val="99"/>
    <w:pPr>
      <w:widowControl w:val="0"/>
      <w:adjustRightInd w:val="0"/>
      <w:spacing w:before="0" w:after="0" w:line="436" w:lineRule="exact"/>
      <w:ind w:firstLine="0"/>
      <w:outlineLvl w:val="3"/>
    </w:pPr>
    <w:rPr>
      <w:rFonts w:ascii="Tahoma" w:hAnsi="Tahoma" w:eastAsia="宋体"/>
      <w:b/>
      <w:kern w:val="2"/>
      <w:szCs w:val="24"/>
    </w:rPr>
  </w:style>
  <w:style w:type="paragraph" w:customStyle="1" w:styleId="155">
    <w:name w:val="封面标准号1"/>
    <w:qFormat/>
    <w:uiPriority w:val="9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hAnsi="Times New Roman" w:eastAsia="宋体" w:cs="Times New Roman"/>
      <w:sz w:val="28"/>
      <w:lang w:val="en-US" w:eastAsia="zh-CN" w:bidi="ar-SA"/>
    </w:rPr>
  </w:style>
  <w:style w:type="paragraph" w:customStyle="1" w:styleId="156">
    <w:name w:val="电子_段落文字"/>
    <w:basedOn w:val="1"/>
    <w:link w:val="201"/>
    <w:qFormat/>
    <w:uiPriority w:val="0"/>
    <w:pPr>
      <w:ind w:firstLine="454"/>
    </w:pPr>
  </w:style>
  <w:style w:type="paragraph" w:customStyle="1" w:styleId="157">
    <w:name w:val="四级"/>
    <w:basedOn w:val="5"/>
    <w:next w:val="89"/>
    <w:link w:val="203"/>
    <w:qFormat/>
    <w:uiPriority w:val="0"/>
    <w:pPr>
      <w:widowControl w:val="0"/>
      <w:numPr>
        <w:numId w:val="0"/>
      </w:numPr>
      <w:spacing w:after="240"/>
      <w:ind w:left="300" w:leftChars="150" w:firstLine="522" w:firstLineChars="200"/>
    </w:pPr>
    <w:rPr>
      <w:i/>
      <w:iCs w:val="0"/>
      <w:szCs w:val="28"/>
    </w:rPr>
  </w:style>
  <w:style w:type="paragraph" w:customStyle="1" w:styleId="158">
    <w:name w:val="远望三级目录"/>
    <w:basedOn w:val="3"/>
    <w:link w:val="204"/>
    <w:qFormat/>
    <w:uiPriority w:val="0"/>
    <w:pPr>
      <w:numPr>
        <w:numId w:val="0"/>
      </w:numPr>
      <w:ind w:left="1418" w:hanging="567"/>
    </w:pPr>
  </w:style>
  <w:style w:type="paragraph" w:customStyle="1" w:styleId="159">
    <w:name w:val="段落文字2"/>
    <w:basedOn w:val="1"/>
    <w:link w:val="205"/>
    <w:qFormat/>
    <w:uiPriority w:val="0"/>
    <w:pPr>
      <w:spacing w:before="240"/>
      <w:ind w:left="465" w:firstLine="454"/>
      <w:jc w:val="both"/>
    </w:pPr>
    <w:rPr>
      <w:szCs w:val="20"/>
    </w:rPr>
  </w:style>
  <w:style w:type="paragraph" w:customStyle="1" w:styleId="160">
    <w:name w:val="科大三级目录"/>
    <w:basedOn w:val="3"/>
    <w:link w:val="206"/>
    <w:qFormat/>
    <w:uiPriority w:val="0"/>
    <w:pPr>
      <w:numPr>
        <w:numId w:val="0"/>
      </w:numPr>
      <w:ind w:left="1418" w:hanging="567"/>
    </w:pPr>
    <w:rPr>
      <w:bCs w:val="0"/>
      <w:szCs w:val="20"/>
    </w:rPr>
  </w:style>
  <w:style w:type="paragraph" w:customStyle="1" w:styleId="161">
    <w:name w:val="正文文本缩进1"/>
    <w:basedOn w:val="1"/>
    <w:next w:val="1"/>
    <w:qFormat/>
    <w:uiPriority w:val="99"/>
    <w:pPr>
      <w:spacing w:before="0" w:after="0"/>
      <w:ind w:firstLine="753"/>
      <w:jc w:val="both"/>
    </w:pPr>
    <w:rPr>
      <w:rFonts w:ascii="宋体" w:hAnsi="Times New Roman" w:eastAsia="宋体"/>
      <w:color w:val="000000"/>
      <w:kern w:val="2"/>
      <w:sz w:val="28"/>
      <w:szCs w:val="20"/>
    </w:rPr>
  </w:style>
  <w:style w:type="paragraph" w:customStyle="1" w:styleId="162">
    <w:name w:val="正 文"/>
    <w:basedOn w:val="1"/>
    <w:link w:val="209"/>
    <w:qFormat/>
    <w:uiPriority w:val="0"/>
    <w:pPr>
      <w:spacing w:before="100" w:beforeAutospacing="1" w:after="100" w:afterAutospacing="1" w:line="400" w:lineRule="exact"/>
      <w:ind w:left="200" w:leftChars="200" w:firstLine="200" w:firstLineChars="200"/>
      <w:contextualSpacing/>
      <w:jc w:val="both"/>
    </w:pPr>
    <w:rPr>
      <w:kern w:val="2"/>
    </w:rPr>
  </w:style>
  <w:style w:type="paragraph" w:customStyle="1" w:styleId="163">
    <w:name w:val="文档正文"/>
    <w:basedOn w:val="1"/>
    <w:link w:val="212"/>
    <w:qFormat/>
    <w:uiPriority w:val="0"/>
    <w:pPr>
      <w:spacing w:before="240"/>
      <w:ind w:left="465" w:firstLine="454"/>
    </w:pPr>
    <w:rPr>
      <w:rFonts w:eastAsia="仿宋"/>
      <w:sz w:val="28"/>
      <w:szCs w:val="20"/>
    </w:rPr>
  </w:style>
  <w:style w:type="paragraph" w:customStyle="1" w:styleId="164">
    <w:name w:val="四级标题"/>
    <w:basedOn w:val="4"/>
    <w:next w:val="5"/>
    <w:link w:val="215"/>
    <w:qFormat/>
    <w:uiPriority w:val="99"/>
    <w:pPr>
      <w:numPr>
        <w:ilvl w:val="2"/>
        <w:numId w:val="9"/>
      </w:numPr>
      <w:spacing w:before="0" w:line="360" w:lineRule="auto"/>
      <w:outlineLvl w:val="3"/>
    </w:pPr>
    <w:rPr>
      <w:rFonts w:ascii="宋体" w:hAnsi="宋体"/>
      <w:color w:val="auto"/>
      <w:kern w:val="2"/>
      <w:sz w:val="28"/>
      <w:szCs w:val="28"/>
    </w:rPr>
  </w:style>
  <w:style w:type="paragraph" w:customStyle="1" w:styleId="165">
    <w:name w:val="标题6-1"/>
    <w:basedOn w:val="44"/>
    <w:qFormat/>
    <w:uiPriority w:val="99"/>
    <w:pPr>
      <w:spacing w:beforeLines="50" w:afterLines="50" w:line="360" w:lineRule="auto"/>
      <w:ind w:left="1134" w:hanging="1134"/>
      <w:jc w:val="both"/>
      <w:outlineLvl w:val="5"/>
    </w:pPr>
    <w:rPr>
      <w:rFonts w:ascii="Times New Roman" w:hAnsi="Times New Roman"/>
      <w:b w:val="0"/>
      <w:bCs w:val="0"/>
      <w:sz w:val="24"/>
      <w:szCs w:val="24"/>
    </w:rPr>
  </w:style>
  <w:style w:type="paragraph" w:customStyle="1" w:styleId="166">
    <w:name w:val="可研正文"/>
    <w:basedOn w:val="1"/>
    <w:link w:val="216"/>
    <w:qFormat/>
    <w:uiPriority w:val="99"/>
    <w:pPr>
      <w:widowControl w:val="0"/>
      <w:numPr>
        <w:ilvl w:val="0"/>
        <w:numId w:val="10"/>
      </w:numPr>
      <w:tabs>
        <w:tab w:val="left" w:pos="987"/>
      </w:tabs>
      <w:spacing w:before="0" w:after="0"/>
      <w:jc w:val="both"/>
    </w:pPr>
    <w:rPr>
      <w:rFonts w:ascii="仿宋_GB2312" w:hAnsi="宋体" w:eastAsia="仿宋_GB2312"/>
      <w:bCs/>
      <w:sz w:val="28"/>
      <w:szCs w:val="28"/>
    </w:rPr>
  </w:style>
  <w:style w:type="paragraph" w:customStyle="1" w:styleId="167">
    <w:name w:val="标准正文"/>
    <w:basedOn w:val="1"/>
    <w:qFormat/>
    <w:uiPriority w:val="99"/>
    <w:pPr>
      <w:widowControl w:val="0"/>
      <w:spacing w:before="156" w:after="156"/>
      <w:ind w:firstLine="480" w:firstLineChars="200"/>
      <w:jc w:val="both"/>
    </w:pPr>
    <w:rPr>
      <w:rFonts w:ascii="Times New Roman" w:hAnsi="Times New Roman" w:eastAsia="宋体" w:cs="宋体"/>
      <w:kern w:val="2"/>
      <w:szCs w:val="20"/>
    </w:rPr>
  </w:style>
  <w:style w:type="paragraph" w:customStyle="1" w:styleId="168">
    <w:name w:val="内容文本"/>
    <w:basedOn w:val="73"/>
    <w:link w:val="217"/>
    <w:qFormat/>
    <w:uiPriority w:val="0"/>
    <w:pPr>
      <w:widowControl w:val="0"/>
      <w:spacing w:before="0" w:after="0"/>
      <w:ind w:left="0" w:firstLine="200" w:firstLineChars="200"/>
    </w:pPr>
    <w:rPr>
      <w:rFonts w:ascii="宋体" w:hAnsi="宋体" w:eastAsia="宋体"/>
      <w:szCs w:val="24"/>
      <w:lang w:eastAsia="en-US" w:bidi="en-US"/>
    </w:rPr>
  </w:style>
  <w:style w:type="paragraph" w:customStyle="1" w:styleId="169">
    <w:name w:val="样式 首行缩进:  0 字符"/>
    <w:basedOn w:val="1"/>
    <w:qFormat/>
    <w:uiPriority w:val="99"/>
    <w:pPr>
      <w:widowControl w:val="0"/>
      <w:spacing w:before="0" w:after="0"/>
      <w:ind w:firstLine="200" w:firstLineChars="200"/>
      <w:jc w:val="both"/>
    </w:pPr>
    <w:rPr>
      <w:rFonts w:ascii="Times New Roman" w:hAnsi="Times New Roman" w:eastAsia="宋体" w:cs="宋体"/>
      <w:kern w:val="2"/>
      <w:szCs w:val="20"/>
    </w:rPr>
  </w:style>
  <w:style w:type="character" w:customStyle="1" w:styleId="170">
    <w:name w:val="同洲_段落文字 Char Char"/>
    <w:qFormat/>
    <w:uiPriority w:val="0"/>
    <w:rPr>
      <w:rFonts w:ascii="楷体" w:hAnsi="楷体" w:eastAsia="楷体" w:cs="楷体"/>
      <w:sz w:val="24"/>
      <w:szCs w:val="24"/>
    </w:rPr>
  </w:style>
  <w:style w:type="character" w:customStyle="1" w:styleId="171">
    <w:name w:val="页眉 Char"/>
    <w:basedOn w:val="45"/>
    <w:link w:val="32"/>
    <w:qFormat/>
    <w:uiPriority w:val="99"/>
  </w:style>
  <w:style w:type="character" w:customStyle="1" w:styleId="172">
    <w:name w:val="远望_段落文字 Char Char"/>
    <w:qFormat/>
    <w:uiPriority w:val="0"/>
    <w:rPr>
      <w:rFonts w:ascii="楷体" w:hAnsi="楷体" w:eastAsia="楷体"/>
      <w:sz w:val="24"/>
    </w:rPr>
  </w:style>
  <w:style w:type="character" w:customStyle="1" w:styleId="173">
    <w:name w:val="Style4 Char Char"/>
    <w:link w:val="85"/>
    <w:qFormat/>
    <w:uiPriority w:val="0"/>
    <w:rPr>
      <w:rFonts w:ascii="楷体" w:hAnsi="楷体" w:eastAsia="楷体"/>
      <w:sz w:val="24"/>
    </w:rPr>
  </w:style>
  <w:style w:type="character" w:customStyle="1" w:styleId="174">
    <w:name w:val="正文文本 Char"/>
    <w:link w:val="16"/>
    <w:qFormat/>
    <w:uiPriority w:val="99"/>
    <w:rPr>
      <w:rFonts w:ascii="楷体" w:hAnsi="楷体" w:eastAsia="楷体"/>
      <w:sz w:val="24"/>
    </w:rPr>
  </w:style>
  <w:style w:type="character" w:customStyle="1" w:styleId="175">
    <w:name w:val="apple-style-span"/>
    <w:basedOn w:val="45"/>
    <w:qFormat/>
    <w:uiPriority w:val="0"/>
  </w:style>
  <w:style w:type="character" w:customStyle="1" w:styleId="176">
    <w:name w:val="已访问的超链接1"/>
    <w:qFormat/>
    <w:uiPriority w:val="0"/>
    <w:rPr>
      <w:color w:val="800080"/>
      <w:u w:val="single"/>
    </w:rPr>
  </w:style>
  <w:style w:type="character" w:customStyle="1" w:styleId="177">
    <w:name w:val="文档结构图 Char"/>
    <w:link w:val="19"/>
    <w:qFormat/>
    <w:uiPriority w:val="99"/>
    <w:rPr>
      <w:rFonts w:ascii="宋体" w:hAnsi="楷体"/>
      <w:sz w:val="18"/>
      <w:szCs w:val="18"/>
    </w:rPr>
  </w:style>
  <w:style w:type="character" w:customStyle="1" w:styleId="178">
    <w:name w:val="标题 6 Char"/>
    <w:link w:val="7"/>
    <w:qFormat/>
    <w:uiPriority w:val="0"/>
    <w:rPr>
      <w:rFonts w:ascii="Cambria" w:hAnsi="Cambria" w:cs="Times New Roman"/>
      <w:i/>
      <w:iCs/>
      <w:color w:val="243F60"/>
      <w:sz w:val="24"/>
      <w:szCs w:val="22"/>
    </w:rPr>
  </w:style>
  <w:style w:type="character" w:customStyle="1" w:styleId="179">
    <w:name w:val="apple-converted-space"/>
    <w:basedOn w:val="45"/>
    <w:qFormat/>
    <w:uiPriority w:val="0"/>
  </w:style>
  <w:style w:type="character" w:customStyle="1" w:styleId="180">
    <w:name w:val="书籍标题1"/>
    <w:qFormat/>
    <w:uiPriority w:val="0"/>
    <w:rPr>
      <w:b/>
      <w:bCs/>
      <w:smallCaps/>
      <w:spacing w:val="5"/>
    </w:rPr>
  </w:style>
  <w:style w:type="character" w:customStyle="1" w:styleId="181">
    <w:name w:val="批注框文本 Char"/>
    <w:link w:val="29"/>
    <w:qFormat/>
    <w:uiPriority w:val="0"/>
    <w:rPr>
      <w:rFonts w:ascii="Tahoma" w:hAnsi="Tahoma" w:cs="Tahoma"/>
      <w:sz w:val="16"/>
      <w:szCs w:val="16"/>
    </w:rPr>
  </w:style>
  <w:style w:type="character" w:customStyle="1" w:styleId="182">
    <w:name w:val="标题 7 Char"/>
    <w:link w:val="8"/>
    <w:qFormat/>
    <w:uiPriority w:val="0"/>
    <w:rPr>
      <w:rFonts w:ascii="Cambria" w:hAnsi="Cambria" w:cs="Times New Roman"/>
      <w:i/>
      <w:iCs/>
      <w:color w:val="404040"/>
      <w:sz w:val="24"/>
      <w:szCs w:val="22"/>
    </w:rPr>
  </w:style>
  <w:style w:type="character" w:customStyle="1" w:styleId="183">
    <w:name w:val="标题 1 Char"/>
    <w:link w:val="2"/>
    <w:qFormat/>
    <w:uiPriority w:val="0"/>
    <w:rPr>
      <w:rFonts w:ascii="Cambria" w:hAnsi="Cambria" w:eastAsia="楷体" w:cs="Times New Roman"/>
      <w:b/>
      <w:bCs/>
      <w:sz w:val="28"/>
      <w:szCs w:val="28"/>
    </w:rPr>
  </w:style>
  <w:style w:type="character" w:customStyle="1" w:styleId="184">
    <w:name w:val="标题 2 Char"/>
    <w:link w:val="3"/>
    <w:qFormat/>
    <w:uiPriority w:val="0"/>
    <w:rPr>
      <w:rFonts w:ascii="Cambria" w:hAnsi="Cambria" w:eastAsia="楷体" w:cs="Times New Roman"/>
      <w:b/>
      <w:bCs/>
      <w:color w:val="000000"/>
      <w:sz w:val="26"/>
      <w:szCs w:val="26"/>
    </w:rPr>
  </w:style>
  <w:style w:type="character" w:customStyle="1" w:styleId="185">
    <w:name w:val="标题 3 Char"/>
    <w:link w:val="4"/>
    <w:qFormat/>
    <w:uiPriority w:val="0"/>
    <w:rPr>
      <w:rFonts w:ascii="Cambria" w:hAnsi="Cambria" w:eastAsia="宋体" w:cs="Times New Roman"/>
      <w:b/>
      <w:bCs/>
      <w:color w:val="4F81BD"/>
      <w:sz w:val="26"/>
      <w:szCs w:val="26"/>
    </w:rPr>
  </w:style>
  <w:style w:type="character" w:customStyle="1" w:styleId="186">
    <w:name w:val="style61"/>
    <w:qFormat/>
    <w:uiPriority w:val="0"/>
    <w:rPr>
      <w:sz w:val="20"/>
      <w:szCs w:val="20"/>
    </w:rPr>
  </w:style>
  <w:style w:type="character" w:customStyle="1" w:styleId="187">
    <w:name w:val="标题 4 Char"/>
    <w:link w:val="5"/>
    <w:qFormat/>
    <w:uiPriority w:val="0"/>
    <w:rPr>
      <w:rFonts w:ascii="Cambria" w:hAnsi="Cambria" w:eastAsia="楷体" w:cs="Times New Roman"/>
      <w:b/>
      <w:bCs/>
      <w:iCs/>
      <w:sz w:val="26"/>
      <w:szCs w:val="26"/>
    </w:rPr>
  </w:style>
  <w:style w:type="character" w:customStyle="1" w:styleId="188">
    <w:name w:val="标题 5 Char"/>
    <w:link w:val="6"/>
    <w:qFormat/>
    <w:uiPriority w:val="0"/>
    <w:rPr>
      <w:rFonts w:ascii="Cambria" w:hAnsi="Cambria" w:cs="Times New Roman"/>
      <w:color w:val="243F60"/>
      <w:sz w:val="24"/>
      <w:szCs w:val="22"/>
    </w:rPr>
  </w:style>
  <w:style w:type="character" w:customStyle="1" w:styleId="189">
    <w:name w:val="标题 8 Char"/>
    <w:link w:val="9"/>
    <w:qFormat/>
    <w:uiPriority w:val="0"/>
    <w:rPr>
      <w:rFonts w:ascii="Cambria" w:hAnsi="Cambria" w:cs="Times New Roman"/>
      <w:color w:val="404040"/>
    </w:rPr>
  </w:style>
  <w:style w:type="character" w:customStyle="1" w:styleId="190">
    <w:name w:val="标题 9 Char"/>
    <w:link w:val="10"/>
    <w:qFormat/>
    <w:uiPriority w:val="0"/>
    <w:rPr>
      <w:rFonts w:ascii="Cambria" w:hAnsi="Cambria" w:cs="Times New Roman"/>
      <w:i/>
      <w:iCs/>
      <w:color w:val="404040"/>
    </w:rPr>
  </w:style>
  <w:style w:type="character" w:customStyle="1" w:styleId="191">
    <w:name w:val="列出段落 Char"/>
    <w:link w:val="73"/>
    <w:qFormat/>
    <w:uiPriority w:val="34"/>
    <w:rPr>
      <w:rFonts w:ascii="楷体" w:hAnsi="楷体" w:eastAsia="楷体"/>
      <w:sz w:val="24"/>
      <w:szCs w:val="22"/>
    </w:rPr>
  </w:style>
  <w:style w:type="character" w:customStyle="1" w:styleId="192">
    <w:name w:val="同洲_heading 3 Char Char"/>
    <w:link w:val="60"/>
    <w:qFormat/>
    <w:uiPriority w:val="0"/>
    <w:rPr>
      <w:rFonts w:ascii="Cambria" w:hAnsi="Cambria" w:eastAsia="楷体" w:cs="Cambria"/>
      <w:b/>
      <w:bCs/>
      <w:color w:val="000000"/>
      <w:sz w:val="26"/>
      <w:szCs w:val="26"/>
    </w:rPr>
  </w:style>
  <w:style w:type="character" w:customStyle="1" w:styleId="193">
    <w:name w:val="Style1 Char Char"/>
    <w:link w:val="70"/>
    <w:qFormat/>
    <w:uiPriority w:val="99"/>
    <w:rPr>
      <w:rFonts w:ascii="Cambria" w:hAnsi="Cambria" w:eastAsia="楷体" w:cs="Times New Roman"/>
      <w:b/>
      <w:bCs/>
      <w:sz w:val="28"/>
      <w:szCs w:val="28"/>
    </w:rPr>
  </w:style>
  <w:style w:type="character" w:customStyle="1" w:styleId="194">
    <w:name w:val="HTML 预设格式 Char"/>
    <w:link w:val="42"/>
    <w:qFormat/>
    <w:uiPriority w:val="0"/>
    <w:rPr>
      <w:rFonts w:ascii="Courier New" w:hAnsi="Courier New" w:eastAsia="Times New Roman" w:cs="Courier New"/>
      <w:sz w:val="20"/>
      <w:szCs w:val="20"/>
    </w:rPr>
  </w:style>
  <w:style w:type="character" w:customStyle="1" w:styleId="195">
    <w:name w:val="页脚 Char"/>
    <w:basedOn w:val="45"/>
    <w:link w:val="30"/>
    <w:qFormat/>
    <w:uiPriority w:val="99"/>
  </w:style>
  <w:style w:type="character" w:customStyle="1" w:styleId="196">
    <w:name w:val="远望三级目录 Char Char"/>
    <w:qFormat/>
    <w:uiPriority w:val="0"/>
    <w:rPr>
      <w:rFonts w:ascii="Cambria" w:hAnsi="Cambria" w:eastAsia="楷体"/>
      <w:b/>
      <w:bCs/>
      <w:color w:val="000000"/>
      <w:sz w:val="26"/>
      <w:szCs w:val="26"/>
    </w:rPr>
  </w:style>
  <w:style w:type="character" w:customStyle="1" w:styleId="197">
    <w:name w:val="newsbg"/>
    <w:qFormat/>
    <w:uiPriority w:val="0"/>
    <w:rPr>
      <w:rFonts w:cs="Times New Roman"/>
    </w:rPr>
  </w:style>
  <w:style w:type="character" w:customStyle="1" w:styleId="198">
    <w:name w:val="3级标题 Char"/>
    <w:link w:val="81"/>
    <w:qFormat/>
    <w:locked/>
    <w:uiPriority w:val="99"/>
    <w:rPr>
      <w:rFonts w:ascii="Cambria" w:hAnsi="Cambria" w:eastAsia="楷体" w:cs="Times New Roman"/>
      <w:b/>
      <w:bCs/>
      <w:sz w:val="26"/>
      <w:szCs w:val="26"/>
    </w:rPr>
  </w:style>
  <w:style w:type="character" w:customStyle="1" w:styleId="199">
    <w:name w:val="段落文字 Char"/>
    <w:link w:val="89"/>
    <w:qFormat/>
    <w:locked/>
    <w:uiPriority w:val="0"/>
    <w:rPr>
      <w:rFonts w:ascii="楷体" w:hAnsi="楷体" w:eastAsia="楷体"/>
      <w:sz w:val="24"/>
    </w:rPr>
  </w:style>
  <w:style w:type="character" w:customStyle="1" w:styleId="200">
    <w:name w:val="同洲_段落文字 Char"/>
    <w:link w:val="80"/>
    <w:qFormat/>
    <w:locked/>
    <w:uiPriority w:val="0"/>
    <w:rPr>
      <w:rFonts w:ascii="楷体" w:hAnsi="楷体" w:eastAsia="楷体" w:cs="楷体"/>
      <w:sz w:val="24"/>
      <w:szCs w:val="24"/>
    </w:rPr>
  </w:style>
  <w:style w:type="character" w:customStyle="1" w:styleId="201">
    <w:name w:val="电子_段落文字 Char"/>
    <w:link w:val="156"/>
    <w:qFormat/>
    <w:uiPriority w:val="0"/>
    <w:rPr>
      <w:rFonts w:ascii="楷体" w:hAnsi="楷体" w:eastAsia="楷体"/>
      <w:sz w:val="24"/>
      <w:szCs w:val="22"/>
    </w:rPr>
  </w:style>
  <w:style w:type="character" w:customStyle="1" w:styleId="202">
    <w:name w:val="同洲_heading 3 Char"/>
    <w:qFormat/>
    <w:locked/>
    <w:uiPriority w:val="0"/>
    <w:rPr>
      <w:rFonts w:ascii="Cambria" w:hAnsi="Cambria" w:eastAsia="楷体" w:cs="Cambria"/>
      <w:b/>
      <w:bCs/>
      <w:color w:val="000000"/>
      <w:sz w:val="26"/>
      <w:szCs w:val="26"/>
    </w:rPr>
  </w:style>
  <w:style w:type="character" w:customStyle="1" w:styleId="203">
    <w:name w:val="四级 Char"/>
    <w:link w:val="157"/>
    <w:qFormat/>
    <w:locked/>
    <w:uiPriority w:val="0"/>
    <w:rPr>
      <w:rFonts w:ascii="Cambria" w:hAnsi="Cambria" w:eastAsia="楷体" w:cs="Cambria"/>
      <w:b/>
      <w:bCs/>
      <w:sz w:val="26"/>
      <w:szCs w:val="28"/>
    </w:rPr>
  </w:style>
  <w:style w:type="character" w:customStyle="1" w:styleId="204">
    <w:name w:val="远望三级目录 Char"/>
    <w:link w:val="158"/>
    <w:qFormat/>
    <w:uiPriority w:val="0"/>
    <w:rPr>
      <w:rFonts w:ascii="Cambria" w:hAnsi="Cambria" w:eastAsia="楷体"/>
      <w:b/>
      <w:bCs/>
      <w:color w:val="000000"/>
      <w:sz w:val="26"/>
      <w:szCs w:val="26"/>
    </w:rPr>
  </w:style>
  <w:style w:type="character" w:customStyle="1" w:styleId="205">
    <w:name w:val="段落文字2 Char"/>
    <w:link w:val="159"/>
    <w:qFormat/>
    <w:uiPriority w:val="0"/>
    <w:rPr>
      <w:rFonts w:ascii="楷体" w:hAnsi="楷体" w:eastAsia="楷体"/>
      <w:sz w:val="24"/>
    </w:rPr>
  </w:style>
  <w:style w:type="character" w:customStyle="1" w:styleId="206">
    <w:name w:val="科大三级目录 Char"/>
    <w:link w:val="160"/>
    <w:qFormat/>
    <w:uiPriority w:val="0"/>
    <w:rPr>
      <w:rFonts w:ascii="Cambria" w:hAnsi="Cambria" w:eastAsia="楷体"/>
      <w:b/>
      <w:color w:val="000000"/>
      <w:sz w:val="26"/>
    </w:rPr>
  </w:style>
  <w:style w:type="character" w:customStyle="1" w:styleId="207">
    <w:name w:val="题注 Char"/>
    <w:link w:val="18"/>
    <w:qFormat/>
    <w:uiPriority w:val="0"/>
    <w:rPr>
      <w:rFonts w:ascii="楷体" w:hAnsi="楷体" w:eastAsia="楷体"/>
      <w:bCs/>
      <w:sz w:val="24"/>
      <w:szCs w:val="18"/>
    </w:rPr>
  </w:style>
  <w:style w:type="character" w:customStyle="1" w:styleId="208">
    <w:name w:val="正文文本 3 Char"/>
    <w:link w:val="20"/>
    <w:qFormat/>
    <w:uiPriority w:val="99"/>
    <w:rPr>
      <w:rFonts w:ascii="Times New Roman" w:hAnsi="Times New Roman"/>
      <w:kern w:val="2"/>
      <w:sz w:val="16"/>
      <w:szCs w:val="16"/>
    </w:rPr>
  </w:style>
  <w:style w:type="character" w:customStyle="1" w:styleId="209">
    <w:name w:val="正 文 Char"/>
    <w:link w:val="162"/>
    <w:qFormat/>
    <w:uiPriority w:val="0"/>
    <w:rPr>
      <w:rFonts w:ascii="楷体" w:hAnsi="楷体" w:eastAsia="楷体"/>
      <w:kern w:val="2"/>
      <w:sz w:val="24"/>
      <w:szCs w:val="22"/>
    </w:rPr>
  </w:style>
  <w:style w:type="character" w:customStyle="1" w:styleId="210">
    <w:name w:val="批注文字 Char"/>
    <w:link w:val="13"/>
    <w:semiHidden/>
    <w:qFormat/>
    <w:uiPriority w:val="99"/>
    <w:rPr>
      <w:rFonts w:ascii="楷体" w:hAnsi="楷体" w:eastAsia="楷体"/>
      <w:sz w:val="24"/>
      <w:szCs w:val="22"/>
    </w:rPr>
  </w:style>
  <w:style w:type="character" w:customStyle="1" w:styleId="211">
    <w:name w:val="批注主题 Char"/>
    <w:link w:val="12"/>
    <w:semiHidden/>
    <w:qFormat/>
    <w:uiPriority w:val="99"/>
    <w:rPr>
      <w:rFonts w:ascii="楷体" w:hAnsi="楷体" w:eastAsia="楷体"/>
      <w:b/>
      <w:bCs/>
      <w:sz w:val="24"/>
      <w:szCs w:val="22"/>
    </w:rPr>
  </w:style>
  <w:style w:type="character" w:customStyle="1" w:styleId="212">
    <w:name w:val="文档正文 Char"/>
    <w:link w:val="163"/>
    <w:qFormat/>
    <w:uiPriority w:val="0"/>
    <w:rPr>
      <w:rFonts w:ascii="楷体" w:hAnsi="楷体" w:eastAsia="仿宋"/>
      <w:sz w:val="28"/>
    </w:rPr>
  </w:style>
  <w:style w:type="character" w:customStyle="1" w:styleId="213">
    <w:name w:val="标题 Char"/>
    <w:link w:val="44"/>
    <w:qFormat/>
    <w:uiPriority w:val="10"/>
    <w:rPr>
      <w:rFonts w:ascii="Cambria" w:hAnsi="Cambria"/>
      <w:b/>
      <w:bCs/>
      <w:kern w:val="2"/>
      <w:sz w:val="52"/>
      <w:szCs w:val="32"/>
    </w:rPr>
  </w:style>
  <w:style w:type="character" w:customStyle="1" w:styleId="214">
    <w:name w:val="正文缩进 Char"/>
    <w:link w:val="17"/>
    <w:qFormat/>
    <w:uiPriority w:val="0"/>
    <w:rPr>
      <w:rFonts w:ascii="Times New Roman" w:hAnsi="Times New Roman"/>
      <w:kern w:val="2"/>
      <w:sz w:val="21"/>
      <w:szCs w:val="24"/>
    </w:rPr>
  </w:style>
  <w:style w:type="character" w:customStyle="1" w:styleId="215">
    <w:name w:val="四级标题 Char"/>
    <w:link w:val="164"/>
    <w:qFormat/>
    <w:uiPriority w:val="99"/>
    <w:rPr>
      <w:rFonts w:ascii="宋体" w:hAnsi="宋体" w:cs="Times New Roman"/>
      <w:b/>
      <w:bCs/>
      <w:kern w:val="2"/>
      <w:sz w:val="28"/>
      <w:szCs w:val="28"/>
    </w:rPr>
  </w:style>
  <w:style w:type="character" w:customStyle="1" w:styleId="216">
    <w:name w:val="可研正文 Char Char"/>
    <w:link w:val="166"/>
    <w:qFormat/>
    <w:uiPriority w:val="99"/>
    <w:rPr>
      <w:rFonts w:ascii="仿宋_GB2312" w:hAnsi="宋体" w:eastAsia="仿宋_GB2312" w:cs="Times New Roman"/>
      <w:bCs/>
      <w:sz w:val="28"/>
      <w:szCs w:val="28"/>
    </w:rPr>
  </w:style>
  <w:style w:type="character" w:customStyle="1" w:styleId="217">
    <w:name w:val="内容文本 Char"/>
    <w:link w:val="168"/>
    <w:qFormat/>
    <w:uiPriority w:val="0"/>
    <w:rPr>
      <w:rFonts w:ascii="宋体" w:hAnsi="宋体"/>
      <w:sz w:val="24"/>
      <w:szCs w:val="24"/>
      <w:lang w:eastAsia="en-US" w:bidi="en-US"/>
    </w:rPr>
  </w:style>
  <w:style w:type="paragraph" w:customStyle="1" w:styleId="218">
    <w:name w:val="4级标题"/>
    <w:basedOn w:val="71"/>
    <w:next w:val="162"/>
    <w:link w:val="220"/>
    <w:qFormat/>
    <w:uiPriority w:val="99"/>
    <w:pPr>
      <w:spacing w:line="240" w:lineRule="auto"/>
    </w:pPr>
    <w:rPr>
      <w:rFonts w:eastAsia="楷体"/>
      <w:sz w:val="26"/>
    </w:rPr>
  </w:style>
  <w:style w:type="character" w:customStyle="1" w:styleId="219">
    <w:name w:val="标题4 Char"/>
    <w:link w:val="71"/>
    <w:qFormat/>
    <w:uiPriority w:val="99"/>
    <w:rPr>
      <w:rFonts w:ascii="宋体" w:hAnsi="Times New Roman" w:eastAsia="黑体" w:cs="Times New Roman"/>
      <w:b/>
      <w:sz w:val="24"/>
    </w:rPr>
  </w:style>
  <w:style w:type="character" w:customStyle="1" w:styleId="220">
    <w:name w:val="4级标题 Char"/>
    <w:link w:val="218"/>
    <w:qFormat/>
    <w:uiPriority w:val="99"/>
    <w:rPr>
      <w:rFonts w:ascii="宋体" w:hAnsi="Times New Roman" w:eastAsia="楷体" w:cs="Times New Roman"/>
      <w:b/>
      <w:sz w:val="26"/>
    </w:rPr>
  </w:style>
  <w:style w:type="paragraph" w:customStyle="1" w:styleId="221">
    <w:name w:val="_段落文字"/>
    <w:basedOn w:val="1"/>
    <w:link w:val="222"/>
    <w:qFormat/>
    <w:uiPriority w:val="0"/>
    <w:pPr>
      <w:spacing w:before="240"/>
      <w:ind w:firstLine="454"/>
      <w:jc w:val="both"/>
    </w:pPr>
    <w:rPr>
      <w:szCs w:val="24"/>
    </w:rPr>
  </w:style>
  <w:style w:type="character" w:customStyle="1" w:styleId="222">
    <w:name w:val="_段落文字 Char"/>
    <w:link w:val="221"/>
    <w:qFormat/>
    <w:uiPriority w:val="0"/>
    <w:rPr>
      <w:rFonts w:ascii="楷体" w:hAnsi="楷体" w:eastAsia="楷体" w:cs="Times New Roman"/>
      <w:sz w:val="24"/>
      <w:szCs w:val="24"/>
    </w:rPr>
  </w:style>
  <w:style w:type="character" w:customStyle="1" w:styleId="223">
    <w:name w:val="纯文本 Char"/>
    <w:basedOn w:val="45"/>
    <w:link w:val="26"/>
    <w:qFormat/>
    <w:uiPriority w:val="99"/>
    <w:rPr>
      <w:rFonts w:ascii="宋体" w:hAnsi="Courier New" w:cs="Courier New"/>
      <w:kern w:val="2"/>
      <w:sz w:val="21"/>
      <w:szCs w:val="21"/>
    </w:rPr>
  </w:style>
  <w:style w:type="paragraph" w:customStyle="1" w:styleId="224">
    <w:name w:val="列出段落2"/>
    <w:basedOn w:val="1"/>
    <w:qFormat/>
    <w:uiPriority w:val="34"/>
    <w:pPr>
      <w:ind w:firstLine="420" w:firstLineChars="200"/>
    </w:pPr>
  </w:style>
  <w:style w:type="paragraph" w:customStyle="1" w:styleId="225">
    <w:name w:val="样式4"/>
    <w:basedOn w:val="218"/>
    <w:link w:val="226"/>
    <w:qFormat/>
    <w:uiPriority w:val="99"/>
    <w:pPr>
      <w:ind w:left="0" w:firstLine="522" w:firstLineChars="200"/>
      <w:jc w:val="left"/>
    </w:pPr>
  </w:style>
  <w:style w:type="character" w:customStyle="1" w:styleId="226">
    <w:name w:val="样式4 Char"/>
    <w:basedOn w:val="220"/>
    <w:link w:val="225"/>
    <w:qFormat/>
    <w:uiPriority w:val="99"/>
  </w:style>
  <w:style w:type="paragraph" w:customStyle="1" w:styleId="227">
    <w:name w:val="Figure Description"/>
    <w:next w:val="1"/>
    <w:link w:val="228"/>
    <w:qFormat/>
    <w:uiPriority w:val="0"/>
    <w:pPr>
      <w:snapToGrid w:val="0"/>
      <w:spacing w:before="80" w:after="320"/>
      <w:ind w:left="2631"/>
      <w:jc w:val="center"/>
    </w:pPr>
    <w:rPr>
      <w:rFonts w:ascii="Arial" w:hAnsi="Arial" w:eastAsia="黑体" w:cs="Arial"/>
      <w:sz w:val="18"/>
      <w:szCs w:val="18"/>
      <w:lang w:val="en-US" w:eastAsia="zh-CN" w:bidi="ar-SA"/>
    </w:rPr>
  </w:style>
  <w:style w:type="character" w:customStyle="1" w:styleId="228">
    <w:name w:val="Figure Description Char"/>
    <w:basedOn w:val="45"/>
    <w:link w:val="227"/>
    <w:qFormat/>
    <w:uiPriority w:val="0"/>
    <w:rPr>
      <w:rFonts w:ascii="Arial" w:hAnsi="Arial" w:eastAsia="黑体" w:cs="Arial"/>
      <w:sz w:val="18"/>
      <w:szCs w:val="18"/>
    </w:rPr>
  </w:style>
  <w:style w:type="paragraph" w:customStyle="1" w:styleId="229">
    <w:name w:val="Table Description"/>
    <w:basedOn w:val="1"/>
    <w:next w:val="1"/>
    <w:qFormat/>
    <w:uiPriority w:val="99"/>
    <w:pPr>
      <w:keepNext/>
      <w:topLinePunct/>
      <w:adjustRightInd w:val="0"/>
      <w:snapToGrid w:val="0"/>
      <w:spacing w:before="320" w:after="80" w:line="240" w:lineRule="atLeast"/>
      <w:ind w:left="2631" w:firstLine="0"/>
      <w:outlineLvl w:val="7"/>
    </w:pPr>
    <w:rPr>
      <w:rFonts w:ascii="Times New Roman" w:hAnsi="Times New Roman" w:eastAsia="黑体" w:cs="Arial"/>
      <w:spacing w:val="-4"/>
      <w:kern w:val="2"/>
      <w:sz w:val="22"/>
    </w:rPr>
  </w:style>
  <w:style w:type="paragraph" w:customStyle="1" w:styleId="230">
    <w:name w:val="4444"/>
    <w:basedOn w:val="225"/>
    <w:link w:val="231"/>
    <w:qFormat/>
    <w:uiPriority w:val="99"/>
    <w:pPr>
      <w:ind w:left="851" w:firstLine="0"/>
    </w:pPr>
  </w:style>
  <w:style w:type="character" w:customStyle="1" w:styleId="231">
    <w:name w:val="4444 Char"/>
    <w:basedOn w:val="226"/>
    <w:link w:val="230"/>
    <w:qFormat/>
    <w:uiPriority w:val="99"/>
  </w:style>
  <w:style w:type="paragraph" w:customStyle="1" w:styleId="232">
    <w:name w:val="44444"/>
    <w:basedOn w:val="218"/>
    <w:link w:val="233"/>
    <w:qFormat/>
    <w:uiPriority w:val="99"/>
    <w:pPr>
      <w:jc w:val="left"/>
    </w:pPr>
  </w:style>
  <w:style w:type="character" w:customStyle="1" w:styleId="233">
    <w:name w:val="44444 Char"/>
    <w:basedOn w:val="231"/>
    <w:link w:val="232"/>
    <w:qFormat/>
    <w:uiPriority w:val="99"/>
  </w:style>
  <w:style w:type="character" w:customStyle="1" w:styleId="234">
    <w:name w:val="*正文 Char"/>
    <w:link w:val="235"/>
    <w:qFormat/>
    <w:locked/>
    <w:uiPriority w:val="0"/>
    <w:rPr>
      <w:rFonts w:ascii="宋体" w:hAnsi="宋体" w:cs="Times New Roman"/>
      <w:sz w:val="24"/>
      <w:szCs w:val="24"/>
    </w:rPr>
  </w:style>
  <w:style w:type="paragraph" w:customStyle="1" w:styleId="235">
    <w:name w:val="*正文"/>
    <w:basedOn w:val="1"/>
    <w:link w:val="234"/>
    <w:qFormat/>
    <w:uiPriority w:val="0"/>
    <w:pPr>
      <w:widowControl w:val="0"/>
      <w:spacing w:before="0" w:after="0" w:line="300" w:lineRule="auto"/>
      <w:ind w:firstLine="480" w:firstLineChars="200"/>
      <w:jc w:val="both"/>
    </w:pPr>
    <w:rPr>
      <w:rFonts w:ascii="宋体" w:hAnsi="宋体" w:eastAsia="宋体"/>
      <w:szCs w:val="24"/>
    </w:rPr>
  </w:style>
  <w:style w:type="paragraph" w:customStyle="1" w:styleId="236">
    <w:name w:val="GP正文(无首行缩进)"/>
    <w:qFormat/>
    <w:uiPriority w:val="99"/>
    <w:pPr>
      <w:widowControl w:val="0"/>
      <w:spacing w:line="360" w:lineRule="auto"/>
    </w:pPr>
    <w:rPr>
      <w:rFonts w:ascii="Times New Roman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37">
    <w:name w:val="样式444"/>
    <w:basedOn w:val="225"/>
    <w:link w:val="238"/>
    <w:qFormat/>
    <w:uiPriority w:val="99"/>
    <w:pPr>
      <w:ind w:left="1984" w:hanging="708"/>
    </w:pPr>
  </w:style>
  <w:style w:type="character" w:customStyle="1" w:styleId="238">
    <w:name w:val="样式444 Char"/>
    <w:basedOn w:val="226"/>
    <w:link w:val="237"/>
    <w:qFormat/>
    <w:uiPriority w:val="99"/>
  </w:style>
  <w:style w:type="paragraph" w:customStyle="1" w:styleId="239">
    <w:name w:val="343"/>
    <w:basedOn w:val="237"/>
    <w:link w:val="240"/>
    <w:qFormat/>
    <w:uiPriority w:val="99"/>
  </w:style>
  <w:style w:type="character" w:customStyle="1" w:styleId="240">
    <w:name w:val="343 Char"/>
    <w:basedOn w:val="238"/>
    <w:link w:val="239"/>
    <w:qFormat/>
    <w:uiPriority w:val="99"/>
  </w:style>
  <w:style w:type="paragraph" w:customStyle="1" w:styleId="241">
    <w:name w:val="三级目录"/>
    <w:basedOn w:val="3"/>
    <w:link w:val="251"/>
    <w:qFormat/>
    <w:uiPriority w:val="0"/>
    <w:pPr>
      <w:numPr>
        <w:ilvl w:val="0"/>
        <w:numId w:val="0"/>
      </w:numPr>
      <w:ind w:left="1418" w:hanging="567"/>
    </w:pPr>
    <w:rPr>
      <w:color w:val="auto"/>
    </w:rPr>
  </w:style>
  <w:style w:type="paragraph" w:customStyle="1" w:styleId="242">
    <w:name w:val="reader-word-layer"/>
    <w:basedOn w:val="1"/>
    <w:qFormat/>
    <w:uiPriority w:val="99"/>
    <w:pPr>
      <w:spacing w:before="100" w:beforeAutospacing="1" w:after="100" w:afterAutospacing="1" w:line="240" w:lineRule="auto"/>
      <w:ind w:firstLine="0"/>
    </w:pPr>
    <w:rPr>
      <w:rFonts w:ascii="宋体" w:hAnsi="宋体" w:eastAsia="宋体" w:cs="宋体"/>
      <w:szCs w:val="24"/>
    </w:rPr>
  </w:style>
  <w:style w:type="paragraph" w:customStyle="1" w:styleId="243">
    <w:name w:val="0_段落文字"/>
    <w:basedOn w:val="1"/>
    <w:link w:val="244"/>
    <w:qFormat/>
    <w:uiPriority w:val="0"/>
    <w:pPr>
      <w:spacing w:before="240"/>
      <w:ind w:left="465" w:firstLine="454"/>
      <w:jc w:val="both"/>
    </w:pPr>
    <w:rPr>
      <w:rFonts w:cs="楷体"/>
      <w:szCs w:val="24"/>
    </w:rPr>
  </w:style>
  <w:style w:type="character" w:customStyle="1" w:styleId="244">
    <w:name w:val="0_段落文字 Char"/>
    <w:basedOn w:val="45"/>
    <w:link w:val="243"/>
    <w:qFormat/>
    <w:locked/>
    <w:uiPriority w:val="0"/>
    <w:rPr>
      <w:rFonts w:ascii="楷体" w:hAnsi="楷体" w:eastAsia="楷体" w:cs="楷体"/>
      <w:sz w:val="24"/>
      <w:szCs w:val="24"/>
    </w:rPr>
  </w:style>
  <w:style w:type="paragraph" w:customStyle="1" w:styleId="245">
    <w:name w:val="1级目录"/>
    <w:basedOn w:val="1"/>
    <w:qFormat/>
    <w:uiPriority w:val="99"/>
    <w:pPr>
      <w:widowControl w:val="0"/>
      <w:numPr>
        <w:ilvl w:val="0"/>
        <w:numId w:val="11"/>
      </w:numPr>
      <w:adjustRightInd w:val="0"/>
      <w:snapToGrid w:val="0"/>
      <w:spacing w:before="0" w:after="0"/>
      <w:jc w:val="both"/>
      <w:outlineLvl w:val="0"/>
    </w:pPr>
    <w:rPr>
      <w:rFonts w:ascii="楷体_GB2312" w:hAnsi="Times New Roman" w:eastAsia="楷体_GB2312"/>
      <w:b/>
      <w:kern w:val="2"/>
      <w:sz w:val="32"/>
      <w:szCs w:val="20"/>
    </w:rPr>
  </w:style>
  <w:style w:type="paragraph" w:customStyle="1" w:styleId="246">
    <w:name w:val="2级目录"/>
    <w:basedOn w:val="1"/>
    <w:qFormat/>
    <w:uiPriority w:val="99"/>
    <w:pPr>
      <w:widowControl w:val="0"/>
      <w:numPr>
        <w:ilvl w:val="1"/>
        <w:numId w:val="11"/>
      </w:numPr>
      <w:adjustRightInd w:val="0"/>
      <w:snapToGrid w:val="0"/>
      <w:spacing w:before="0" w:after="0"/>
      <w:jc w:val="both"/>
      <w:outlineLvl w:val="1"/>
    </w:pPr>
    <w:rPr>
      <w:rFonts w:ascii="楷体_GB2312" w:hAnsi="Times New Roman" w:eastAsia="楷体_GB2312"/>
      <w:b/>
      <w:kern w:val="2"/>
      <w:sz w:val="30"/>
      <w:szCs w:val="20"/>
    </w:rPr>
  </w:style>
  <w:style w:type="character" w:customStyle="1" w:styleId="247">
    <w:name w:val="规范正文 Char"/>
    <w:link w:val="248"/>
    <w:qFormat/>
    <w:uiPriority w:val="0"/>
    <w:rPr>
      <w:sz w:val="24"/>
    </w:rPr>
  </w:style>
  <w:style w:type="paragraph" w:customStyle="1" w:styleId="248">
    <w:name w:val="规范正文"/>
    <w:basedOn w:val="1"/>
    <w:link w:val="247"/>
    <w:qFormat/>
    <w:uiPriority w:val="0"/>
    <w:pPr>
      <w:widowControl w:val="0"/>
      <w:adjustRightInd w:val="0"/>
      <w:snapToGrid w:val="0"/>
      <w:spacing w:before="0" w:after="0"/>
      <w:ind w:firstLine="0"/>
    </w:pPr>
    <w:rPr>
      <w:rFonts w:ascii="Calibri" w:hAnsi="Calibri" w:eastAsia="宋体" w:cs="Calibri"/>
      <w:szCs w:val="20"/>
    </w:rPr>
  </w:style>
  <w:style w:type="paragraph" w:customStyle="1" w:styleId="249">
    <w:name w:val="4级"/>
    <w:basedOn w:val="237"/>
    <w:link w:val="250"/>
    <w:qFormat/>
    <w:uiPriority w:val="99"/>
    <w:pPr>
      <w:ind w:left="0" w:firstLine="522"/>
    </w:pPr>
  </w:style>
  <w:style w:type="character" w:customStyle="1" w:styleId="250">
    <w:name w:val="4级 Char"/>
    <w:basedOn w:val="238"/>
    <w:link w:val="249"/>
    <w:qFormat/>
    <w:uiPriority w:val="99"/>
  </w:style>
  <w:style w:type="character" w:customStyle="1" w:styleId="251">
    <w:name w:val="三级目录 Char"/>
    <w:basedOn w:val="45"/>
    <w:link w:val="241"/>
    <w:qFormat/>
    <w:uiPriority w:val="0"/>
    <w:rPr>
      <w:rFonts w:ascii="Cambria" w:hAnsi="Cambria" w:eastAsia="楷体" w:cs="Times New Roman"/>
      <w:b/>
      <w:bCs/>
      <w:sz w:val="26"/>
      <w:szCs w:val="26"/>
    </w:rPr>
  </w:style>
  <w:style w:type="character" w:customStyle="1" w:styleId="252">
    <w:name w:val="同洲_段落文字 Char Char Char"/>
    <w:basedOn w:val="45"/>
    <w:qFormat/>
    <w:uiPriority w:val="0"/>
    <w:rPr>
      <w:rFonts w:ascii="楷体" w:hAnsi="楷体" w:eastAsia="楷体"/>
      <w:sz w:val="24"/>
    </w:rPr>
  </w:style>
  <w:style w:type="character" w:customStyle="1" w:styleId="253">
    <w:name w:val="日期 Char"/>
    <w:basedOn w:val="45"/>
    <w:link w:val="28"/>
    <w:semiHidden/>
    <w:qFormat/>
    <w:uiPriority w:val="99"/>
    <w:rPr>
      <w:rFonts w:ascii="楷体" w:hAnsi="楷体" w:eastAsia="楷体" w:cs="Times New Roman"/>
      <w:sz w:val="24"/>
      <w:szCs w:val="22"/>
    </w:rPr>
  </w:style>
  <w:style w:type="paragraph" w:customStyle="1" w:styleId="254">
    <w:name w:val="141414"/>
    <w:basedOn w:val="239"/>
    <w:link w:val="255"/>
    <w:qFormat/>
    <w:uiPriority w:val="0"/>
    <w:pPr>
      <w:ind w:left="0" w:firstLine="522"/>
    </w:pPr>
  </w:style>
  <w:style w:type="character" w:customStyle="1" w:styleId="255">
    <w:name w:val="141414 Char"/>
    <w:basedOn w:val="240"/>
    <w:link w:val="254"/>
    <w:qFormat/>
    <w:uiPriority w:val="0"/>
  </w:style>
  <w:style w:type="character" w:customStyle="1" w:styleId="256">
    <w:name w:val="正文文本缩进 Char"/>
    <w:basedOn w:val="45"/>
    <w:link w:val="21"/>
    <w:semiHidden/>
    <w:qFormat/>
    <w:uiPriority w:val="0"/>
    <w:rPr>
      <w:rFonts w:ascii="楷体" w:hAnsi="楷体" w:eastAsia="楷体" w:cs="Times New Roman"/>
      <w:sz w:val="24"/>
      <w:szCs w:val="22"/>
    </w:rPr>
  </w:style>
  <w:style w:type="character" w:customStyle="1" w:styleId="257">
    <w:name w:val="正文首行缩进 2 Char"/>
    <w:basedOn w:val="256"/>
    <w:link w:val="31"/>
    <w:semiHidden/>
    <w:qFormat/>
    <w:uiPriority w:val="0"/>
    <w:rPr>
      <w:rFonts w:ascii="楷体" w:hAnsi="楷体" w:eastAsia="楷体" w:cs="Times New Roman"/>
      <w:sz w:val="24"/>
      <w:szCs w:val="22"/>
    </w:rPr>
  </w:style>
  <w:style w:type="character" w:customStyle="1" w:styleId="258">
    <w:name w:val="正文首行缩进 Char"/>
    <w:basedOn w:val="174"/>
    <w:link w:val="15"/>
    <w:semiHidden/>
    <w:qFormat/>
    <w:uiPriority w:val="0"/>
    <w:rPr>
      <w:rFonts w:ascii="楷体" w:hAnsi="楷体" w:eastAsia="楷体" w:cs="Times New Roman"/>
      <w:sz w:val="24"/>
      <w:szCs w:val="22"/>
    </w:rPr>
  </w:style>
  <w:style w:type="paragraph" w:customStyle="1" w:styleId="259">
    <w:name w:val="Char Char Char Char Char Char Char Char"/>
    <w:basedOn w:val="1"/>
    <w:qFormat/>
    <w:uiPriority w:val="0"/>
    <w:pPr>
      <w:widowControl w:val="0"/>
      <w:tabs>
        <w:tab w:val="left" w:pos="360"/>
      </w:tabs>
      <w:spacing w:before="0" w:after="0" w:line="240" w:lineRule="auto"/>
      <w:ind w:firstLine="0"/>
      <w:jc w:val="both"/>
    </w:pPr>
    <w:rPr>
      <w:rFonts w:ascii="Times New Roman" w:hAnsi="Times New Roman" w:eastAsia="宋体"/>
      <w:kern w:val="2"/>
      <w:szCs w:val="24"/>
    </w:rPr>
  </w:style>
  <w:style w:type="paragraph" w:customStyle="1" w:styleId="260">
    <w:name w:val="样式 正文首行缩进 2 + 首行缩进:  2 字符 段前: 0.5 行"/>
    <w:basedOn w:val="31"/>
    <w:qFormat/>
    <w:uiPriority w:val="0"/>
    <w:pPr>
      <w:widowControl w:val="0"/>
      <w:adjustRightInd w:val="0"/>
      <w:snapToGrid w:val="0"/>
      <w:spacing w:beforeLines="50"/>
      <w:ind w:left="0" w:leftChars="0" w:firstLine="0" w:firstLineChars="0"/>
      <w:jc w:val="center"/>
    </w:pPr>
    <w:rPr>
      <w:rFonts w:ascii="Times New Roman" w:hAnsi="Times New Roman" w:eastAsia="宋体" w:cs="宋体"/>
      <w:b/>
      <w:kern w:val="2"/>
      <w:sz w:val="36"/>
      <w:szCs w:val="36"/>
    </w:rPr>
  </w:style>
  <w:style w:type="character" w:customStyle="1" w:styleId="261">
    <w:name w:val="标题 1 Char1"/>
    <w:basedOn w:val="45"/>
    <w:qFormat/>
    <w:uiPriority w:val="9"/>
    <w:rPr>
      <w:rFonts w:ascii="楷体" w:hAnsi="楷体" w:eastAsia="楷体" w:cs="Times New Roman"/>
      <w:b/>
      <w:bCs/>
      <w:kern w:val="44"/>
      <w:sz w:val="44"/>
      <w:szCs w:val="44"/>
    </w:rPr>
  </w:style>
  <w:style w:type="character" w:customStyle="1" w:styleId="262">
    <w:name w:val="标题 2 Char1"/>
    <w:basedOn w:val="45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3">
    <w:name w:val="标题 3 Char1"/>
    <w:basedOn w:val="45"/>
    <w:semiHidden/>
    <w:qFormat/>
    <w:uiPriority w:val="9"/>
    <w:rPr>
      <w:rFonts w:ascii="楷体" w:hAnsi="楷体" w:eastAsia="楷体" w:cs="Times New Roman"/>
      <w:b/>
      <w:bCs/>
      <w:sz w:val="32"/>
      <w:szCs w:val="32"/>
    </w:rPr>
  </w:style>
  <w:style w:type="character" w:customStyle="1" w:styleId="264">
    <w:name w:val="标题 4 Char1"/>
    <w:basedOn w:val="4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65">
    <w:name w:val="文件标题"/>
    <w:basedOn w:val="1"/>
    <w:qFormat/>
    <w:uiPriority w:val="0"/>
    <w:pPr>
      <w:widowControl w:val="0"/>
      <w:spacing w:before="0" w:after="0"/>
      <w:ind w:firstLine="0"/>
      <w:jc w:val="center"/>
      <w:outlineLvl w:val="0"/>
    </w:pPr>
    <w:rPr>
      <w:rFonts w:ascii="Times New Roman" w:hAnsi="Times New Roman" w:eastAsia="宋体"/>
      <w:b/>
      <w:kern w:val="2"/>
      <w:sz w:val="44"/>
      <w:szCs w:val="24"/>
    </w:rPr>
  </w:style>
  <w:style w:type="paragraph" w:customStyle="1" w:styleId="266">
    <w:name w:val="一般标题"/>
    <w:basedOn w:val="1"/>
    <w:qFormat/>
    <w:uiPriority w:val="0"/>
    <w:pPr>
      <w:widowControl w:val="0"/>
      <w:spacing w:before="0" w:after="0"/>
      <w:ind w:firstLine="0"/>
      <w:jc w:val="center"/>
      <w:outlineLvl w:val="0"/>
    </w:pPr>
    <w:rPr>
      <w:rFonts w:ascii="Times New Roman" w:hAnsi="Times New Roman" w:eastAsia="宋体"/>
      <w:b/>
      <w:kern w:val="2"/>
      <w:sz w:val="32"/>
      <w:szCs w:val="24"/>
    </w:rPr>
  </w:style>
  <w:style w:type="paragraph" w:customStyle="1" w:styleId="267">
    <w:name w:val="DL"/>
    <w:basedOn w:val="1"/>
    <w:qFormat/>
    <w:uiPriority w:val="0"/>
    <w:pPr>
      <w:widowControl w:val="0"/>
      <w:spacing w:before="0" w:after="0"/>
      <w:ind w:firstLine="420" w:firstLineChars="200"/>
      <w:jc w:val="both"/>
    </w:pPr>
    <w:rPr>
      <w:rFonts w:ascii="Times New Roman" w:hAnsi="Times New Roman" w:eastAsia="宋体"/>
      <w:kern w:val="2"/>
      <w:sz w:val="21"/>
      <w:szCs w:val="24"/>
    </w:rPr>
  </w:style>
  <w:style w:type="character" w:customStyle="1" w:styleId="268">
    <w:name w:val="副标题 Char"/>
    <w:basedOn w:val="45"/>
    <w:link w:val="35"/>
    <w:qFormat/>
    <w:uiPriority w:val="0"/>
    <w:rPr>
      <w:rFonts w:ascii="Arial" w:hAnsi="Arial" w:cs="Arial"/>
      <w:b/>
      <w:bCs/>
      <w:kern w:val="28"/>
      <w:sz w:val="32"/>
      <w:szCs w:val="32"/>
    </w:rPr>
  </w:style>
  <w:style w:type="paragraph" w:customStyle="1" w:styleId="269">
    <w:name w:val="AxureHeading2"/>
    <w:basedOn w:val="1"/>
    <w:qFormat/>
    <w:uiPriority w:val="0"/>
    <w:pPr>
      <w:spacing w:line="240" w:lineRule="auto"/>
      <w:ind w:firstLine="0"/>
      <w:outlineLvl w:val="1"/>
    </w:pPr>
    <w:rPr>
      <w:rFonts w:ascii="Arial" w:hAnsi="Arial" w:cs="Arial" w:eastAsiaTheme="minorEastAsia"/>
      <w:b/>
      <w:sz w:val="26"/>
      <w:szCs w:val="24"/>
      <w:lang w:eastAsia="en-US"/>
    </w:rPr>
  </w:style>
  <w:style w:type="paragraph" w:customStyle="1" w:styleId="270">
    <w:name w:val="AxureHeading3"/>
    <w:basedOn w:val="1"/>
    <w:qFormat/>
    <w:uiPriority w:val="0"/>
    <w:pPr>
      <w:spacing w:before="240" w:line="240" w:lineRule="auto"/>
      <w:ind w:firstLine="0"/>
      <w:outlineLvl w:val="2"/>
    </w:pPr>
    <w:rPr>
      <w:rFonts w:ascii="Arial" w:hAnsi="Arial" w:cs="Arial" w:eastAsiaTheme="minorEastAsia"/>
      <w:b/>
      <w:sz w:val="18"/>
      <w:szCs w:val="20"/>
      <w:lang w:eastAsia="en-US"/>
    </w:rPr>
  </w:style>
  <w:style w:type="paragraph" w:customStyle="1" w:styleId="271">
    <w:name w:val="AxureImageParagraph"/>
    <w:basedOn w:val="1"/>
    <w:qFormat/>
    <w:uiPriority w:val="0"/>
    <w:pPr>
      <w:spacing w:line="240" w:lineRule="auto"/>
      <w:ind w:firstLine="0"/>
      <w:jc w:val="center"/>
    </w:pPr>
    <w:rPr>
      <w:rFonts w:ascii="Arial" w:hAnsi="Arial" w:cs="Arial" w:eastAsiaTheme="minorEastAsia"/>
      <w:sz w:val="18"/>
      <w:szCs w:val="24"/>
      <w:lang w:eastAsia="en-US"/>
    </w:rPr>
  </w:style>
  <w:style w:type="paragraph" w:customStyle="1" w:styleId="272">
    <w:name w:val="Axure表格标题文本"/>
    <w:basedOn w:val="1"/>
    <w:qFormat/>
    <w:uiPriority w:val="0"/>
    <w:pPr>
      <w:spacing w:before="60" w:after="60" w:line="240" w:lineRule="auto"/>
      <w:ind w:firstLine="0"/>
    </w:pPr>
    <w:rPr>
      <w:rFonts w:ascii="Arial" w:hAnsi="Arial" w:cs="Arial" w:eastAsiaTheme="minorEastAsia"/>
      <w:b/>
      <w:sz w:val="16"/>
      <w:szCs w:val="24"/>
      <w:lang w:eastAsia="en-US"/>
    </w:rPr>
  </w:style>
  <w:style w:type="paragraph" w:customStyle="1" w:styleId="273">
    <w:name w:val="Axure表格正常文本"/>
    <w:basedOn w:val="1"/>
    <w:qFormat/>
    <w:uiPriority w:val="0"/>
    <w:pPr>
      <w:spacing w:before="60" w:after="60" w:line="240" w:lineRule="auto"/>
      <w:ind w:firstLine="0"/>
    </w:pPr>
    <w:rPr>
      <w:rFonts w:ascii="Arial" w:hAnsi="Arial" w:cs="Arial" w:eastAsiaTheme="minorEastAsia"/>
      <w:sz w:val="16"/>
      <w:szCs w:val="24"/>
      <w:lang w:eastAsia="en-US"/>
    </w:rPr>
  </w:style>
  <w:style w:type="table" w:customStyle="1" w:styleId="274">
    <w:name w:val="Axure表格样式"/>
    <w:basedOn w:val="52"/>
    <w:qFormat/>
    <w:uiPriority w:val="99"/>
    <w:rPr>
      <w:rFonts w:ascii="Arial" w:hAnsi="Arial" w:eastAsiaTheme="minorEastAsia"/>
      <w:sz w:val="16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>
        <w:tblLayout w:type="fixed"/>
      </w:tblPr>
      <w:tcPr>
        <w:shd w:val="clear" w:color="auto" w:fill="D8D8D8" w:themeFill="background1" w:themeFillShade="D9"/>
      </w:tcPr>
    </w:tblStylePr>
    <w:tblStylePr w:type="band2Horz">
      <w:tblPr>
        <w:tblLayout w:type="fixed"/>
      </w:tblPr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32E032-3BAA-445A-876B-9E0B3A7A57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13</Pages>
  <Words>617</Words>
  <Characters>3520</Characters>
  <Lines>29</Lines>
  <Paragraphs>8</Paragraphs>
  <ScaleCrop>false</ScaleCrop>
  <LinksUpToDate>false</LinksUpToDate>
  <CharactersWithSpaces>4129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2015-06-11T06:39:00Z</dcterms:created>
  <dc:creator>user1</dc:creator>
  <cp:lastModifiedBy>admin</cp:lastModifiedBy>
  <cp:lastPrinted>2015-06-08T17:21:00Z</cp:lastPrinted>
  <dcterms:modified xsi:type="dcterms:W3CDTF">2016-08-30T03:45:39Z</dcterms:modified>
  <dc:title>滨江智慧安防</dc:title>
  <cp:revision>477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